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BB63" w14:textId="6B3E3105" w:rsidR="00FC3634" w:rsidRPr="00587500" w:rsidRDefault="00FC3634" w:rsidP="00587500">
      <w:pPr>
        <w:pStyle w:val="Title"/>
        <w:spacing w:after="240"/>
        <w:rPr>
          <w:lang w:val="en-IN" w:bidi="hi-IN"/>
        </w:rPr>
      </w:pPr>
      <w:r w:rsidRPr="00587500">
        <w:rPr>
          <w:lang w:val="en-IN" w:bidi="hi-IN"/>
        </w:rPr>
        <w:t>Python –</w:t>
      </w:r>
      <w:r w:rsidR="00587500">
        <w:rPr>
          <w:lang w:val="en-IN" w:bidi="hi-IN"/>
        </w:rPr>
        <w:t xml:space="preserve"> </w:t>
      </w:r>
      <w:r w:rsidR="00422D2D" w:rsidRPr="00587500">
        <w:rPr>
          <w:lang w:val="en-IN" w:bidi="hi-IN"/>
        </w:rPr>
        <w:t xml:space="preserve">Pandas </w:t>
      </w:r>
      <w:r w:rsidRPr="00587500">
        <w:rPr>
          <w:lang w:val="en-IN" w:bidi="hi-IN"/>
        </w:rPr>
        <w:t>Data</w:t>
      </w:r>
      <w:r w:rsidR="00422D2D" w:rsidRPr="00587500">
        <w:rPr>
          <w:lang w:val="en-IN" w:bidi="hi-IN"/>
        </w:rPr>
        <w:t>frame</w:t>
      </w:r>
    </w:p>
    <w:tbl>
      <w:tblPr>
        <w:tblStyle w:val="TableGrid"/>
        <w:tblpPr w:leftFromText="180" w:rightFromText="180" w:vertAnchor="text" w:tblpY="1"/>
        <w:tblW w:w="5000" w:type="pct"/>
        <w:tblLook w:val="04A0" w:firstRow="1" w:lastRow="0" w:firstColumn="1" w:lastColumn="0" w:noHBand="0" w:noVBand="1"/>
      </w:tblPr>
      <w:tblGrid>
        <w:gridCol w:w="10790"/>
      </w:tblGrid>
      <w:tr w:rsidR="00FC3634" w:rsidRPr="00261563" w14:paraId="0CFF89CA" w14:textId="77777777" w:rsidTr="004D0C68">
        <w:tc>
          <w:tcPr>
            <w:tcW w:w="5000" w:type="pct"/>
          </w:tcPr>
          <w:p w14:paraId="36159597" w14:textId="77777777" w:rsidR="00FC3634" w:rsidRDefault="00FC3634" w:rsidP="0026556F">
            <w:pPr>
              <w:rPr>
                <w:rStyle w:val="SubtleReference"/>
                <w:sz w:val="28"/>
                <w:szCs w:val="28"/>
              </w:rPr>
            </w:pPr>
            <w:r w:rsidRPr="00EC32FF">
              <w:rPr>
                <w:rStyle w:val="SubtleReference"/>
                <w:sz w:val="28"/>
                <w:szCs w:val="28"/>
              </w:rPr>
              <w:t>Python Packages for Data Science</w:t>
            </w:r>
          </w:p>
          <w:p w14:paraId="48E97210" w14:textId="77777777" w:rsidR="00FC3634" w:rsidRPr="00D95C79" w:rsidRDefault="00FC3634" w:rsidP="0026556F">
            <w:pPr>
              <w:rPr>
                <w:i/>
                <w:iCs/>
              </w:rPr>
            </w:pPr>
            <w:r w:rsidRPr="00D95C79">
              <w:rPr>
                <w:i/>
                <w:iCs/>
              </w:rPr>
              <w:t>A Python library is a collection of functions and methods that allow you to perform lots of actions without writing any code. The libraries usually contain built in modules providing different functionalities which you can use directly. There are extensive libraries offering a broad range of facilities. Libraries are broadly divided in three groups.</w:t>
            </w:r>
          </w:p>
          <w:p w14:paraId="5C5E1C3B" w14:textId="77777777" w:rsidR="00FC3634" w:rsidRDefault="00FC3634" w:rsidP="0026556F">
            <w:r w:rsidRPr="00D95C79">
              <w:rPr>
                <w:highlight w:val="lightGray"/>
              </w:rPr>
              <w:t>Scientifics computing libraries:</w:t>
            </w:r>
          </w:p>
          <w:p w14:paraId="216DF002" w14:textId="77777777" w:rsidR="00FC3634" w:rsidRPr="00261563" w:rsidRDefault="00FC3634" w:rsidP="00FC3634">
            <w:pPr>
              <w:pStyle w:val="ListParagraph"/>
              <w:numPr>
                <w:ilvl w:val="1"/>
                <w:numId w:val="24"/>
              </w:numPr>
            </w:pPr>
            <w:r w:rsidRPr="00467E8C">
              <w:rPr>
                <w:b/>
                <w:bCs/>
              </w:rPr>
              <w:t>Pandas:</w:t>
            </w:r>
            <w:r w:rsidRPr="00261563">
              <w:t xml:space="preserve"> offers </w:t>
            </w:r>
            <w:r w:rsidRPr="00D95C79">
              <w:rPr>
                <w:i/>
                <w:iCs/>
                <w:color w:val="0000FF"/>
              </w:rPr>
              <w:t>data structure and tools</w:t>
            </w:r>
            <w:r w:rsidRPr="00261563">
              <w:t xml:space="preserve"> for effective data manipulation and analysis. Offers data structure and tools for effective data manipulation and analysis. It provides fast access to structured data. The primary instrument of Pandas is a two-dimensional table consisting of columns and rows labels which are called a </w:t>
            </w:r>
            <w:proofErr w:type="spellStart"/>
            <w:r w:rsidRPr="00261563">
              <w:t>DataFrame</w:t>
            </w:r>
            <w:proofErr w:type="spellEnd"/>
            <w:r w:rsidRPr="00261563">
              <w:t>. It is designed to provide an easy indexing function</w:t>
            </w:r>
          </w:p>
          <w:p w14:paraId="119D37C6" w14:textId="77777777" w:rsidR="00FC3634" w:rsidRPr="00261563" w:rsidRDefault="00FC3634" w:rsidP="00FC3634">
            <w:pPr>
              <w:pStyle w:val="ListParagraph"/>
              <w:numPr>
                <w:ilvl w:val="1"/>
                <w:numId w:val="24"/>
              </w:numPr>
            </w:pPr>
            <w:proofErr w:type="spellStart"/>
            <w:r w:rsidRPr="00467E8C">
              <w:rPr>
                <w:b/>
                <w:bCs/>
              </w:rPr>
              <w:t>Numpy</w:t>
            </w:r>
            <w:proofErr w:type="spellEnd"/>
            <w:r w:rsidRPr="00467E8C">
              <w:rPr>
                <w:b/>
                <w:bCs/>
              </w:rPr>
              <w:t>:</w:t>
            </w:r>
            <w:r w:rsidRPr="00261563">
              <w:t xml:space="preserve"> Uses arrays as their inputs and outputs. It can be extended to objects for matrices, and with a little change of coding, developers perform fast array processing </w:t>
            </w:r>
            <w:r w:rsidRPr="00D95C79">
              <w:rPr>
                <w:color w:val="0000FF"/>
              </w:rPr>
              <w:t>Arrays &amp; Matrices</w:t>
            </w:r>
          </w:p>
          <w:p w14:paraId="192AFEE0" w14:textId="77777777" w:rsidR="00FC3634" w:rsidRPr="00422D2D" w:rsidRDefault="00FC3634" w:rsidP="00422D2D">
            <w:pPr>
              <w:pStyle w:val="ListParagraph"/>
              <w:numPr>
                <w:ilvl w:val="1"/>
                <w:numId w:val="24"/>
              </w:numPr>
            </w:pPr>
            <w:r w:rsidRPr="00422D2D">
              <w:rPr>
                <w:b/>
                <w:bCs/>
              </w:rPr>
              <w:t>SciPy:</w:t>
            </w:r>
            <w:r w:rsidRPr="00261563">
              <w:t xml:space="preserve"> includes functions for some advanced math problems as listed here, </w:t>
            </w:r>
            <w:r w:rsidRPr="00422D2D">
              <w:rPr>
                <w:color w:val="0000FF"/>
              </w:rPr>
              <w:t>as well as data visualization. Integrals, solving differential equations and optimisation</w:t>
            </w:r>
          </w:p>
          <w:p w14:paraId="0F716A16" w14:textId="3EECB00F" w:rsidR="00422D2D" w:rsidRPr="00261563" w:rsidRDefault="00422D2D" w:rsidP="00422D2D">
            <w:pPr>
              <w:pStyle w:val="ListParagraph"/>
              <w:ind w:left="568"/>
            </w:pPr>
          </w:p>
        </w:tc>
      </w:tr>
      <w:tr w:rsidR="004D0C68" w:rsidRPr="00261563" w14:paraId="5B90DB71" w14:textId="77777777" w:rsidTr="00AB1800">
        <w:tc>
          <w:tcPr>
            <w:tcW w:w="5000" w:type="pct"/>
            <w:shd w:val="clear" w:color="auto" w:fill="auto"/>
          </w:tcPr>
          <w:p w14:paraId="047B95D3" w14:textId="77777777" w:rsidR="004D0C68" w:rsidRPr="004D0C68" w:rsidRDefault="004D0C68" w:rsidP="004D0C68">
            <w:pPr>
              <w:rPr>
                <w:rStyle w:val="SubtleReference"/>
                <w:sz w:val="28"/>
                <w:szCs w:val="28"/>
              </w:rPr>
            </w:pPr>
            <w:r w:rsidRPr="004D0C68">
              <w:rPr>
                <w:rStyle w:val="SubtleReference"/>
                <w:sz w:val="28"/>
                <w:szCs w:val="28"/>
              </w:rPr>
              <w:t xml:space="preserve">Exploring Datasets with pandas </w:t>
            </w:r>
          </w:p>
          <w:p w14:paraId="0731534C" w14:textId="77777777" w:rsidR="00D8731B" w:rsidRDefault="004D0C68" w:rsidP="004D0C68">
            <w:pPr>
              <w:rPr>
                <w:i/>
                <w:iCs/>
              </w:rPr>
            </w:pPr>
            <w:r w:rsidRPr="004D0C68">
              <w:rPr>
                <w:i/>
                <w:iCs/>
              </w:rPr>
              <w:t xml:space="preserve">Pandas is an essential data analysis toolkit for Python. </w:t>
            </w:r>
          </w:p>
          <w:p w14:paraId="6EE82989" w14:textId="7E1F05E0" w:rsidR="004D0C68" w:rsidRPr="00D41A76" w:rsidRDefault="00D41A76" w:rsidP="004D0C68">
            <w:pPr>
              <w:rPr>
                <w:i/>
                <w:iCs/>
              </w:rPr>
            </w:pPr>
            <w:r w:rsidRPr="00D41A76">
              <w:rPr>
                <w:i/>
                <w:iCs/>
              </w:rPr>
              <w:t>“</w:t>
            </w:r>
            <w:r w:rsidR="004D0C68" w:rsidRPr="00D41A76">
              <w:rPr>
                <w:i/>
                <w:iCs/>
              </w:rPr>
              <w:t>pandas</w:t>
            </w:r>
            <w:r w:rsidRPr="00D41A76">
              <w:rPr>
                <w:i/>
                <w:iCs/>
              </w:rPr>
              <w:t>”</w:t>
            </w:r>
            <w:r w:rsidR="004D0C68" w:rsidRPr="00D41A76">
              <w:rPr>
                <w:i/>
                <w:iCs/>
              </w:rPr>
              <w:t xml:space="preserve"> is a Python package providing fast, flexible, and expressive data structures designed to make working with “relational” or “</w:t>
            </w:r>
            <w:proofErr w:type="spellStart"/>
            <w:r w:rsidR="004D0C68" w:rsidRPr="00D41A76">
              <w:rPr>
                <w:i/>
                <w:iCs/>
              </w:rPr>
              <w:t>labeled</w:t>
            </w:r>
            <w:proofErr w:type="spellEnd"/>
            <w:r w:rsidR="004D0C68" w:rsidRPr="00D41A76">
              <w:rPr>
                <w:i/>
                <w:iCs/>
              </w:rPr>
              <w:t>” data both easy and intuitive. It aims to be the fundamental high-level building block for doing practical, real world data analysis in Python.</w:t>
            </w:r>
          </w:p>
          <w:p w14:paraId="5B8E4D0D" w14:textId="77777777" w:rsidR="004D0C68" w:rsidRPr="00AB1800" w:rsidRDefault="004D0C68" w:rsidP="004D0C68">
            <w:pPr>
              <w:rPr>
                <w:sz w:val="8"/>
                <w:szCs w:val="8"/>
              </w:rPr>
            </w:pPr>
          </w:p>
          <w:p w14:paraId="7D2ED54B" w14:textId="1CB95665" w:rsidR="004D0C68" w:rsidRDefault="004D0C68" w:rsidP="004D0C68">
            <w:r w:rsidRPr="00D41A76">
              <w:rPr>
                <w:i/>
                <w:iCs/>
              </w:rPr>
              <w:t xml:space="preserve">The course heavily relies on </w:t>
            </w:r>
            <w:r w:rsidR="003B4533" w:rsidRPr="00D41A76">
              <w:rPr>
                <w:i/>
                <w:iCs/>
              </w:rPr>
              <w:t>Pandas</w:t>
            </w:r>
            <w:r w:rsidRPr="00D41A76">
              <w:rPr>
                <w:i/>
                <w:iCs/>
              </w:rPr>
              <w:t xml:space="preserve"> for data wrangling, analysis, and visualization. We encourage you to spend some time and </w:t>
            </w:r>
            <w:r w:rsidR="00D41A76" w:rsidRPr="00D41A76">
              <w:rPr>
                <w:i/>
                <w:iCs/>
              </w:rPr>
              <w:t>familiarize</w:t>
            </w:r>
            <w:r w:rsidRPr="00D41A76">
              <w:rPr>
                <w:i/>
                <w:iCs/>
              </w:rPr>
              <w:t xml:space="preserve"> yourself with the </w:t>
            </w:r>
            <w:r w:rsidR="003B4533" w:rsidRPr="00D41A76">
              <w:rPr>
                <w:i/>
                <w:iCs/>
                <w:highlight w:val="cyan"/>
              </w:rPr>
              <w:t>Pandas</w:t>
            </w:r>
            <w:r w:rsidRPr="00D41A76">
              <w:rPr>
                <w:i/>
                <w:iCs/>
                <w:highlight w:val="cyan"/>
              </w:rPr>
              <w:t xml:space="preserve"> API Reference</w:t>
            </w:r>
            <w:r w:rsidRPr="00D41A76">
              <w:rPr>
                <w:highlight w:val="cyan"/>
              </w:rPr>
              <w:t xml:space="preserve">: </w:t>
            </w:r>
            <w:hyperlink r:id="rId9" w:history="1">
              <w:r w:rsidR="00D41A76" w:rsidRPr="00D41A76">
                <w:rPr>
                  <w:rStyle w:val="Hyperlink"/>
                  <w:highlight w:val="cyan"/>
                </w:rPr>
                <w:t>http://Pandas.pydata.org/pandas-docs/stable/api.html</w:t>
              </w:r>
            </w:hyperlink>
          </w:p>
          <w:p w14:paraId="27355635" w14:textId="77777777" w:rsidR="00D41A76" w:rsidRPr="00A55E32" w:rsidRDefault="00D41A76" w:rsidP="004D0C68">
            <w:pPr>
              <w:rPr>
                <w:sz w:val="12"/>
                <w:szCs w:val="12"/>
              </w:rPr>
            </w:pPr>
          </w:p>
          <w:p w14:paraId="35C04522" w14:textId="5E5CA505" w:rsidR="00AB1800" w:rsidRPr="00D8731B" w:rsidRDefault="00A55E32" w:rsidP="004D0C68">
            <w:r w:rsidRPr="00D8731B">
              <w:t xml:space="preserve"># </w:t>
            </w:r>
            <w:r w:rsidR="00AB1800" w:rsidRPr="00D8731B">
              <w:t>In this lab, we will focus on the Canadian immigration data.</w:t>
            </w:r>
          </w:p>
          <w:p w14:paraId="4B5E4F24" w14:textId="77777777" w:rsidR="00AB1800" w:rsidRPr="00AB1800" w:rsidRDefault="00AB1800" w:rsidP="004D0C68">
            <w:pPr>
              <w:rPr>
                <w:sz w:val="4"/>
                <w:szCs w:val="4"/>
              </w:rPr>
            </w:pPr>
          </w:p>
          <w:p w14:paraId="539BD7FA" w14:textId="406D220E" w:rsidR="004D0C68" w:rsidRDefault="004D0C68" w:rsidP="004D0C68">
            <w:r>
              <w:t xml:space="preserve">The Dataset: Immigration to Canada from 1980 to 2013 </w:t>
            </w:r>
          </w:p>
          <w:p w14:paraId="1CB961FF" w14:textId="77777777" w:rsidR="004D0C68" w:rsidRDefault="004D0C68" w:rsidP="004D0C68">
            <w:r>
              <w:t>Dataset Source: International migration flows to and from selected countries - The 2015 revision.</w:t>
            </w:r>
          </w:p>
          <w:p w14:paraId="0EF134C1" w14:textId="77777777" w:rsidR="004D0C68" w:rsidRPr="00E16390" w:rsidRDefault="004D0C68" w:rsidP="004D0C68">
            <w:pPr>
              <w:rPr>
                <w:sz w:val="4"/>
                <w:szCs w:val="4"/>
              </w:rPr>
            </w:pPr>
          </w:p>
          <w:p w14:paraId="56817DAB" w14:textId="0357475B" w:rsidR="004D0C68" w:rsidRPr="00AB1800" w:rsidRDefault="004D0C68" w:rsidP="004D0C68">
            <w:r w:rsidRPr="00AB1800">
              <w:t xml:space="preserve">The dataset contains annual data on the flows of international immigrants as recorded by the countries of destination. The data presents both inflows and outflows according to the place of birth, citizenship or place of previous / next residence both for foreigners and nationals. </w:t>
            </w:r>
          </w:p>
          <w:p w14:paraId="40BEF3BF" w14:textId="77777777" w:rsidR="004D0C68" w:rsidRPr="00A55E32" w:rsidRDefault="004D0C68" w:rsidP="004D0C68">
            <w:pPr>
              <w:rPr>
                <w:sz w:val="4"/>
                <w:szCs w:val="4"/>
              </w:rPr>
            </w:pPr>
          </w:p>
          <w:p w14:paraId="7FFBE60E" w14:textId="440F5D00" w:rsidR="004D0C68" w:rsidRPr="00A55E32" w:rsidRDefault="004D0C68" w:rsidP="004D0C68">
            <w:r w:rsidRPr="00A55E32">
              <w:t>You can fetch the data from</w:t>
            </w:r>
            <w:r w:rsidR="00E16390" w:rsidRPr="00A55E32">
              <w:t xml:space="preserve"> </w:t>
            </w:r>
            <w:r w:rsidR="003C6655" w:rsidRPr="00A55E32">
              <w:t>(https://ibm.box.com/shared/static/lw190pt9zpy5bd1ptyg2aw15awomz9pu.xlsx)</w:t>
            </w:r>
            <w:r w:rsidRPr="00A55E32">
              <w:t>.</w:t>
            </w:r>
          </w:p>
          <w:p w14:paraId="7C47A068" w14:textId="77777777" w:rsidR="003C6655" w:rsidRPr="00E16390" w:rsidRDefault="003C6655" w:rsidP="004D0C68">
            <w:pPr>
              <w:rPr>
                <w:sz w:val="12"/>
                <w:szCs w:val="12"/>
              </w:rPr>
            </w:pPr>
          </w:p>
          <w:p w14:paraId="3E218525" w14:textId="7CCE0B79" w:rsidR="004D0C68" w:rsidRPr="00A55E32" w:rsidRDefault="003B4533" w:rsidP="004D0C68">
            <w:pPr>
              <w:rPr>
                <w:sz w:val="28"/>
                <w:szCs w:val="28"/>
              </w:rPr>
            </w:pPr>
            <w:r w:rsidRPr="00A55E32">
              <w:rPr>
                <w:sz w:val="28"/>
                <w:szCs w:val="28"/>
                <w:highlight w:val="lightGray"/>
              </w:rPr>
              <w:t>Pandas</w:t>
            </w:r>
            <w:r w:rsidR="004D0C68" w:rsidRPr="00A55E32">
              <w:rPr>
                <w:sz w:val="28"/>
                <w:szCs w:val="28"/>
                <w:highlight w:val="lightGray"/>
              </w:rPr>
              <w:t xml:space="preserve"> Basics</w:t>
            </w:r>
          </w:p>
          <w:p w14:paraId="079B1F97" w14:textId="77777777" w:rsidR="00AB1800" w:rsidRPr="00A55E32" w:rsidRDefault="00AB1800" w:rsidP="004D0C68">
            <w:pPr>
              <w:rPr>
                <w:sz w:val="4"/>
                <w:szCs w:val="4"/>
              </w:rPr>
            </w:pPr>
          </w:p>
          <w:p w14:paraId="26FDBBAD" w14:textId="21C6CBA1" w:rsidR="004D0C68" w:rsidRPr="00AB1800" w:rsidRDefault="00A55E32" w:rsidP="004D0C68">
            <w:pPr>
              <w:rPr>
                <w:i/>
                <w:iCs/>
              </w:rPr>
            </w:pPr>
            <w:r>
              <w:rPr>
                <w:i/>
                <w:iCs/>
              </w:rPr>
              <w:t xml:space="preserve"># </w:t>
            </w:r>
            <w:r w:rsidR="004D0C68" w:rsidRPr="00A55E32">
              <w:t xml:space="preserve">The first thing we'll do is import two key data analysis modules: pandas and </w:t>
            </w:r>
            <w:proofErr w:type="spellStart"/>
            <w:r w:rsidR="00E16390" w:rsidRPr="00A55E32">
              <w:t>n</w:t>
            </w:r>
            <w:r w:rsidR="004D0C68" w:rsidRPr="00A55E32">
              <w:t>umpy</w:t>
            </w:r>
            <w:proofErr w:type="spellEnd"/>
            <w:r w:rsidR="004D0C68" w:rsidRPr="00A55E32">
              <w:t>.</w:t>
            </w:r>
          </w:p>
          <w:p w14:paraId="6F15B084" w14:textId="77777777" w:rsidR="004D0C68" w:rsidRPr="00AB1800" w:rsidRDefault="004D0C68" w:rsidP="004D0C68">
            <w:pPr>
              <w:rPr>
                <w:sz w:val="4"/>
                <w:szCs w:val="4"/>
              </w:rPr>
            </w:pPr>
          </w:p>
          <w:p w14:paraId="2E219B89" w14:textId="6517966E" w:rsidR="004D0C68" w:rsidRDefault="004D0C68" w:rsidP="004D0C68">
            <w:r w:rsidRPr="00AB1800">
              <w:rPr>
                <w:highlight w:val="yellow"/>
              </w:rPr>
              <w:t xml:space="preserve">import </w:t>
            </w:r>
            <w:proofErr w:type="spellStart"/>
            <w:r w:rsidRPr="00AB1800">
              <w:rPr>
                <w:highlight w:val="yellow"/>
              </w:rPr>
              <w:t>numpy</w:t>
            </w:r>
            <w:proofErr w:type="spellEnd"/>
            <w:r w:rsidRPr="00AB1800">
              <w:rPr>
                <w:highlight w:val="yellow"/>
              </w:rPr>
              <w:t xml:space="preserve"> as np</w:t>
            </w:r>
            <w:r>
              <w:t xml:space="preserve"> # useful for many scientific computing in Python</w:t>
            </w:r>
          </w:p>
          <w:p w14:paraId="5A5899AE" w14:textId="69B1BB9B" w:rsidR="004D0C68" w:rsidRDefault="004D0C68" w:rsidP="004D0C68">
            <w:r w:rsidRPr="00AB1800">
              <w:rPr>
                <w:highlight w:val="yellow"/>
              </w:rPr>
              <w:t>import pandas as pd</w:t>
            </w:r>
            <w:r>
              <w:t xml:space="preserve"> # primary data structure library</w:t>
            </w:r>
          </w:p>
          <w:p w14:paraId="6277228A" w14:textId="77777777" w:rsidR="00D41A76" w:rsidRPr="00A55E32" w:rsidRDefault="00D41A76" w:rsidP="004D0C68">
            <w:pPr>
              <w:rPr>
                <w:sz w:val="8"/>
                <w:szCs w:val="8"/>
              </w:rPr>
            </w:pPr>
          </w:p>
          <w:p w14:paraId="140C89EC" w14:textId="5AC20B13" w:rsidR="004D0C68" w:rsidRPr="00A55E32" w:rsidRDefault="00A55E32" w:rsidP="004D0C68">
            <w:r>
              <w:t xml:space="preserve"># </w:t>
            </w:r>
            <w:r w:rsidR="004D0C68" w:rsidRPr="00A55E32">
              <w:t xml:space="preserve">Let's download and import our primary Canadian Immigration dataset using pandas </w:t>
            </w:r>
            <w:proofErr w:type="spellStart"/>
            <w:r w:rsidR="004D0C68" w:rsidRPr="00A55E32">
              <w:rPr>
                <w:color w:val="0070C0"/>
              </w:rPr>
              <w:t>read_</w:t>
            </w:r>
            <w:proofErr w:type="gramStart"/>
            <w:r w:rsidR="004D0C68" w:rsidRPr="00A55E32">
              <w:rPr>
                <w:color w:val="0070C0"/>
              </w:rPr>
              <w:t>excel</w:t>
            </w:r>
            <w:proofErr w:type="spellEnd"/>
            <w:r w:rsidR="004D0C68" w:rsidRPr="00A55E32">
              <w:rPr>
                <w:color w:val="0070C0"/>
              </w:rPr>
              <w:t>(</w:t>
            </w:r>
            <w:proofErr w:type="gramEnd"/>
            <w:r w:rsidR="004D0C68" w:rsidRPr="00A55E32">
              <w:rPr>
                <w:color w:val="0070C0"/>
              </w:rPr>
              <w:t xml:space="preserve">) </w:t>
            </w:r>
            <w:r w:rsidR="004D0C68" w:rsidRPr="00A55E32">
              <w:t xml:space="preserve">method. Normally, before we can do that, we would need to download a </w:t>
            </w:r>
            <w:proofErr w:type="spellStart"/>
            <w:r w:rsidRPr="00A55E32">
              <w:t>xlrd</w:t>
            </w:r>
            <w:proofErr w:type="spellEnd"/>
            <w:r w:rsidRPr="00A55E32">
              <w:t xml:space="preserve"> </w:t>
            </w:r>
            <w:r w:rsidR="004D0C68" w:rsidRPr="00A55E32">
              <w:t xml:space="preserve">module which pandas requires to read in excel files. </w:t>
            </w:r>
            <w:r w:rsidRPr="00A55E32">
              <w:t>Y</w:t>
            </w:r>
            <w:r w:rsidR="004D0C68" w:rsidRPr="00A55E32">
              <w:t xml:space="preserve">ou would need to run the following line of code to install the </w:t>
            </w:r>
            <w:proofErr w:type="spellStart"/>
            <w:r w:rsidR="004D0C68" w:rsidRPr="00A55E32">
              <w:t>xlrd</w:t>
            </w:r>
            <w:proofErr w:type="spellEnd"/>
            <w:r w:rsidR="004D0C68" w:rsidRPr="00A55E32">
              <w:t xml:space="preserve"> module:</w:t>
            </w:r>
          </w:p>
          <w:p w14:paraId="4013D0D1" w14:textId="77777777" w:rsidR="004D0C68" w:rsidRPr="00E16390" w:rsidRDefault="004D0C68" w:rsidP="004D0C68">
            <w:pPr>
              <w:rPr>
                <w:sz w:val="4"/>
                <w:szCs w:val="4"/>
              </w:rPr>
            </w:pPr>
          </w:p>
          <w:p w14:paraId="533EB09A" w14:textId="7D2AC4AD" w:rsidR="004D0C68" w:rsidRDefault="004D0C68" w:rsidP="004D0C68">
            <w:proofErr w:type="gramStart"/>
            <w:r w:rsidRPr="00AB1800">
              <w:rPr>
                <w:highlight w:val="yellow"/>
              </w:rPr>
              <w:t>!</w:t>
            </w:r>
            <w:proofErr w:type="spellStart"/>
            <w:r w:rsidRPr="00AB1800">
              <w:rPr>
                <w:highlight w:val="yellow"/>
              </w:rPr>
              <w:t>conda</w:t>
            </w:r>
            <w:proofErr w:type="spellEnd"/>
            <w:proofErr w:type="gramEnd"/>
            <w:r w:rsidRPr="00AB1800">
              <w:rPr>
                <w:highlight w:val="yellow"/>
              </w:rPr>
              <w:t xml:space="preserve"> install -c anaconda </w:t>
            </w:r>
            <w:proofErr w:type="spellStart"/>
            <w:r w:rsidRPr="00AB1800">
              <w:rPr>
                <w:highlight w:val="yellow"/>
              </w:rPr>
              <w:t>xlrd</w:t>
            </w:r>
            <w:proofErr w:type="spellEnd"/>
            <w:r w:rsidRPr="00AB1800">
              <w:rPr>
                <w:highlight w:val="yellow"/>
              </w:rPr>
              <w:t xml:space="preserve"> </w:t>
            </w:r>
            <w:r w:rsidR="00AB1800">
              <w:rPr>
                <w:highlight w:val="yellow"/>
              </w:rPr>
              <w:t>–</w:t>
            </w:r>
            <w:r w:rsidRPr="00AB1800">
              <w:rPr>
                <w:highlight w:val="yellow"/>
              </w:rPr>
              <w:t>yes</w:t>
            </w:r>
          </w:p>
          <w:p w14:paraId="5AE5112B" w14:textId="77777777" w:rsidR="00AB1800" w:rsidRPr="00A55E32" w:rsidRDefault="00AB1800" w:rsidP="004D0C68">
            <w:pPr>
              <w:rPr>
                <w:sz w:val="8"/>
                <w:szCs w:val="8"/>
              </w:rPr>
            </w:pPr>
          </w:p>
          <w:p w14:paraId="2709D325" w14:textId="5398E83E" w:rsidR="004D0C68" w:rsidRDefault="00AB1800" w:rsidP="004D0C68">
            <w:r>
              <w:t xml:space="preserve"># </w:t>
            </w:r>
            <w:r w:rsidR="004D0C68">
              <w:t>Now we are ready to read in our data.</w:t>
            </w:r>
          </w:p>
          <w:p w14:paraId="3EF60C0E" w14:textId="77777777" w:rsidR="004D0C68" w:rsidRPr="00AB1800" w:rsidRDefault="004D0C68" w:rsidP="004D0C68">
            <w:pPr>
              <w:rPr>
                <w:sz w:val="4"/>
                <w:szCs w:val="4"/>
              </w:rPr>
            </w:pPr>
          </w:p>
          <w:p w14:paraId="00395838" w14:textId="77777777" w:rsidR="004D0C68" w:rsidRPr="00AB1800" w:rsidRDefault="004D0C68" w:rsidP="004D0C68">
            <w:pPr>
              <w:rPr>
                <w:highlight w:val="yellow"/>
              </w:rPr>
            </w:pPr>
            <w:proofErr w:type="spellStart"/>
            <w:r w:rsidRPr="00AB1800">
              <w:rPr>
                <w:highlight w:val="yellow"/>
              </w:rPr>
              <w:t>df_can</w:t>
            </w:r>
            <w:proofErr w:type="spellEnd"/>
            <w:r w:rsidRPr="00AB1800">
              <w:rPr>
                <w:highlight w:val="yellow"/>
              </w:rPr>
              <w:t xml:space="preserve"> = </w:t>
            </w:r>
            <w:proofErr w:type="gramStart"/>
            <w:r w:rsidRPr="00AB1800">
              <w:rPr>
                <w:highlight w:val="yellow"/>
              </w:rPr>
              <w:t>pd.read</w:t>
            </w:r>
            <w:proofErr w:type="gramEnd"/>
            <w:r w:rsidRPr="00AB1800">
              <w:rPr>
                <w:highlight w:val="yellow"/>
              </w:rPr>
              <w:t>_excel('https://s3-api.us-geo.objectstorage.softlayer.net/cf-courses-data/CognitiveClass/DV0101EN/labs/Data_Files/Canada.xlsx',</w:t>
            </w:r>
          </w:p>
          <w:p w14:paraId="32FA1BBC" w14:textId="77777777" w:rsidR="004D0C68" w:rsidRPr="00AB1800" w:rsidRDefault="004D0C68" w:rsidP="004D0C68">
            <w:pPr>
              <w:rPr>
                <w:highlight w:val="yellow"/>
              </w:rPr>
            </w:pPr>
            <w:r w:rsidRPr="00AB1800">
              <w:rPr>
                <w:highlight w:val="yellow"/>
              </w:rPr>
              <w:t xml:space="preserve">                       </w:t>
            </w:r>
            <w:proofErr w:type="spellStart"/>
            <w:r w:rsidRPr="00AB1800">
              <w:rPr>
                <w:highlight w:val="yellow"/>
              </w:rPr>
              <w:t>sheet_name</w:t>
            </w:r>
            <w:proofErr w:type="spellEnd"/>
            <w:r w:rsidRPr="00AB1800">
              <w:rPr>
                <w:highlight w:val="yellow"/>
              </w:rPr>
              <w:t>='Canada by Citizenship',</w:t>
            </w:r>
          </w:p>
          <w:p w14:paraId="4006C866" w14:textId="77777777" w:rsidR="004D0C68" w:rsidRPr="00AB1800" w:rsidRDefault="004D0C68" w:rsidP="004D0C68">
            <w:pPr>
              <w:rPr>
                <w:highlight w:val="yellow"/>
              </w:rPr>
            </w:pPr>
            <w:r w:rsidRPr="00AB1800">
              <w:rPr>
                <w:highlight w:val="yellow"/>
              </w:rPr>
              <w:t xml:space="preserve">                       </w:t>
            </w:r>
            <w:proofErr w:type="spellStart"/>
            <w:r w:rsidRPr="00AB1800">
              <w:rPr>
                <w:highlight w:val="yellow"/>
              </w:rPr>
              <w:t>skiprows</w:t>
            </w:r>
            <w:proofErr w:type="spellEnd"/>
            <w:r w:rsidRPr="00AB1800">
              <w:rPr>
                <w:highlight w:val="yellow"/>
              </w:rPr>
              <w:t>=</w:t>
            </w:r>
            <w:proofErr w:type="gramStart"/>
            <w:r w:rsidRPr="00AB1800">
              <w:rPr>
                <w:highlight w:val="yellow"/>
              </w:rPr>
              <w:t>range(</w:t>
            </w:r>
            <w:proofErr w:type="gramEnd"/>
            <w:r w:rsidRPr="00AB1800">
              <w:rPr>
                <w:highlight w:val="yellow"/>
              </w:rPr>
              <w:t>20),</w:t>
            </w:r>
          </w:p>
          <w:p w14:paraId="5F42D5C2" w14:textId="77777777" w:rsidR="004D0C68" w:rsidRPr="00AB1800" w:rsidRDefault="004D0C68" w:rsidP="004D0C68">
            <w:pPr>
              <w:rPr>
                <w:highlight w:val="yellow"/>
              </w:rPr>
            </w:pPr>
            <w:r w:rsidRPr="00AB1800">
              <w:rPr>
                <w:highlight w:val="yellow"/>
              </w:rPr>
              <w:t xml:space="preserve">                       </w:t>
            </w:r>
            <w:proofErr w:type="spellStart"/>
            <w:r w:rsidRPr="00AB1800">
              <w:rPr>
                <w:highlight w:val="yellow"/>
              </w:rPr>
              <w:t>skipfooter</w:t>
            </w:r>
            <w:proofErr w:type="spellEnd"/>
            <w:r w:rsidRPr="00AB1800">
              <w:rPr>
                <w:highlight w:val="yellow"/>
              </w:rPr>
              <w:t>=2)</w:t>
            </w:r>
          </w:p>
          <w:p w14:paraId="220F521D" w14:textId="77777777" w:rsidR="004D0C68" w:rsidRPr="00AB1800" w:rsidRDefault="004D0C68" w:rsidP="004D0C68">
            <w:pPr>
              <w:rPr>
                <w:sz w:val="4"/>
                <w:szCs w:val="4"/>
                <w:highlight w:val="yellow"/>
              </w:rPr>
            </w:pPr>
            <w:r w:rsidRPr="00AB1800">
              <w:rPr>
                <w:highlight w:val="yellow"/>
              </w:rPr>
              <w:t>​</w:t>
            </w:r>
          </w:p>
          <w:p w14:paraId="40CDE5D2" w14:textId="612FC2D3" w:rsidR="004D0C68" w:rsidRDefault="004D0C68" w:rsidP="004D0C68">
            <w:r w:rsidRPr="00AB1800">
              <w:rPr>
                <w:highlight w:val="yellow"/>
              </w:rPr>
              <w:t>print ('Data read into a pandas dataframe!')</w:t>
            </w:r>
          </w:p>
          <w:p w14:paraId="0051FA37" w14:textId="77777777" w:rsidR="00A55E32" w:rsidRPr="00A55E32" w:rsidRDefault="00A55E32" w:rsidP="004D0C68">
            <w:pPr>
              <w:rPr>
                <w:sz w:val="8"/>
                <w:szCs w:val="8"/>
              </w:rPr>
            </w:pPr>
          </w:p>
          <w:p w14:paraId="35F6877A" w14:textId="3EF620DB" w:rsidR="004D0C68" w:rsidRDefault="00E16390" w:rsidP="004D0C68">
            <w:r>
              <w:t xml:space="preserve"># </w:t>
            </w:r>
            <w:r w:rsidR="004D0C68">
              <w:t xml:space="preserve">Let's view the rows of the dataset using the </w:t>
            </w:r>
            <w:proofErr w:type="gramStart"/>
            <w:r w:rsidR="004D0C68">
              <w:t>head(</w:t>
            </w:r>
            <w:proofErr w:type="gramEnd"/>
            <w:r w:rsidR="004D0C68">
              <w:t xml:space="preserve">) </w:t>
            </w:r>
            <w:r>
              <w:t xml:space="preserve">or </w:t>
            </w:r>
            <w:r>
              <w:t xml:space="preserve">tail() </w:t>
            </w:r>
            <w:r w:rsidR="004D0C68">
              <w:t>function.</w:t>
            </w:r>
          </w:p>
          <w:p w14:paraId="29C3DC72" w14:textId="063A758F" w:rsidR="004D0C68" w:rsidRDefault="004D0C68" w:rsidP="004D0C68">
            <w:proofErr w:type="spellStart"/>
            <w:r w:rsidRPr="00E16390">
              <w:rPr>
                <w:highlight w:val="yellow"/>
              </w:rPr>
              <w:t>df_</w:t>
            </w:r>
            <w:proofErr w:type="gramStart"/>
            <w:r w:rsidRPr="00E16390">
              <w:rPr>
                <w:highlight w:val="yellow"/>
              </w:rPr>
              <w:t>can.head</w:t>
            </w:r>
            <w:proofErr w:type="spellEnd"/>
            <w:proofErr w:type="gramEnd"/>
            <w:r w:rsidRPr="00E16390">
              <w:rPr>
                <w:highlight w:val="yellow"/>
              </w:rPr>
              <w:t>()</w:t>
            </w:r>
            <w:r w:rsidR="00E16390">
              <w:t xml:space="preserve"> # </w:t>
            </w:r>
            <w:r w:rsidR="00A55E32">
              <w:t xml:space="preserve"> </w:t>
            </w:r>
            <w:r w:rsidR="00A55E32">
              <w:t xml:space="preserve">View the </w:t>
            </w:r>
            <w:r w:rsidR="00A55E32">
              <w:t>Top</w:t>
            </w:r>
            <w:r w:rsidR="00A55E32">
              <w:t xml:space="preserve"> 5 rows</w:t>
            </w:r>
            <w:r w:rsidR="00A55E32">
              <w:t xml:space="preserve">, </w:t>
            </w:r>
            <w:r w:rsidR="00E16390">
              <w:t>You can specify the number of rows you'd like to see</w:t>
            </w:r>
            <w:r w:rsidR="00E16390">
              <w:t xml:space="preserve"> </w:t>
            </w:r>
            <w:r w:rsidR="00A55E32">
              <w:t>in brackets</w:t>
            </w:r>
          </w:p>
          <w:p w14:paraId="4BD60A88" w14:textId="0FA53163" w:rsidR="00E16390" w:rsidRDefault="00E16390" w:rsidP="00E16390">
            <w:proofErr w:type="spellStart"/>
            <w:r w:rsidRPr="00E16390">
              <w:rPr>
                <w:highlight w:val="yellow"/>
              </w:rPr>
              <w:t>df_</w:t>
            </w:r>
            <w:proofErr w:type="gramStart"/>
            <w:r w:rsidRPr="00E16390">
              <w:rPr>
                <w:highlight w:val="yellow"/>
              </w:rPr>
              <w:t>can.tail</w:t>
            </w:r>
            <w:proofErr w:type="spellEnd"/>
            <w:proofErr w:type="gramEnd"/>
            <w:r w:rsidRPr="00E16390">
              <w:rPr>
                <w:highlight w:val="yellow"/>
              </w:rPr>
              <w:t>()</w:t>
            </w:r>
            <w:r w:rsidR="00A55E32">
              <w:t xml:space="preserve"> # V</w:t>
            </w:r>
            <w:r w:rsidR="00A55E32">
              <w:t>iew the bottom 5 rows of the dataset</w:t>
            </w:r>
          </w:p>
          <w:p w14:paraId="54794843" w14:textId="627EB069" w:rsidR="00E16390" w:rsidRDefault="00E16390" w:rsidP="004D0C68"/>
          <w:p w14:paraId="31428C94" w14:textId="77777777" w:rsidR="00A55E32" w:rsidRPr="00D8731B" w:rsidRDefault="00A55E32" w:rsidP="004D0C68">
            <w:pPr>
              <w:rPr>
                <w:sz w:val="8"/>
                <w:szCs w:val="8"/>
              </w:rPr>
            </w:pPr>
          </w:p>
          <w:p w14:paraId="34AD4BA7" w14:textId="0B3F4659" w:rsidR="004D0C68" w:rsidRPr="00A55E32" w:rsidRDefault="004D0C68" w:rsidP="004D0C68">
            <w:pPr>
              <w:rPr>
                <w:i/>
                <w:iCs/>
              </w:rPr>
            </w:pPr>
            <w:r w:rsidRPr="00A55E32">
              <w:rPr>
                <w:i/>
                <w:iCs/>
              </w:rPr>
              <w:t xml:space="preserve">When analyzing a dataset, it's always a good idea to start by getting basic information about your dataframe. We can do this by using the </w:t>
            </w:r>
            <w:proofErr w:type="gramStart"/>
            <w:r w:rsidRPr="00A55E32">
              <w:rPr>
                <w:i/>
                <w:iCs/>
              </w:rPr>
              <w:t>info(</w:t>
            </w:r>
            <w:proofErr w:type="gramEnd"/>
            <w:r w:rsidRPr="00A55E32">
              <w:rPr>
                <w:i/>
                <w:iCs/>
              </w:rPr>
              <w:t>) method</w:t>
            </w:r>
            <w:r w:rsidR="00A55E32">
              <w:rPr>
                <w:i/>
                <w:iCs/>
              </w:rPr>
              <w:t xml:space="preserve"> along with other listed below</w:t>
            </w:r>
            <w:r w:rsidRPr="00A55E32">
              <w:rPr>
                <w:i/>
                <w:iCs/>
              </w:rPr>
              <w:t>.</w:t>
            </w:r>
          </w:p>
          <w:p w14:paraId="5DDC5381" w14:textId="77777777" w:rsidR="00334467" w:rsidRPr="00334467" w:rsidRDefault="00334467" w:rsidP="004D0C68">
            <w:pPr>
              <w:rPr>
                <w:sz w:val="4"/>
                <w:szCs w:val="4"/>
              </w:rPr>
            </w:pPr>
          </w:p>
          <w:p w14:paraId="594F475D" w14:textId="5DB402CD" w:rsidR="004D0C68" w:rsidRPr="00334467" w:rsidRDefault="004D0C68" w:rsidP="004D0C68">
            <w:pPr>
              <w:rPr>
                <w:highlight w:val="yellow"/>
              </w:rPr>
            </w:pPr>
            <w:proofErr w:type="gramStart"/>
            <w:r w:rsidRPr="00334467">
              <w:rPr>
                <w:highlight w:val="yellow"/>
              </w:rPr>
              <w:t>df_can.info(</w:t>
            </w:r>
            <w:proofErr w:type="gramEnd"/>
            <w:r w:rsidRPr="00334467">
              <w:rPr>
                <w:highlight w:val="yellow"/>
              </w:rPr>
              <w:t>)</w:t>
            </w:r>
            <w:r w:rsidR="00A55E32" w:rsidRPr="00334467">
              <w:rPr>
                <w:highlight w:val="yellow"/>
              </w:rPr>
              <w:t xml:space="preserve"> </w:t>
            </w:r>
            <w:r w:rsidR="00A55E32" w:rsidRPr="00334467">
              <w:t>#</w:t>
            </w:r>
            <w:r w:rsidR="00A55E32" w:rsidRPr="00334467">
              <w:rPr>
                <w:i/>
                <w:iCs/>
              </w:rPr>
              <w:t xml:space="preserve"> </w:t>
            </w:r>
            <w:r w:rsidR="00A55E32" w:rsidRPr="00334467">
              <w:rPr>
                <w:i/>
                <w:iCs/>
              </w:rPr>
              <w:t>getting basic information</w:t>
            </w:r>
          </w:p>
          <w:p w14:paraId="517190BA" w14:textId="78852EA1" w:rsidR="004D0C68" w:rsidRPr="00334467" w:rsidRDefault="00A55E32" w:rsidP="00A55E32">
            <w:pPr>
              <w:rPr>
                <w:highlight w:val="yellow"/>
              </w:rPr>
            </w:pPr>
            <w:proofErr w:type="spellStart"/>
            <w:r w:rsidRPr="00334467">
              <w:rPr>
                <w:highlight w:val="yellow"/>
              </w:rPr>
              <w:t>df_</w:t>
            </w:r>
            <w:proofErr w:type="gramStart"/>
            <w:r w:rsidRPr="00334467">
              <w:rPr>
                <w:highlight w:val="yellow"/>
              </w:rPr>
              <w:t>can.columns</w:t>
            </w:r>
            <w:proofErr w:type="gramEnd"/>
            <w:r w:rsidRPr="00334467">
              <w:rPr>
                <w:highlight w:val="yellow"/>
              </w:rPr>
              <w:t>.values</w:t>
            </w:r>
            <w:proofErr w:type="spellEnd"/>
            <w:r w:rsidRPr="00334467">
              <w:t xml:space="preserve"> </w:t>
            </w:r>
            <w:r w:rsidRPr="00334467">
              <w:t xml:space="preserve"># </w:t>
            </w:r>
            <w:r w:rsidR="004D0C68" w:rsidRPr="00334467">
              <w:t xml:space="preserve">To get the list of column headers we can call upon the </w:t>
            </w:r>
            <w:proofErr w:type="spellStart"/>
            <w:r w:rsidR="004D0C68" w:rsidRPr="00334467">
              <w:t>dataframe's</w:t>
            </w:r>
            <w:proofErr w:type="spellEnd"/>
            <w:r w:rsidR="004D0C68" w:rsidRPr="00334467">
              <w:t xml:space="preserve"> .columns parameter.</w:t>
            </w:r>
          </w:p>
          <w:p w14:paraId="7DE1D82E" w14:textId="06B7BDB0" w:rsidR="004D0C68" w:rsidRPr="00334467" w:rsidRDefault="00334467" w:rsidP="00334467">
            <w:pPr>
              <w:rPr>
                <w:highlight w:val="yellow"/>
              </w:rPr>
            </w:pPr>
            <w:proofErr w:type="spellStart"/>
            <w:r w:rsidRPr="00334467">
              <w:rPr>
                <w:highlight w:val="yellow"/>
              </w:rPr>
              <w:t>df_</w:t>
            </w:r>
            <w:proofErr w:type="gramStart"/>
            <w:r w:rsidRPr="00334467">
              <w:rPr>
                <w:highlight w:val="yellow"/>
              </w:rPr>
              <w:t>can.index</w:t>
            </w:r>
            <w:proofErr w:type="gramEnd"/>
            <w:r w:rsidRPr="00334467">
              <w:rPr>
                <w:highlight w:val="yellow"/>
              </w:rPr>
              <w:t>.values</w:t>
            </w:r>
            <w:proofErr w:type="spellEnd"/>
            <w:r w:rsidRPr="00334467">
              <w:t xml:space="preserve"> # </w:t>
            </w:r>
            <w:r w:rsidR="004D0C68" w:rsidRPr="00334467">
              <w:t xml:space="preserve">Similarly, to get the list of </w:t>
            </w:r>
            <w:proofErr w:type="spellStart"/>
            <w:r w:rsidR="004D0C68" w:rsidRPr="00334467">
              <w:t>indicies</w:t>
            </w:r>
            <w:proofErr w:type="spellEnd"/>
            <w:r w:rsidR="004D0C68" w:rsidRPr="00334467">
              <w:t xml:space="preserve"> we use the </w:t>
            </w:r>
            <w:proofErr w:type="spellStart"/>
            <w:r w:rsidR="00A55E32" w:rsidRPr="00334467">
              <w:t>dataframe's</w:t>
            </w:r>
            <w:r w:rsidR="004D0C68" w:rsidRPr="00334467">
              <w:t>.index</w:t>
            </w:r>
            <w:proofErr w:type="spellEnd"/>
            <w:r w:rsidR="004D0C68" w:rsidRPr="00334467">
              <w:t xml:space="preserve"> parameter.</w:t>
            </w:r>
          </w:p>
          <w:p w14:paraId="40526801" w14:textId="77777777" w:rsidR="00334467" w:rsidRPr="00334467" w:rsidRDefault="00334467" w:rsidP="00334467">
            <w:pPr>
              <w:rPr>
                <w:highlight w:val="yellow"/>
              </w:rPr>
            </w:pPr>
            <w:r w:rsidRPr="00334467">
              <w:rPr>
                <w:highlight w:val="yellow"/>
              </w:rPr>
              <w:t>print(type(</w:t>
            </w:r>
            <w:proofErr w:type="spellStart"/>
            <w:r w:rsidRPr="00334467">
              <w:rPr>
                <w:highlight w:val="yellow"/>
              </w:rPr>
              <w:t>df_</w:t>
            </w:r>
            <w:proofErr w:type="gramStart"/>
            <w:r w:rsidRPr="00334467">
              <w:rPr>
                <w:highlight w:val="yellow"/>
              </w:rPr>
              <w:t>can.columns</w:t>
            </w:r>
            <w:proofErr w:type="spellEnd"/>
            <w:proofErr w:type="gramEnd"/>
            <w:r w:rsidRPr="00334467">
              <w:rPr>
                <w:highlight w:val="yellow"/>
              </w:rPr>
              <w:t>))</w:t>
            </w:r>
          </w:p>
          <w:p w14:paraId="346CCEB9" w14:textId="77777777" w:rsidR="00334467" w:rsidRDefault="00334467" w:rsidP="00334467">
            <w:r w:rsidRPr="00334467">
              <w:rPr>
                <w:highlight w:val="yellow"/>
              </w:rPr>
              <w:t>print(type(</w:t>
            </w:r>
            <w:proofErr w:type="spellStart"/>
            <w:r w:rsidRPr="00334467">
              <w:rPr>
                <w:highlight w:val="yellow"/>
              </w:rPr>
              <w:t>df_</w:t>
            </w:r>
            <w:proofErr w:type="gramStart"/>
            <w:r w:rsidRPr="00334467">
              <w:rPr>
                <w:highlight w:val="yellow"/>
              </w:rPr>
              <w:t>can.index</w:t>
            </w:r>
            <w:proofErr w:type="spellEnd"/>
            <w:proofErr w:type="gramEnd"/>
            <w:r w:rsidRPr="00334467">
              <w:rPr>
                <w:highlight w:val="yellow"/>
              </w:rPr>
              <w:t>))</w:t>
            </w:r>
          </w:p>
          <w:p w14:paraId="1F9863B6" w14:textId="290B76F2" w:rsidR="004D0C68" w:rsidRDefault="004D0C68" w:rsidP="004D0C68">
            <w:pPr>
              <w:rPr>
                <w:i/>
                <w:iCs/>
                <w:color w:val="0070C0"/>
              </w:rPr>
            </w:pPr>
            <w:r w:rsidRPr="00334467">
              <w:rPr>
                <w:i/>
                <w:iCs/>
                <w:color w:val="0070C0"/>
              </w:rPr>
              <w:t>Note: The default type of index and columns is NOT list.</w:t>
            </w:r>
          </w:p>
          <w:p w14:paraId="37DEF3E3" w14:textId="77777777" w:rsidR="00334467" w:rsidRPr="00334467" w:rsidRDefault="00334467" w:rsidP="004D0C68">
            <w:pPr>
              <w:rPr>
                <w:i/>
                <w:iCs/>
                <w:color w:val="0070C0"/>
                <w:sz w:val="8"/>
                <w:szCs w:val="8"/>
              </w:rPr>
            </w:pPr>
          </w:p>
          <w:p w14:paraId="05454F0D" w14:textId="72D9DE40" w:rsidR="004D0C68" w:rsidRDefault="00334467" w:rsidP="004D0C68">
            <w:r>
              <w:t xml:space="preserve"># </w:t>
            </w:r>
            <w:r w:rsidR="004D0C68">
              <w:t xml:space="preserve">To get the index and columns as lists, we can use the </w:t>
            </w:r>
            <w:proofErr w:type="spellStart"/>
            <w:proofErr w:type="gramStart"/>
            <w:r w:rsidR="004D0C68">
              <w:t>tolist</w:t>
            </w:r>
            <w:proofErr w:type="spellEnd"/>
            <w:r w:rsidR="004D0C68">
              <w:t>(</w:t>
            </w:r>
            <w:proofErr w:type="gramEnd"/>
            <w:r w:rsidR="004D0C68">
              <w:t>) method.</w:t>
            </w:r>
          </w:p>
          <w:p w14:paraId="5E526DF8" w14:textId="77777777" w:rsidR="004D0C68" w:rsidRPr="00334467" w:rsidRDefault="004D0C68" w:rsidP="004D0C68">
            <w:pPr>
              <w:rPr>
                <w:highlight w:val="yellow"/>
              </w:rPr>
            </w:pPr>
            <w:proofErr w:type="spellStart"/>
            <w:r w:rsidRPr="00334467">
              <w:rPr>
                <w:highlight w:val="yellow"/>
              </w:rPr>
              <w:t>df_</w:t>
            </w:r>
            <w:proofErr w:type="gramStart"/>
            <w:r w:rsidRPr="00334467">
              <w:rPr>
                <w:highlight w:val="yellow"/>
              </w:rPr>
              <w:t>can.columns</w:t>
            </w:r>
            <w:proofErr w:type="gramEnd"/>
            <w:r w:rsidRPr="00334467">
              <w:rPr>
                <w:highlight w:val="yellow"/>
              </w:rPr>
              <w:t>.tolist</w:t>
            </w:r>
            <w:proofErr w:type="spellEnd"/>
            <w:r w:rsidRPr="00334467">
              <w:rPr>
                <w:highlight w:val="yellow"/>
              </w:rPr>
              <w:t>()</w:t>
            </w:r>
          </w:p>
          <w:p w14:paraId="1B51B836" w14:textId="77777777" w:rsidR="004D0C68" w:rsidRPr="00334467" w:rsidRDefault="004D0C68" w:rsidP="004D0C68">
            <w:pPr>
              <w:rPr>
                <w:highlight w:val="yellow"/>
              </w:rPr>
            </w:pPr>
            <w:proofErr w:type="spellStart"/>
            <w:r w:rsidRPr="00334467">
              <w:rPr>
                <w:highlight w:val="yellow"/>
              </w:rPr>
              <w:t>df_</w:t>
            </w:r>
            <w:proofErr w:type="gramStart"/>
            <w:r w:rsidRPr="00334467">
              <w:rPr>
                <w:highlight w:val="yellow"/>
              </w:rPr>
              <w:t>can.index</w:t>
            </w:r>
            <w:proofErr w:type="gramEnd"/>
            <w:r w:rsidRPr="00334467">
              <w:rPr>
                <w:highlight w:val="yellow"/>
              </w:rPr>
              <w:t>.tolist</w:t>
            </w:r>
            <w:proofErr w:type="spellEnd"/>
            <w:r w:rsidRPr="00334467">
              <w:rPr>
                <w:highlight w:val="yellow"/>
              </w:rPr>
              <w:t>()</w:t>
            </w:r>
          </w:p>
          <w:p w14:paraId="1734C7BB" w14:textId="4DD59230" w:rsidR="004D0C68" w:rsidRPr="00334467" w:rsidRDefault="004D0C68" w:rsidP="004D0C68">
            <w:pPr>
              <w:rPr>
                <w:highlight w:val="yellow"/>
              </w:rPr>
            </w:pPr>
            <w:r w:rsidRPr="00334467">
              <w:rPr>
                <w:highlight w:val="yellow"/>
              </w:rPr>
              <w:t>​print (type(</w:t>
            </w:r>
            <w:proofErr w:type="spellStart"/>
            <w:r w:rsidRPr="00334467">
              <w:rPr>
                <w:highlight w:val="yellow"/>
              </w:rPr>
              <w:t>df_</w:t>
            </w:r>
            <w:proofErr w:type="gramStart"/>
            <w:r w:rsidRPr="00334467">
              <w:rPr>
                <w:highlight w:val="yellow"/>
              </w:rPr>
              <w:t>can.columns</w:t>
            </w:r>
            <w:proofErr w:type="gramEnd"/>
            <w:r w:rsidRPr="00334467">
              <w:rPr>
                <w:highlight w:val="yellow"/>
              </w:rPr>
              <w:t>.tolist</w:t>
            </w:r>
            <w:proofErr w:type="spellEnd"/>
            <w:r w:rsidRPr="00334467">
              <w:rPr>
                <w:highlight w:val="yellow"/>
              </w:rPr>
              <w:t>()))</w:t>
            </w:r>
          </w:p>
          <w:p w14:paraId="5EDF0E13" w14:textId="6D560F7D" w:rsidR="004D0C68" w:rsidRDefault="004D0C68" w:rsidP="004D0C68">
            <w:r w:rsidRPr="00334467">
              <w:rPr>
                <w:highlight w:val="yellow"/>
              </w:rPr>
              <w:t>print (type(</w:t>
            </w:r>
            <w:proofErr w:type="spellStart"/>
            <w:r w:rsidRPr="00334467">
              <w:rPr>
                <w:highlight w:val="yellow"/>
              </w:rPr>
              <w:t>df_</w:t>
            </w:r>
            <w:proofErr w:type="gramStart"/>
            <w:r w:rsidRPr="00334467">
              <w:rPr>
                <w:highlight w:val="yellow"/>
              </w:rPr>
              <w:t>can.index</w:t>
            </w:r>
            <w:proofErr w:type="gramEnd"/>
            <w:r w:rsidRPr="00334467">
              <w:rPr>
                <w:highlight w:val="yellow"/>
              </w:rPr>
              <w:t>.tolist</w:t>
            </w:r>
            <w:proofErr w:type="spellEnd"/>
            <w:r w:rsidRPr="00334467">
              <w:rPr>
                <w:highlight w:val="yellow"/>
              </w:rPr>
              <w:t>()))</w:t>
            </w:r>
          </w:p>
          <w:p w14:paraId="199D32BC" w14:textId="77777777" w:rsidR="00334467" w:rsidRPr="00334467" w:rsidRDefault="00334467" w:rsidP="004D0C68">
            <w:pPr>
              <w:rPr>
                <w:sz w:val="8"/>
                <w:szCs w:val="8"/>
              </w:rPr>
            </w:pPr>
          </w:p>
          <w:p w14:paraId="2E2BD122" w14:textId="1FC7655B" w:rsidR="004D0C68" w:rsidRDefault="00334467" w:rsidP="004D0C68">
            <w:r>
              <w:t xml:space="preserve"># </w:t>
            </w:r>
            <w:r w:rsidR="004D0C68">
              <w:t>To view the dimensions of the dataframe, we use the</w:t>
            </w:r>
            <w:r>
              <w:t xml:space="preserve"> </w:t>
            </w:r>
            <w:proofErr w:type="spellStart"/>
            <w:proofErr w:type="gramStart"/>
            <w:r w:rsidRPr="00334467">
              <w:t>dataframe's</w:t>
            </w:r>
            <w:r w:rsidR="004D0C68">
              <w:t>.shape</w:t>
            </w:r>
            <w:proofErr w:type="spellEnd"/>
            <w:proofErr w:type="gramEnd"/>
            <w:r w:rsidR="004D0C68">
              <w:t xml:space="preserve"> parameter.</w:t>
            </w:r>
          </w:p>
          <w:p w14:paraId="43E95181" w14:textId="77777777" w:rsidR="00334467" w:rsidRDefault="004D0C68" w:rsidP="00334467">
            <w:proofErr w:type="spellStart"/>
            <w:r w:rsidRPr="00334467">
              <w:rPr>
                <w:highlight w:val="yellow"/>
              </w:rPr>
              <w:t>df_</w:t>
            </w:r>
            <w:proofErr w:type="gramStart"/>
            <w:r w:rsidRPr="00334467">
              <w:rPr>
                <w:highlight w:val="yellow"/>
              </w:rPr>
              <w:t>can.shape</w:t>
            </w:r>
            <w:proofErr w:type="spellEnd"/>
            <w:proofErr w:type="gramEnd"/>
            <w:r w:rsidR="00334467">
              <w:t xml:space="preserve"> </w:t>
            </w:r>
            <w:r w:rsidR="00334467">
              <w:t># size of dataframe (rows, columns)</w:t>
            </w:r>
          </w:p>
          <w:p w14:paraId="1CF5DD25" w14:textId="415DFBFF" w:rsidR="004D0C68" w:rsidRPr="00D75BCD" w:rsidRDefault="004D0C68" w:rsidP="004D0C68">
            <w:pPr>
              <w:rPr>
                <w:i/>
                <w:iCs/>
                <w:color w:val="0070C0"/>
              </w:rPr>
            </w:pPr>
            <w:r w:rsidRPr="00D75BCD">
              <w:rPr>
                <w:i/>
                <w:iCs/>
                <w:color w:val="0070C0"/>
              </w:rPr>
              <w:t xml:space="preserve">Note: The main types stored in </w:t>
            </w:r>
            <w:proofErr w:type="gramStart"/>
            <w:r w:rsidRPr="00D75BCD">
              <w:rPr>
                <w:i/>
                <w:iCs/>
                <w:color w:val="0070C0"/>
              </w:rPr>
              <w:t>pandas</w:t>
            </w:r>
            <w:proofErr w:type="gramEnd"/>
            <w:r w:rsidRPr="00D75BCD">
              <w:rPr>
                <w:i/>
                <w:iCs/>
                <w:color w:val="0070C0"/>
              </w:rPr>
              <w:t xml:space="preserve"> objects are float, int, bool, datetime64[ns] and datetime64[ns, </w:t>
            </w:r>
            <w:proofErr w:type="spellStart"/>
            <w:r w:rsidRPr="00D75BCD">
              <w:rPr>
                <w:i/>
                <w:iCs/>
                <w:color w:val="0070C0"/>
              </w:rPr>
              <w:t>tz</w:t>
            </w:r>
            <w:proofErr w:type="spellEnd"/>
            <w:r w:rsidRPr="00D75BCD">
              <w:rPr>
                <w:i/>
                <w:iCs/>
                <w:color w:val="0070C0"/>
              </w:rPr>
              <w:t xml:space="preserve">] (in &gt;= 0.17.0), </w:t>
            </w:r>
            <w:proofErr w:type="spellStart"/>
            <w:r w:rsidRPr="00D75BCD">
              <w:rPr>
                <w:i/>
                <w:iCs/>
                <w:color w:val="0070C0"/>
              </w:rPr>
              <w:t>timedelta</w:t>
            </w:r>
            <w:proofErr w:type="spellEnd"/>
            <w:r w:rsidRPr="00D75BCD">
              <w:rPr>
                <w:i/>
                <w:iCs/>
                <w:color w:val="0070C0"/>
              </w:rPr>
              <w:t xml:space="preserve">[ns], category (in &gt;= 0.15.0), and object (string). In </w:t>
            </w:r>
            <w:r w:rsidR="00334467" w:rsidRPr="00D75BCD">
              <w:rPr>
                <w:i/>
                <w:iCs/>
                <w:color w:val="0070C0"/>
              </w:rPr>
              <w:t>addition,</w:t>
            </w:r>
            <w:r w:rsidRPr="00D75BCD">
              <w:rPr>
                <w:i/>
                <w:iCs/>
                <w:color w:val="0070C0"/>
              </w:rPr>
              <w:t xml:space="preserve"> these </w:t>
            </w:r>
            <w:proofErr w:type="spellStart"/>
            <w:r w:rsidRPr="00D75BCD">
              <w:rPr>
                <w:i/>
                <w:iCs/>
                <w:color w:val="0070C0"/>
              </w:rPr>
              <w:t>dtypes</w:t>
            </w:r>
            <w:proofErr w:type="spellEnd"/>
            <w:r w:rsidRPr="00D75BCD">
              <w:rPr>
                <w:i/>
                <w:iCs/>
                <w:color w:val="0070C0"/>
              </w:rPr>
              <w:t xml:space="preserve"> have item sizes, e.g. int64 and int32.</w:t>
            </w:r>
          </w:p>
          <w:p w14:paraId="1F319A6D" w14:textId="77777777" w:rsidR="004D0C68" w:rsidRPr="00D75BCD" w:rsidRDefault="004D0C68" w:rsidP="004D0C68">
            <w:pPr>
              <w:rPr>
                <w:sz w:val="8"/>
                <w:szCs w:val="8"/>
              </w:rPr>
            </w:pPr>
          </w:p>
          <w:p w14:paraId="4CFE1419" w14:textId="72F3292E" w:rsidR="004D0C68" w:rsidRDefault="00D75BCD" w:rsidP="004D0C68">
            <w:r>
              <w:t xml:space="preserve"># </w:t>
            </w:r>
            <w:r w:rsidR="004D0C68">
              <w:t xml:space="preserve">Let's clean the data set to remove a few unnecessary columns. We can use pandas </w:t>
            </w:r>
            <w:proofErr w:type="gramStart"/>
            <w:r w:rsidR="004D0C68">
              <w:t>drop(</w:t>
            </w:r>
            <w:proofErr w:type="gramEnd"/>
            <w:r w:rsidR="004D0C68">
              <w:t>) method as follows:</w:t>
            </w:r>
          </w:p>
          <w:p w14:paraId="5DA6DD46" w14:textId="64549C87" w:rsidR="004D0C68" w:rsidRDefault="004D0C68" w:rsidP="004D0C68">
            <w:r>
              <w:t xml:space="preserve"># </w:t>
            </w:r>
            <w:r w:rsidR="00D75BCD">
              <w:t>I</w:t>
            </w:r>
            <w:r>
              <w:t xml:space="preserve">n </w:t>
            </w:r>
            <w:proofErr w:type="gramStart"/>
            <w:r>
              <w:t>pandas</w:t>
            </w:r>
            <w:proofErr w:type="gramEnd"/>
            <w:r>
              <w:t xml:space="preserve"> axis=0 represents rows (default) and axis=1 represents columns.</w:t>
            </w:r>
          </w:p>
          <w:p w14:paraId="65839EB1" w14:textId="77777777" w:rsidR="004D0C68" w:rsidRPr="00D75BCD" w:rsidRDefault="004D0C68" w:rsidP="004D0C68">
            <w:pPr>
              <w:rPr>
                <w:highlight w:val="yellow"/>
              </w:rPr>
            </w:pPr>
            <w:proofErr w:type="spellStart"/>
            <w:r w:rsidRPr="00D75BCD">
              <w:rPr>
                <w:highlight w:val="yellow"/>
              </w:rPr>
              <w:t>df_</w:t>
            </w:r>
            <w:proofErr w:type="gramStart"/>
            <w:r w:rsidRPr="00D75BCD">
              <w:rPr>
                <w:highlight w:val="yellow"/>
              </w:rPr>
              <w:t>can.drop</w:t>
            </w:r>
            <w:proofErr w:type="spellEnd"/>
            <w:proofErr w:type="gramEnd"/>
            <w:r w:rsidRPr="00D75BCD">
              <w:rPr>
                <w:highlight w:val="yellow"/>
              </w:rPr>
              <w:t>(['</w:t>
            </w:r>
            <w:proofErr w:type="spellStart"/>
            <w:r w:rsidRPr="00D75BCD">
              <w:rPr>
                <w:highlight w:val="yellow"/>
              </w:rPr>
              <w:t>AREA','REG','DEV','Type','Coverage</w:t>
            </w:r>
            <w:proofErr w:type="spellEnd"/>
            <w:r w:rsidRPr="00D75BCD">
              <w:rPr>
                <w:highlight w:val="yellow"/>
              </w:rPr>
              <w:t xml:space="preserve">'], axis=1, </w:t>
            </w:r>
            <w:proofErr w:type="spellStart"/>
            <w:r w:rsidRPr="00D75BCD">
              <w:rPr>
                <w:highlight w:val="yellow"/>
              </w:rPr>
              <w:t>inplace</w:t>
            </w:r>
            <w:proofErr w:type="spellEnd"/>
            <w:r w:rsidRPr="00D75BCD">
              <w:rPr>
                <w:highlight w:val="yellow"/>
              </w:rPr>
              <w:t>=True)</w:t>
            </w:r>
          </w:p>
          <w:p w14:paraId="056BEB75" w14:textId="757FC81D" w:rsidR="004D0C68" w:rsidRDefault="004D0C68" w:rsidP="004D0C68">
            <w:proofErr w:type="spellStart"/>
            <w:r w:rsidRPr="00D75BCD">
              <w:rPr>
                <w:highlight w:val="yellow"/>
              </w:rPr>
              <w:t>df_</w:t>
            </w:r>
            <w:proofErr w:type="gramStart"/>
            <w:r w:rsidRPr="00D75BCD">
              <w:rPr>
                <w:highlight w:val="yellow"/>
              </w:rPr>
              <w:t>can.head</w:t>
            </w:r>
            <w:proofErr w:type="spellEnd"/>
            <w:proofErr w:type="gramEnd"/>
            <w:r w:rsidRPr="00D75BCD">
              <w:rPr>
                <w:highlight w:val="yellow"/>
              </w:rPr>
              <w:t>(2)</w:t>
            </w:r>
          </w:p>
          <w:p w14:paraId="422CEADC" w14:textId="77777777" w:rsidR="00D75BCD" w:rsidRPr="00D75BCD" w:rsidRDefault="00D75BCD" w:rsidP="004D0C68">
            <w:pPr>
              <w:rPr>
                <w:sz w:val="8"/>
                <w:szCs w:val="8"/>
              </w:rPr>
            </w:pPr>
          </w:p>
          <w:p w14:paraId="1834A459" w14:textId="7802D86A" w:rsidR="004D0C68" w:rsidRDefault="00D75BCD" w:rsidP="004D0C68">
            <w:r>
              <w:t xml:space="preserve"># </w:t>
            </w:r>
            <w:r w:rsidR="004D0C68">
              <w:t xml:space="preserve">Let's rename the columns </w:t>
            </w:r>
            <w:r>
              <w:t>using</w:t>
            </w:r>
            <w:r w:rsidR="004D0C68">
              <w:t xml:space="preserve"> </w:t>
            </w:r>
            <w:proofErr w:type="gramStart"/>
            <w:r w:rsidR="004D0C68">
              <w:t>rename(</w:t>
            </w:r>
            <w:proofErr w:type="gramEnd"/>
            <w:r w:rsidR="004D0C68">
              <w:t>) method by passing in a dictionary of old and new names as follows:</w:t>
            </w:r>
          </w:p>
          <w:p w14:paraId="0E343F49" w14:textId="77777777" w:rsidR="004D0C68" w:rsidRPr="00D75BCD" w:rsidRDefault="004D0C68" w:rsidP="004D0C68">
            <w:pPr>
              <w:rPr>
                <w:highlight w:val="yellow"/>
              </w:rPr>
            </w:pPr>
            <w:proofErr w:type="spellStart"/>
            <w:r w:rsidRPr="00D75BCD">
              <w:rPr>
                <w:highlight w:val="yellow"/>
              </w:rPr>
              <w:t>df_</w:t>
            </w:r>
            <w:proofErr w:type="gramStart"/>
            <w:r w:rsidRPr="00D75BCD">
              <w:rPr>
                <w:highlight w:val="yellow"/>
              </w:rPr>
              <w:t>can.rename</w:t>
            </w:r>
            <w:proofErr w:type="spellEnd"/>
            <w:proofErr w:type="gramEnd"/>
            <w:r w:rsidRPr="00D75BCD">
              <w:rPr>
                <w:highlight w:val="yellow"/>
              </w:rPr>
              <w:t>(columns={'</w:t>
            </w:r>
            <w:proofErr w:type="spellStart"/>
            <w:r w:rsidRPr="00D75BCD">
              <w:rPr>
                <w:highlight w:val="yellow"/>
              </w:rPr>
              <w:t>OdName</w:t>
            </w:r>
            <w:proofErr w:type="spellEnd"/>
            <w:r w:rsidRPr="00D75BCD">
              <w:rPr>
                <w:highlight w:val="yellow"/>
              </w:rPr>
              <w:t>':'Country', '</w:t>
            </w:r>
            <w:proofErr w:type="spellStart"/>
            <w:r w:rsidRPr="00D75BCD">
              <w:rPr>
                <w:highlight w:val="yellow"/>
              </w:rPr>
              <w:t>AreaName</w:t>
            </w:r>
            <w:proofErr w:type="spellEnd"/>
            <w:r w:rsidRPr="00D75BCD">
              <w:rPr>
                <w:highlight w:val="yellow"/>
              </w:rPr>
              <w:t>':'Continent', '</w:t>
            </w:r>
            <w:proofErr w:type="spellStart"/>
            <w:r w:rsidRPr="00D75BCD">
              <w:rPr>
                <w:highlight w:val="yellow"/>
              </w:rPr>
              <w:t>RegName</w:t>
            </w:r>
            <w:proofErr w:type="spellEnd"/>
            <w:r w:rsidRPr="00D75BCD">
              <w:rPr>
                <w:highlight w:val="yellow"/>
              </w:rPr>
              <w:t xml:space="preserve">':'Region'}, </w:t>
            </w:r>
            <w:proofErr w:type="spellStart"/>
            <w:r w:rsidRPr="00D75BCD">
              <w:rPr>
                <w:highlight w:val="yellow"/>
              </w:rPr>
              <w:t>inplace</w:t>
            </w:r>
            <w:proofErr w:type="spellEnd"/>
            <w:r w:rsidRPr="00D75BCD">
              <w:rPr>
                <w:highlight w:val="yellow"/>
              </w:rPr>
              <w:t>=True)</w:t>
            </w:r>
          </w:p>
          <w:p w14:paraId="056C83DA" w14:textId="6215AE36" w:rsidR="004D0C68" w:rsidRDefault="004D0C68" w:rsidP="004D0C68">
            <w:proofErr w:type="spellStart"/>
            <w:r w:rsidRPr="00D75BCD">
              <w:rPr>
                <w:highlight w:val="yellow"/>
              </w:rPr>
              <w:t>df_</w:t>
            </w:r>
            <w:proofErr w:type="gramStart"/>
            <w:r w:rsidRPr="00D75BCD">
              <w:rPr>
                <w:highlight w:val="yellow"/>
              </w:rPr>
              <w:t>can.columns</w:t>
            </w:r>
            <w:proofErr w:type="spellEnd"/>
            <w:proofErr w:type="gramEnd"/>
          </w:p>
          <w:p w14:paraId="74C94919" w14:textId="77777777" w:rsidR="00D75BCD" w:rsidRPr="00D75BCD" w:rsidRDefault="00D75BCD" w:rsidP="004D0C68">
            <w:pPr>
              <w:rPr>
                <w:sz w:val="8"/>
                <w:szCs w:val="8"/>
              </w:rPr>
            </w:pPr>
          </w:p>
          <w:p w14:paraId="2F0AFBBE" w14:textId="1D7C8A62" w:rsidR="004D0C68" w:rsidRDefault="00D75BCD" w:rsidP="004D0C68">
            <w:r>
              <w:t># Let’s</w:t>
            </w:r>
            <w:r w:rsidR="004D0C68">
              <w:t xml:space="preserve"> add a 'Total' column that sums up the total immigrants by country over the entire period 1980 - 2013:</w:t>
            </w:r>
          </w:p>
          <w:p w14:paraId="686AEE10" w14:textId="203565A7" w:rsidR="004D0C68" w:rsidRDefault="004D0C68" w:rsidP="004D0C68">
            <w:proofErr w:type="spellStart"/>
            <w:r w:rsidRPr="00D75BCD">
              <w:rPr>
                <w:highlight w:val="yellow"/>
              </w:rPr>
              <w:t>df_can</w:t>
            </w:r>
            <w:proofErr w:type="spellEnd"/>
            <w:r w:rsidRPr="00D75BCD">
              <w:rPr>
                <w:highlight w:val="yellow"/>
              </w:rPr>
              <w:t xml:space="preserve">['Total'] = </w:t>
            </w:r>
            <w:proofErr w:type="spellStart"/>
            <w:r w:rsidRPr="00D75BCD">
              <w:rPr>
                <w:highlight w:val="yellow"/>
              </w:rPr>
              <w:t>df_can.sum</w:t>
            </w:r>
            <w:proofErr w:type="spellEnd"/>
            <w:r w:rsidRPr="00D75BCD">
              <w:rPr>
                <w:highlight w:val="yellow"/>
              </w:rPr>
              <w:t>(axis=1)</w:t>
            </w:r>
          </w:p>
          <w:p w14:paraId="3B8976FC" w14:textId="23A667AF" w:rsidR="00D75BCD" w:rsidRPr="00D75BCD" w:rsidRDefault="00D75BCD" w:rsidP="004D0C68">
            <w:pPr>
              <w:rPr>
                <w:sz w:val="8"/>
                <w:szCs w:val="8"/>
              </w:rPr>
            </w:pPr>
          </w:p>
          <w:p w14:paraId="693BC862" w14:textId="4D869D8D" w:rsidR="004D0C68" w:rsidRDefault="00D75BCD" w:rsidP="004D0C68">
            <w:r>
              <w:t xml:space="preserve"># </w:t>
            </w:r>
            <w:r w:rsidR="004D0C68">
              <w:t>We can check to see how many null objects we have in the dataset as follows:</w:t>
            </w:r>
          </w:p>
          <w:p w14:paraId="062EE0AA" w14:textId="195D82F5" w:rsidR="004D0C68" w:rsidRDefault="004D0C68" w:rsidP="004D0C68">
            <w:proofErr w:type="spellStart"/>
            <w:r w:rsidRPr="00D75BCD">
              <w:rPr>
                <w:highlight w:val="yellow"/>
              </w:rPr>
              <w:t>df_</w:t>
            </w:r>
            <w:proofErr w:type="gramStart"/>
            <w:r w:rsidRPr="00D75BCD">
              <w:rPr>
                <w:highlight w:val="yellow"/>
              </w:rPr>
              <w:t>can.isnull</w:t>
            </w:r>
            <w:proofErr w:type="spellEnd"/>
            <w:proofErr w:type="gramEnd"/>
            <w:r w:rsidRPr="00D75BCD">
              <w:rPr>
                <w:highlight w:val="yellow"/>
              </w:rPr>
              <w:t>().sum()</w:t>
            </w:r>
          </w:p>
          <w:p w14:paraId="3375A83A" w14:textId="77777777" w:rsidR="00D75BCD" w:rsidRPr="004118D6" w:rsidRDefault="00D75BCD" w:rsidP="004D0C68">
            <w:pPr>
              <w:rPr>
                <w:sz w:val="8"/>
                <w:szCs w:val="8"/>
              </w:rPr>
            </w:pPr>
          </w:p>
          <w:p w14:paraId="4F6D928E" w14:textId="65B9862E" w:rsidR="004D0C68" w:rsidRDefault="00D75BCD" w:rsidP="004D0C68">
            <w:r>
              <w:t xml:space="preserve"># </w:t>
            </w:r>
            <w:r w:rsidR="004D0C68">
              <w:t xml:space="preserve">Finally, let's view a quick summary of each column in our dataframe using the </w:t>
            </w:r>
            <w:proofErr w:type="gramStart"/>
            <w:r w:rsidR="004D0C68">
              <w:t>describe(</w:t>
            </w:r>
            <w:proofErr w:type="gramEnd"/>
            <w:r w:rsidR="004D0C68">
              <w:t>) method.</w:t>
            </w:r>
          </w:p>
          <w:p w14:paraId="35691B39" w14:textId="10A2A033" w:rsidR="004D0C68" w:rsidRDefault="004D0C68" w:rsidP="004D0C68">
            <w:proofErr w:type="spellStart"/>
            <w:r w:rsidRPr="004118D6">
              <w:rPr>
                <w:highlight w:val="yellow"/>
              </w:rPr>
              <w:t>df_</w:t>
            </w:r>
            <w:proofErr w:type="gramStart"/>
            <w:r w:rsidRPr="004118D6">
              <w:rPr>
                <w:highlight w:val="yellow"/>
              </w:rPr>
              <w:t>can.describe</w:t>
            </w:r>
            <w:proofErr w:type="spellEnd"/>
            <w:proofErr w:type="gramEnd"/>
            <w:r w:rsidRPr="004118D6">
              <w:rPr>
                <w:highlight w:val="yellow"/>
              </w:rPr>
              <w:t>()</w:t>
            </w:r>
          </w:p>
          <w:p w14:paraId="49E88FFB" w14:textId="77777777" w:rsidR="004118D6" w:rsidRPr="00C64E15" w:rsidRDefault="004118D6" w:rsidP="00C64E15">
            <w:pPr>
              <w:rPr>
                <w:sz w:val="12"/>
                <w:szCs w:val="12"/>
              </w:rPr>
            </w:pPr>
          </w:p>
          <w:p w14:paraId="1C461C2C" w14:textId="0CF21C74" w:rsidR="004D0C68" w:rsidRPr="004118D6" w:rsidRDefault="004118D6" w:rsidP="004D0C68">
            <w:pPr>
              <w:rPr>
                <w:i/>
                <w:iCs/>
              </w:rPr>
            </w:pPr>
            <w:r>
              <w:rPr>
                <w:sz w:val="28"/>
                <w:szCs w:val="28"/>
                <w:highlight w:val="lightGray"/>
              </w:rPr>
              <w:t>P</w:t>
            </w:r>
            <w:r w:rsidR="004D0C68" w:rsidRPr="004118D6">
              <w:rPr>
                <w:sz w:val="28"/>
                <w:szCs w:val="28"/>
                <w:highlight w:val="lightGray"/>
              </w:rPr>
              <w:t>andas Intermediate:</w:t>
            </w:r>
            <w:r w:rsidR="000C76AC">
              <w:t xml:space="preserve"> </w:t>
            </w:r>
            <w:r w:rsidRPr="004118D6">
              <w:rPr>
                <w:i/>
                <w:iCs/>
              </w:rPr>
              <w:t xml:space="preserve">Let’s see the ways for </w:t>
            </w:r>
            <w:r w:rsidR="004D0C68" w:rsidRPr="004118D6">
              <w:rPr>
                <w:i/>
                <w:iCs/>
              </w:rPr>
              <w:t>Indexing and Selection (slicing)</w:t>
            </w:r>
            <w:r w:rsidRPr="004118D6">
              <w:rPr>
                <w:i/>
                <w:iCs/>
              </w:rPr>
              <w:t xml:space="preserve"> of dataframe</w:t>
            </w:r>
            <w:r>
              <w:rPr>
                <w:i/>
                <w:iCs/>
              </w:rPr>
              <w:t>.</w:t>
            </w:r>
          </w:p>
          <w:p w14:paraId="1FBB89BC" w14:textId="77777777" w:rsidR="004118D6" w:rsidRPr="004118D6" w:rsidRDefault="004118D6" w:rsidP="004D0C68">
            <w:pPr>
              <w:rPr>
                <w:sz w:val="8"/>
                <w:szCs w:val="8"/>
              </w:rPr>
            </w:pPr>
          </w:p>
          <w:p w14:paraId="71E89A99" w14:textId="4D9BF99D" w:rsidR="004118D6" w:rsidRDefault="004118D6" w:rsidP="004118D6">
            <w:r w:rsidRPr="00AB3D7A">
              <w:rPr>
                <w:highlight w:val="lightGray"/>
              </w:rPr>
              <w:t xml:space="preserve"># </w:t>
            </w:r>
            <w:r w:rsidR="004D0C68" w:rsidRPr="00AB3D7A">
              <w:rPr>
                <w:highlight w:val="lightGray"/>
              </w:rPr>
              <w:t>Select Column</w:t>
            </w:r>
            <w:r w:rsidRPr="00AB3D7A">
              <w:rPr>
                <w:highlight w:val="lightGray"/>
              </w:rPr>
              <w:t>, there</w:t>
            </w:r>
            <w:r w:rsidRPr="00AB3D7A">
              <w:rPr>
                <w:highlight w:val="lightGray"/>
              </w:rPr>
              <w:t xml:space="preserve"> are two ways to filter on a column name:</w:t>
            </w:r>
          </w:p>
          <w:p w14:paraId="41B85922" w14:textId="269822C5" w:rsidR="004118D6" w:rsidRDefault="004D0C68" w:rsidP="00DD5145">
            <w:pPr>
              <w:pStyle w:val="ListParagraph"/>
              <w:numPr>
                <w:ilvl w:val="0"/>
                <w:numId w:val="25"/>
              </w:numPr>
            </w:pPr>
            <w:r w:rsidRPr="004118D6">
              <w:t>Method 1: Quick and easy, but only works if the column name does NOT have spaces or special characters.</w:t>
            </w:r>
            <w:r>
              <w:t xml:space="preserve">    </w:t>
            </w:r>
            <w:proofErr w:type="spellStart"/>
            <w:proofErr w:type="gramStart"/>
            <w:r w:rsidRPr="004118D6">
              <w:rPr>
                <w:highlight w:val="yellow"/>
              </w:rPr>
              <w:t>df.column</w:t>
            </w:r>
            <w:proofErr w:type="gramEnd"/>
            <w:r w:rsidRPr="004118D6">
              <w:rPr>
                <w:highlight w:val="yellow"/>
              </w:rPr>
              <w:t>_name</w:t>
            </w:r>
            <w:proofErr w:type="spellEnd"/>
            <w:r>
              <w:t xml:space="preserve"> </w:t>
            </w:r>
            <w:r w:rsidR="004118D6" w:rsidRPr="00C64E15">
              <w:rPr>
                <w:color w:val="0070C0"/>
              </w:rPr>
              <w:t># R</w:t>
            </w:r>
            <w:r w:rsidRPr="00C64E15">
              <w:rPr>
                <w:color w:val="0070C0"/>
              </w:rPr>
              <w:t>eturns series</w:t>
            </w:r>
          </w:p>
          <w:p w14:paraId="5C803B52" w14:textId="400D1E63" w:rsidR="00C64E15" w:rsidRDefault="00C64E15" w:rsidP="00C64E15">
            <w:pPr>
              <w:ind w:left="720"/>
            </w:pPr>
            <w:r>
              <w:t xml:space="preserve"># </w:t>
            </w:r>
            <w:r w:rsidRPr="000C76AC">
              <w:t>Let's try filtering on the list of countries ('Country')</w:t>
            </w:r>
          </w:p>
          <w:p w14:paraId="52539295" w14:textId="51D0A00E" w:rsidR="00C64E15" w:rsidRPr="000C76AC" w:rsidRDefault="00C64E15" w:rsidP="00C64E15">
            <w:pPr>
              <w:ind w:left="720"/>
            </w:pPr>
            <w:proofErr w:type="spellStart"/>
            <w:r w:rsidRPr="000C76AC">
              <w:rPr>
                <w:highlight w:val="yellow"/>
              </w:rPr>
              <w:t>df_</w:t>
            </w:r>
            <w:proofErr w:type="gramStart"/>
            <w:r w:rsidRPr="000C76AC">
              <w:rPr>
                <w:highlight w:val="yellow"/>
              </w:rPr>
              <w:t>can.Country</w:t>
            </w:r>
            <w:proofErr w:type="spellEnd"/>
            <w:proofErr w:type="gramEnd"/>
          </w:p>
          <w:p w14:paraId="7A3DB932" w14:textId="77777777" w:rsidR="004118D6" w:rsidRDefault="004D0C68" w:rsidP="008001BC">
            <w:pPr>
              <w:pStyle w:val="ListParagraph"/>
              <w:numPr>
                <w:ilvl w:val="0"/>
                <w:numId w:val="25"/>
              </w:numPr>
            </w:pPr>
            <w:r>
              <w:t>Method 2: More robust, and can filter on multiple columns.</w:t>
            </w:r>
          </w:p>
          <w:p w14:paraId="2DF2F4BE" w14:textId="77777777" w:rsidR="004118D6" w:rsidRDefault="004D0C68" w:rsidP="004118D6">
            <w:pPr>
              <w:pStyle w:val="ListParagraph"/>
            </w:pPr>
            <w:r w:rsidRPr="004118D6">
              <w:rPr>
                <w:highlight w:val="yellow"/>
              </w:rPr>
              <w:t>df['column']</w:t>
            </w:r>
            <w:r w:rsidR="004118D6">
              <w:t xml:space="preserve"> </w:t>
            </w:r>
            <w:r w:rsidR="004118D6" w:rsidRPr="004118D6">
              <w:rPr>
                <w:color w:val="0070C0"/>
              </w:rPr>
              <w:t># Returns series</w:t>
            </w:r>
          </w:p>
          <w:p w14:paraId="027E751C" w14:textId="485F64A0" w:rsidR="004118D6" w:rsidRDefault="004D0C68" w:rsidP="004118D6">
            <w:pPr>
              <w:pStyle w:val="ListParagraph"/>
            </w:pPr>
            <w:proofErr w:type="gramStart"/>
            <w:r w:rsidRPr="004118D6">
              <w:rPr>
                <w:highlight w:val="yellow"/>
              </w:rPr>
              <w:t>df[</w:t>
            </w:r>
            <w:proofErr w:type="gramEnd"/>
            <w:r w:rsidRPr="004118D6">
              <w:rPr>
                <w:highlight w:val="yellow"/>
              </w:rPr>
              <w:t>['column 1', 'column 2']]</w:t>
            </w:r>
            <w:r>
              <w:t xml:space="preserve"> </w:t>
            </w:r>
            <w:r w:rsidR="004118D6" w:rsidRPr="004118D6">
              <w:rPr>
                <w:color w:val="0070C0"/>
              </w:rPr>
              <w:t># R</w:t>
            </w:r>
            <w:r w:rsidR="004118D6" w:rsidRPr="004118D6">
              <w:rPr>
                <w:color w:val="0070C0"/>
              </w:rPr>
              <w:t>eturns dataframe</w:t>
            </w:r>
          </w:p>
          <w:p w14:paraId="28C5746C" w14:textId="7C102CE5" w:rsidR="004D0C68" w:rsidRDefault="004118D6" w:rsidP="00C64E15">
            <w:pPr>
              <w:ind w:left="720"/>
            </w:pPr>
            <w:r>
              <w:t xml:space="preserve"># </w:t>
            </w:r>
            <w:r w:rsidR="004D0C68">
              <w:t>Let's try filtering on the list of countries ('</w:t>
            </w:r>
            <w:proofErr w:type="spellStart"/>
            <w:r w:rsidR="004D0C68">
              <w:t>OdName</w:t>
            </w:r>
            <w:proofErr w:type="spellEnd"/>
            <w:r w:rsidR="004D0C68">
              <w:t>') and the data for years: 1980 - 1985.</w:t>
            </w:r>
          </w:p>
          <w:p w14:paraId="17D4F824" w14:textId="77777777" w:rsidR="004D0C68" w:rsidRDefault="004D0C68" w:rsidP="00C64E15">
            <w:pPr>
              <w:ind w:left="720"/>
            </w:pPr>
            <w:proofErr w:type="spellStart"/>
            <w:r w:rsidRPr="00AB3D7A">
              <w:rPr>
                <w:highlight w:val="yellow"/>
              </w:rPr>
              <w:t>df_</w:t>
            </w:r>
            <w:proofErr w:type="gramStart"/>
            <w:r w:rsidRPr="00AB3D7A">
              <w:rPr>
                <w:highlight w:val="yellow"/>
              </w:rPr>
              <w:t>can</w:t>
            </w:r>
            <w:proofErr w:type="spellEnd"/>
            <w:r w:rsidRPr="00AB3D7A">
              <w:rPr>
                <w:highlight w:val="yellow"/>
              </w:rPr>
              <w:t>[</w:t>
            </w:r>
            <w:proofErr w:type="gramEnd"/>
            <w:r w:rsidRPr="00AB3D7A">
              <w:rPr>
                <w:highlight w:val="yellow"/>
              </w:rPr>
              <w:t>['Country', 1980, 1981, 1982, 1983, 1984, 1985]]</w:t>
            </w:r>
            <w:r>
              <w:t xml:space="preserve"> # returns a dataframe</w:t>
            </w:r>
          </w:p>
          <w:p w14:paraId="332CF0A7" w14:textId="4FB530FE" w:rsidR="00AB3D7A" w:rsidRDefault="00AB3D7A" w:rsidP="00C64E15">
            <w:pPr>
              <w:rPr>
                <w:i/>
                <w:iCs/>
                <w:color w:val="0070C0"/>
              </w:rPr>
            </w:pPr>
            <w:r w:rsidRPr="00AB3D7A">
              <w:rPr>
                <w:i/>
                <w:iCs/>
                <w:color w:val="0070C0"/>
              </w:rPr>
              <w:t>Note:</w:t>
            </w:r>
            <w:r w:rsidR="004D0C68" w:rsidRPr="00AB3D7A">
              <w:rPr>
                <w:i/>
                <w:iCs/>
                <w:color w:val="0070C0"/>
              </w:rPr>
              <w:t xml:space="preserve"> 'Country' is string, and the years are integers.</w:t>
            </w:r>
            <w:r>
              <w:t xml:space="preserve"> </w:t>
            </w:r>
            <w:r w:rsidRPr="00AB3D7A">
              <w:rPr>
                <w:i/>
                <w:iCs/>
                <w:color w:val="0070C0"/>
              </w:rPr>
              <w:t>For</w:t>
            </w:r>
            <w:r>
              <w:rPr>
                <w:i/>
                <w:iCs/>
                <w:color w:val="0070C0"/>
              </w:rPr>
              <w:t xml:space="preserve"> </w:t>
            </w:r>
            <w:r w:rsidRPr="00AB3D7A">
              <w:rPr>
                <w:i/>
                <w:iCs/>
                <w:color w:val="0070C0"/>
              </w:rPr>
              <w:t>consistency, we will convert all column names to string later on.</w:t>
            </w:r>
          </w:p>
          <w:p w14:paraId="7E6AED22" w14:textId="77777777" w:rsidR="00AB3D7A" w:rsidRPr="00C64E15" w:rsidRDefault="00AB3D7A" w:rsidP="004D0C68">
            <w:pPr>
              <w:rPr>
                <w:sz w:val="8"/>
                <w:szCs w:val="8"/>
              </w:rPr>
            </w:pPr>
          </w:p>
          <w:p w14:paraId="7DD61578" w14:textId="03CBBEF6" w:rsidR="004D0C68" w:rsidRDefault="004D0C68" w:rsidP="004D0C68">
            <w:pPr>
              <w:rPr>
                <w:highlight w:val="lightGray"/>
              </w:rPr>
            </w:pPr>
            <w:r w:rsidRPr="00AB3D7A">
              <w:rPr>
                <w:highlight w:val="lightGray"/>
              </w:rPr>
              <w:t># Select Row</w:t>
            </w:r>
            <w:r w:rsidR="00AB3D7A" w:rsidRPr="00AB3D7A">
              <w:rPr>
                <w:highlight w:val="lightGray"/>
              </w:rPr>
              <w:t>, t</w:t>
            </w:r>
            <w:r w:rsidRPr="00AB3D7A">
              <w:rPr>
                <w:highlight w:val="lightGray"/>
              </w:rPr>
              <w:t>here are main 3 ways to select rows:</w:t>
            </w:r>
          </w:p>
          <w:p w14:paraId="40C70E7C" w14:textId="2960C942" w:rsidR="00F40FAD" w:rsidRDefault="00AB3D7A" w:rsidP="004D0C68">
            <w:pPr>
              <w:pStyle w:val="ListParagraph"/>
              <w:numPr>
                <w:ilvl w:val="0"/>
                <w:numId w:val="25"/>
              </w:numPr>
            </w:pPr>
            <w:r w:rsidRPr="00AB3D7A">
              <w:t>Method 1:</w:t>
            </w:r>
            <w:r w:rsidR="00F40FAD">
              <w:t xml:space="preserve"> </w:t>
            </w:r>
            <w:r>
              <w:t>F</w:t>
            </w:r>
            <w:r>
              <w:t>ilters by the labels of the index/column</w:t>
            </w:r>
            <w:r w:rsidR="00F40FAD">
              <w:t xml:space="preserve"> </w:t>
            </w:r>
          </w:p>
          <w:p w14:paraId="63E6E620" w14:textId="77777777" w:rsidR="00F40FAD" w:rsidRDefault="004D0C68" w:rsidP="00F40FAD">
            <w:pPr>
              <w:pStyle w:val="ListParagraph"/>
            </w:pPr>
            <w:proofErr w:type="spellStart"/>
            <w:r w:rsidRPr="00F40FAD">
              <w:rPr>
                <w:highlight w:val="yellow"/>
              </w:rPr>
              <w:t>df.loc</w:t>
            </w:r>
            <w:proofErr w:type="spellEnd"/>
            <w:r w:rsidRPr="00F40FAD">
              <w:rPr>
                <w:highlight w:val="yellow"/>
              </w:rPr>
              <w:t>[label]</w:t>
            </w:r>
          </w:p>
          <w:p w14:paraId="47BC990E" w14:textId="77777777" w:rsidR="00F40FAD" w:rsidRDefault="00F40FAD" w:rsidP="004D0C68">
            <w:pPr>
              <w:pStyle w:val="ListParagraph"/>
              <w:numPr>
                <w:ilvl w:val="0"/>
                <w:numId w:val="25"/>
              </w:numPr>
            </w:pPr>
            <w:r w:rsidRPr="00F40FAD">
              <w:t xml:space="preserve">Method </w:t>
            </w:r>
            <w:r>
              <w:t>2</w:t>
            </w:r>
            <w:r w:rsidRPr="00F40FAD">
              <w:t>:</w:t>
            </w:r>
            <w:r>
              <w:t xml:space="preserve"> F</w:t>
            </w:r>
            <w:r w:rsidR="00AB3D7A">
              <w:t>ilters by the positions of the index/column</w:t>
            </w:r>
            <w:r w:rsidR="00AB3D7A">
              <w:t xml:space="preserve"> </w:t>
            </w:r>
            <w:r w:rsidR="004D0C68">
              <w:t xml:space="preserve">      </w:t>
            </w:r>
          </w:p>
          <w:p w14:paraId="32E17325" w14:textId="795A863A" w:rsidR="004D0C68" w:rsidRDefault="004D0C68" w:rsidP="00F40FAD">
            <w:pPr>
              <w:pStyle w:val="ListParagraph"/>
            </w:pPr>
            <w:proofErr w:type="spellStart"/>
            <w:proofErr w:type="gramStart"/>
            <w:r w:rsidRPr="00F40FAD">
              <w:rPr>
                <w:highlight w:val="yellow"/>
              </w:rPr>
              <w:t>df.iloc</w:t>
            </w:r>
            <w:proofErr w:type="spellEnd"/>
            <w:proofErr w:type="gramEnd"/>
            <w:r w:rsidRPr="00F40FAD">
              <w:rPr>
                <w:highlight w:val="yellow"/>
              </w:rPr>
              <w:t>[index]</w:t>
            </w:r>
          </w:p>
          <w:p w14:paraId="3349C5C9" w14:textId="77777777" w:rsidR="000C76AC" w:rsidRDefault="00F40FAD" w:rsidP="000C76AC">
            <w:pPr>
              <w:pStyle w:val="ListParagraph"/>
              <w:numPr>
                <w:ilvl w:val="0"/>
                <w:numId w:val="25"/>
              </w:numPr>
            </w:pPr>
            <w:r w:rsidRPr="00F40FAD">
              <w:t xml:space="preserve">Method </w:t>
            </w:r>
            <w:r>
              <w:t>3</w:t>
            </w:r>
            <w:r w:rsidRPr="00F40FAD">
              <w:t>:</w:t>
            </w:r>
            <w:r>
              <w:t xml:space="preserve"> Filters by </w:t>
            </w:r>
            <w:r w:rsidR="000C76AC">
              <w:t>the labels</w:t>
            </w:r>
            <w:r>
              <w:t>/</w:t>
            </w:r>
            <w:r>
              <w:t>positions of the index</w:t>
            </w:r>
            <w:r>
              <w:t xml:space="preserve"> </w:t>
            </w:r>
            <w:r w:rsidR="000C76AC">
              <w:t xml:space="preserve">along </w:t>
            </w:r>
            <w:r>
              <w:t xml:space="preserve">with </w:t>
            </w:r>
            <w:r w:rsidR="000C76AC">
              <w:t xml:space="preserve">column </w:t>
            </w:r>
            <w:r>
              <w:t xml:space="preserve">list </w:t>
            </w:r>
          </w:p>
          <w:p w14:paraId="5354EF11" w14:textId="0027CE07" w:rsidR="000C76AC" w:rsidRPr="000C76AC" w:rsidRDefault="000C76AC" w:rsidP="000C76AC">
            <w:pPr>
              <w:pStyle w:val="ListParagraph"/>
            </w:pPr>
            <w:proofErr w:type="spellStart"/>
            <w:proofErr w:type="gramStart"/>
            <w:r w:rsidRPr="000C76AC">
              <w:rPr>
                <w:highlight w:val="yellow"/>
              </w:rPr>
              <w:t>df.loc</w:t>
            </w:r>
            <w:proofErr w:type="spellEnd"/>
            <w:r w:rsidRPr="000C76AC">
              <w:rPr>
                <w:highlight w:val="yellow"/>
              </w:rPr>
              <w:t>[</w:t>
            </w:r>
            <w:proofErr w:type="spellStart"/>
            <w:proofErr w:type="gramEnd"/>
            <w:r w:rsidRPr="000C76AC">
              <w:rPr>
                <w:highlight w:val="yellow"/>
              </w:rPr>
              <w:t>index</w:t>
            </w:r>
            <w:r>
              <w:rPr>
                <w:highlight w:val="yellow"/>
              </w:rPr>
              <w:t>_label</w:t>
            </w:r>
            <w:proofErr w:type="spellEnd"/>
            <w:r>
              <w:rPr>
                <w:highlight w:val="yellow"/>
              </w:rPr>
              <w:t>,</w:t>
            </w:r>
            <w:r w:rsidRPr="00F40FAD">
              <w:rPr>
                <w:highlight w:val="yellow"/>
              </w:rPr>
              <w:t xml:space="preserve"> </w:t>
            </w:r>
            <w:proofErr w:type="spellStart"/>
            <w:r w:rsidRPr="004118D6">
              <w:rPr>
                <w:highlight w:val="yellow"/>
              </w:rPr>
              <w:t>column</w:t>
            </w:r>
            <w:r>
              <w:rPr>
                <w:highlight w:val="yellow"/>
              </w:rPr>
              <w:t>_label</w:t>
            </w:r>
            <w:proofErr w:type="spellEnd"/>
            <w:r w:rsidRPr="000C76AC">
              <w:rPr>
                <w:highlight w:val="yellow"/>
              </w:rPr>
              <w:t>]</w:t>
            </w:r>
            <w:r w:rsidR="00D8731B">
              <w:t xml:space="preserve"> or </w:t>
            </w:r>
            <w:r w:rsidR="00D8731B" w:rsidRPr="000C76AC">
              <w:rPr>
                <w:highlight w:val="yellow"/>
              </w:rPr>
              <w:t xml:space="preserve"> </w:t>
            </w:r>
            <w:proofErr w:type="spellStart"/>
            <w:r w:rsidR="00D8731B" w:rsidRPr="000C76AC">
              <w:rPr>
                <w:highlight w:val="yellow"/>
              </w:rPr>
              <w:t>df.loc</w:t>
            </w:r>
            <w:proofErr w:type="spellEnd"/>
            <w:r w:rsidR="00D8731B" w:rsidRPr="000C76AC">
              <w:rPr>
                <w:highlight w:val="yellow"/>
              </w:rPr>
              <w:t>[</w:t>
            </w:r>
            <w:proofErr w:type="spellStart"/>
            <w:r w:rsidR="00D8731B" w:rsidRPr="000C76AC">
              <w:rPr>
                <w:highlight w:val="yellow"/>
              </w:rPr>
              <w:t>index</w:t>
            </w:r>
            <w:r w:rsidR="00D8731B">
              <w:rPr>
                <w:highlight w:val="yellow"/>
              </w:rPr>
              <w:t>_label</w:t>
            </w:r>
            <w:proofErr w:type="spellEnd"/>
            <w:r w:rsidR="00D8731B">
              <w:rPr>
                <w:highlight w:val="yellow"/>
              </w:rPr>
              <w:t>,</w:t>
            </w:r>
            <w:r w:rsidR="00D8731B" w:rsidRPr="00F40FAD">
              <w:rPr>
                <w:highlight w:val="yellow"/>
              </w:rPr>
              <w:t xml:space="preserve"> </w:t>
            </w:r>
            <w:r w:rsidR="00D8731B">
              <w:rPr>
                <w:highlight w:val="yellow"/>
              </w:rPr>
              <w:t>[‘</w:t>
            </w:r>
            <w:r w:rsidR="00D8731B" w:rsidRPr="004118D6">
              <w:rPr>
                <w:highlight w:val="yellow"/>
              </w:rPr>
              <w:t>column</w:t>
            </w:r>
            <w:r w:rsidR="00D8731B">
              <w:rPr>
                <w:highlight w:val="yellow"/>
              </w:rPr>
              <w:t>1’,’column2’]]</w:t>
            </w:r>
          </w:p>
          <w:p w14:paraId="1CA0988A" w14:textId="703439D5" w:rsidR="00D8731B" w:rsidRPr="000C76AC" w:rsidRDefault="00D8731B" w:rsidP="00D8731B">
            <w:pPr>
              <w:pStyle w:val="ListParagraph"/>
            </w:pPr>
            <w:proofErr w:type="spellStart"/>
            <w:proofErr w:type="gramStart"/>
            <w:r w:rsidRPr="000C76AC">
              <w:rPr>
                <w:highlight w:val="yellow"/>
              </w:rPr>
              <w:t>df.loc</w:t>
            </w:r>
            <w:proofErr w:type="spellEnd"/>
            <w:r w:rsidRPr="000C76AC">
              <w:rPr>
                <w:highlight w:val="yellow"/>
              </w:rPr>
              <w:t>[</w:t>
            </w:r>
            <w:proofErr w:type="spellStart"/>
            <w:proofErr w:type="gramEnd"/>
            <w:r w:rsidRPr="000C76AC">
              <w:rPr>
                <w:highlight w:val="yellow"/>
              </w:rPr>
              <w:t>index</w:t>
            </w:r>
            <w:r>
              <w:rPr>
                <w:highlight w:val="yellow"/>
              </w:rPr>
              <w:t>_</w:t>
            </w:r>
            <w:r>
              <w:rPr>
                <w:highlight w:val="yellow"/>
              </w:rPr>
              <w:t>value</w:t>
            </w:r>
            <w:proofErr w:type="spellEnd"/>
            <w:r>
              <w:rPr>
                <w:highlight w:val="yellow"/>
              </w:rPr>
              <w:t>,</w:t>
            </w:r>
            <w:r w:rsidRPr="00F40FAD">
              <w:rPr>
                <w:highlight w:val="yellow"/>
              </w:rPr>
              <w:t xml:space="preserve"> </w:t>
            </w:r>
            <w:proofErr w:type="spellStart"/>
            <w:r w:rsidRPr="004118D6">
              <w:rPr>
                <w:highlight w:val="yellow"/>
              </w:rPr>
              <w:t>column</w:t>
            </w:r>
            <w:r>
              <w:rPr>
                <w:highlight w:val="yellow"/>
              </w:rPr>
              <w:t>_</w:t>
            </w:r>
            <w:r>
              <w:rPr>
                <w:highlight w:val="yellow"/>
              </w:rPr>
              <w:t>no</w:t>
            </w:r>
            <w:proofErr w:type="spellEnd"/>
            <w:r w:rsidRPr="000C76AC">
              <w:rPr>
                <w:highlight w:val="yellow"/>
              </w:rPr>
              <w:t>]</w:t>
            </w:r>
            <w:r>
              <w:t xml:space="preserve"> or </w:t>
            </w:r>
            <w:r w:rsidRPr="000C76AC">
              <w:rPr>
                <w:highlight w:val="yellow"/>
              </w:rPr>
              <w:t xml:space="preserve"> </w:t>
            </w:r>
            <w:proofErr w:type="spellStart"/>
            <w:r w:rsidRPr="000C76AC">
              <w:rPr>
                <w:highlight w:val="yellow"/>
              </w:rPr>
              <w:t>df.loc</w:t>
            </w:r>
            <w:proofErr w:type="spellEnd"/>
            <w:r w:rsidRPr="000C76AC">
              <w:rPr>
                <w:highlight w:val="yellow"/>
              </w:rPr>
              <w:t>[</w:t>
            </w:r>
            <w:proofErr w:type="spellStart"/>
            <w:r w:rsidRPr="000C76AC">
              <w:rPr>
                <w:highlight w:val="yellow"/>
              </w:rPr>
              <w:t>index</w:t>
            </w:r>
            <w:r>
              <w:rPr>
                <w:highlight w:val="yellow"/>
              </w:rPr>
              <w:t>_</w:t>
            </w:r>
            <w:r>
              <w:rPr>
                <w:highlight w:val="yellow"/>
              </w:rPr>
              <w:t>value</w:t>
            </w:r>
            <w:proofErr w:type="spellEnd"/>
            <w:r>
              <w:rPr>
                <w:highlight w:val="yellow"/>
              </w:rPr>
              <w:t>,</w:t>
            </w:r>
            <w:r w:rsidRPr="00F40FAD">
              <w:rPr>
                <w:highlight w:val="yellow"/>
              </w:rPr>
              <w:t xml:space="preserve"> </w:t>
            </w:r>
            <w:r>
              <w:rPr>
                <w:highlight w:val="yellow"/>
              </w:rPr>
              <w:t>[</w:t>
            </w:r>
            <w:r w:rsidRPr="004118D6">
              <w:rPr>
                <w:highlight w:val="yellow"/>
              </w:rPr>
              <w:t>column</w:t>
            </w:r>
            <w:r>
              <w:rPr>
                <w:highlight w:val="yellow"/>
              </w:rPr>
              <w:t>1</w:t>
            </w:r>
            <w:r>
              <w:rPr>
                <w:highlight w:val="yellow"/>
              </w:rPr>
              <w:t>,column</w:t>
            </w:r>
            <w:r>
              <w:rPr>
                <w:highlight w:val="yellow"/>
              </w:rPr>
              <w:t>3</w:t>
            </w:r>
            <w:r>
              <w:rPr>
                <w:highlight w:val="yellow"/>
              </w:rPr>
              <w:t>]]</w:t>
            </w:r>
          </w:p>
          <w:p w14:paraId="7C103A8E" w14:textId="4B9910D4" w:rsidR="001512A6" w:rsidRDefault="001512A6" w:rsidP="004D0C68">
            <w:pPr>
              <w:rPr>
                <w:sz w:val="12"/>
                <w:szCs w:val="12"/>
              </w:rPr>
            </w:pPr>
          </w:p>
          <w:p w14:paraId="4A276364" w14:textId="77777777" w:rsidR="00C64E15" w:rsidRPr="001512A6" w:rsidRDefault="00C64E15" w:rsidP="00C64E15"/>
          <w:p w14:paraId="767619FF" w14:textId="183B318B" w:rsidR="004D0C68" w:rsidRDefault="004D0C68" w:rsidP="004D0C68">
            <w:pPr>
              <w:rPr>
                <w:i/>
                <w:iCs/>
              </w:rPr>
            </w:pPr>
            <w:r w:rsidRPr="001512A6">
              <w:rPr>
                <w:i/>
                <w:iCs/>
              </w:rPr>
              <w:t>Before we proceed, notice that the defaul</w:t>
            </w:r>
            <w:r w:rsidR="001512A6" w:rsidRPr="001512A6">
              <w:rPr>
                <w:i/>
                <w:iCs/>
              </w:rPr>
              <w:t>t</w:t>
            </w:r>
            <w:r w:rsidRPr="001512A6">
              <w:rPr>
                <w:i/>
                <w:iCs/>
              </w:rPr>
              <w:t xml:space="preserve"> index of the dataset is a numeric range from 0 to 194. This makes it difficult to do a query by a specific country. For </w:t>
            </w:r>
            <w:r w:rsidR="001512A6" w:rsidRPr="001512A6">
              <w:rPr>
                <w:i/>
                <w:iCs/>
              </w:rPr>
              <w:t>example,</w:t>
            </w:r>
            <w:r w:rsidRPr="001512A6">
              <w:rPr>
                <w:i/>
                <w:iCs/>
              </w:rPr>
              <w:t xml:space="preserve"> to search for data on Japan, we need to know the </w:t>
            </w:r>
            <w:r w:rsidR="001512A6" w:rsidRPr="001512A6">
              <w:rPr>
                <w:i/>
                <w:iCs/>
              </w:rPr>
              <w:t>corresponding</w:t>
            </w:r>
            <w:r w:rsidRPr="001512A6">
              <w:rPr>
                <w:i/>
                <w:iCs/>
              </w:rPr>
              <w:t xml:space="preserve"> index value.</w:t>
            </w:r>
          </w:p>
          <w:p w14:paraId="190771B7" w14:textId="77777777" w:rsidR="001512A6" w:rsidRPr="0017117E" w:rsidRDefault="001512A6" w:rsidP="004D0C68">
            <w:pPr>
              <w:rPr>
                <w:i/>
                <w:iCs/>
                <w:sz w:val="12"/>
                <w:szCs w:val="12"/>
              </w:rPr>
            </w:pPr>
          </w:p>
          <w:p w14:paraId="2BD0307E" w14:textId="64BCE0FB" w:rsidR="004D0C68" w:rsidRDefault="001512A6" w:rsidP="004D0C68">
            <w:r>
              <w:t xml:space="preserve"># </w:t>
            </w:r>
            <w:r w:rsidR="004D0C68">
              <w:t xml:space="preserve">This can be fixed very easily by setting the 'Country' column as the index using </w:t>
            </w:r>
            <w:proofErr w:type="spellStart"/>
            <w:r w:rsidR="004D0C68">
              <w:t>set_</w:t>
            </w:r>
            <w:proofErr w:type="gramStart"/>
            <w:r w:rsidR="004D0C68">
              <w:t>index</w:t>
            </w:r>
            <w:proofErr w:type="spellEnd"/>
            <w:r w:rsidR="004D0C68">
              <w:t>(</w:t>
            </w:r>
            <w:proofErr w:type="gramEnd"/>
            <w:r w:rsidR="004D0C68">
              <w:t>) method.</w:t>
            </w:r>
          </w:p>
          <w:p w14:paraId="2B7228B9" w14:textId="5CF9E690" w:rsidR="004D0C68" w:rsidRDefault="004D0C68" w:rsidP="004D0C68">
            <w:proofErr w:type="spellStart"/>
            <w:r w:rsidRPr="00582749">
              <w:rPr>
                <w:highlight w:val="yellow"/>
              </w:rPr>
              <w:t>df_can.set_</w:t>
            </w:r>
            <w:proofErr w:type="gramStart"/>
            <w:r w:rsidRPr="00582749">
              <w:rPr>
                <w:highlight w:val="yellow"/>
              </w:rPr>
              <w:t>index</w:t>
            </w:r>
            <w:proofErr w:type="spellEnd"/>
            <w:r w:rsidRPr="00582749">
              <w:rPr>
                <w:highlight w:val="yellow"/>
              </w:rPr>
              <w:t>(</w:t>
            </w:r>
            <w:proofErr w:type="gramEnd"/>
            <w:r w:rsidRPr="00582749">
              <w:rPr>
                <w:highlight w:val="yellow"/>
              </w:rPr>
              <w:t xml:space="preserve">'Country', </w:t>
            </w:r>
            <w:proofErr w:type="spellStart"/>
            <w:r w:rsidRPr="00582749">
              <w:rPr>
                <w:highlight w:val="yellow"/>
              </w:rPr>
              <w:t>inplace</w:t>
            </w:r>
            <w:proofErr w:type="spellEnd"/>
            <w:r w:rsidRPr="00582749">
              <w:rPr>
                <w:highlight w:val="yellow"/>
              </w:rPr>
              <w:t>=True)</w:t>
            </w:r>
            <w:r w:rsidR="00582749">
              <w:t xml:space="preserve"> </w:t>
            </w:r>
            <w:r>
              <w:t xml:space="preserve"># The opposite of set is reset. </w:t>
            </w:r>
            <w:r w:rsidR="00582749">
              <w:t>So,</w:t>
            </w:r>
            <w:r>
              <w:t xml:space="preserve"> to reset the index</w:t>
            </w:r>
            <w:r w:rsidR="00E2716C">
              <w:t xml:space="preserve"> </w:t>
            </w:r>
            <w:r>
              <w:t xml:space="preserve">use </w:t>
            </w:r>
            <w:proofErr w:type="spellStart"/>
            <w:r w:rsidRPr="00582749">
              <w:rPr>
                <w:highlight w:val="yellow"/>
              </w:rPr>
              <w:t>df_</w:t>
            </w:r>
            <w:proofErr w:type="gramStart"/>
            <w:r w:rsidRPr="00582749">
              <w:rPr>
                <w:highlight w:val="yellow"/>
              </w:rPr>
              <w:t>can.reset</w:t>
            </w:r>
            <w:proofErr w:type="gramEnd"/>
            <w:r w:rsidRPr="00582749">
              <w:rPr>
                <w:highlight w:val="yellow"/>
              </w:rPr>
              <w:t>_index</w:t>
            </w:r>
            <w:proofErr w:type="spellEnd"/>
            <w:r w:rsidRPr="00582749">
              <w:rPr>
                <w:highlight w:val="yellow"/>
              </w:rPr>
              <w:t>()</w:t>
            </w:r>
          </w:p>
          <w:p w14:paraId="559108B0" w14:textId="31E855CC" w:rsidR="004D0C68" w:rsidRDefault="004D0C68" w:rsidP="004D0C68">
            <w:proofErr w:type="spellStart"/>
            <w:r w:rsidRPr="0017117E">
              <w:rPr>
                <w:highlight w:val="yellow"/>
              </w:rPr>
              <w:t>df_</w:t>
            </w:r>
            <w:proofErr w:type="gramStart"/>
            <w:r w:rsidRPr="0017117E">
              <w:rPr>
                <w:highlight w:val="yellow"/>
              </w:rPr>
              <w:t>can.head</w:t>
            </w:r>
            <w:proofErr w:type="spellEnd"/>
            <w:proofErr w:type="gramEnd"/>
            <w:r w:rsidRPr="0017117E">
              <w:rPr>
                <w:highlight w:val="yellow"/>
              </w:rPr>
              <w:t>(3)</w:t>
            </w:r>
          </w:p>
          <w:p w14:paraId="393044B5" w14:textId="77777777" w:rsidR="0017117E" w:rsidRPr="0017117E" w:rsidRDefault="0017117E" w:rsidP="004D0C68">
            <w:pPr>
              <w:rPr>
                <w:sz w:val="8"/>
                <w:szCs w:val="8"/>
              </w:rPr>
            </w:pPr>
          </w:p>
          <w:p w14:paraId="38072CB8" w14:textId="680B6554" w:rsidR="004D0C68" w:rsidRDefault="004D0C68" w:rsidP="004D0C68">
            <w:r>
              <w:t xml:space="preserve"># </w:t>
            </w:r>
            <w:r w:rsidR="0017117E">
              <w:t xml:space="preserve">In case you need </w:t>
            </w:r>
            <w:r>
              <w:t>to remove the name of the index</w:t>
            </w:r>
          </w:p>
          <w:p w14:paraId="064B4E16" w14:textId="0BC8A62E" w:rsidR="004D0C68" w:rsidRDefault="004D0C68" w:rsidP="004D0C68">
            <w:r w:rsidRPr="0017117E">
              <w:rPr>
                <w:highlight w:val="yellow"/>
              </w:rPr>
              <w:t>df_can.index.name = None</w:t>
            </w:r>
          </w:p>
          <w:p w14:paraId="2B9BDEB2" w14:textId="77777777" w:rsidR="0017117E" w:rsidRPr="0017117E" w:rsidRDefault="0017117E" w:rsidP="004D0C68">
            <w:pPr>
              <w:rPr>
                <w:sz w:val="8"/>
                <w:szCs w:val="8"/>
              </w:rPr>
            </w:pPr>
          </w:p>
          <w:p w14:paraId="53ACAC05" w14:textId="77777777" w:rsidR="0017117E" w:rsidRDefault="0017117E" w:rsidP="004D0C68">
            <w:r>
              <w:t>#</w:t>
            </w:r>
            <w:r w:rsidR="004D0C68">
              <w:t xml:space="preserve"> Let's view the number of </w:t>
            </w:r>
            <w:r w:rsidR="004D0C68" w:rsidRPr="002C0B72">
              <w:t>immigrants from Japan (row 87)</w:t>
            </w:r>
            <w:r w:rsidR="004D0C68" w:rsidRPr="00497A24">
              <w:rPr>
                <w:b/>
              </w:rPr>
              <w:t xml:space="preserve"> </w:t>
            </w:r>
            <w:r w:rsidR="004D0C68">
              <w:t xml:space="preserve">for the following scenarios: </w:t>
            </w:r>
          </w:p>
          <w:p w14:paraId="0A7F804A" w14:textId="205DAF8B" w:rsidR="0017117E" w:rsidRPr="00497A24" w:rsidRDefault="00497A24" w:rsidP="0017117E">
            <w:pPr>
              <w:pStyle w:val="ListParagraph"/>
              <w:numPr>
                <w:ilvl w:val="0"/>
                <w:numId w:val="25"/>
              </w:numPr>
            </w:pPr>
            <w:r w:rsidRPr="002C0B72">
              <w:t>S</w:t>
            </w:r>
            <w:r w:rsidRPr="002C0B72">
              <w:t>cenario</w:t>
            </w:r>
            <w:r w:rsidRPr="002C0B72">
              <w:t xml:space="preserve"> 1:</w:t>
            </w:r>
            <w:r w:rsidRPr="00497A24">
              <w:t xml:space="preserve">  </w:t>
            </w:r>
            <w:r w:rsidR="004D0C68" w:rsidRPr="00497A24">
              <w:t>The full row data (all columns)</w:t>
            </w:r>
          </w:p>
          <w:p w14:paraId="02107AD4" w14:textId="78E63A1C" w:rsidR="0017117E" w:rsidRDefault="0017117E" w:rsidP="0017117E">
            <w:pPr>
              <w:pStyle w:val="ListParagraph"/>
            </w:pPr>
            <w:r w:rsidRPr="0017117E">
              <w:rPr>
                <w:highlight w:val="yellow"/>
              </w:rPr>
              <w:t>print(</w:t>
            </w:r>
            <w:proofErr w:type="spellStart"/>
            <w:r w:rsidRPr="0017117E">
              <w:rPr>
                <w:highlight w:val="yellow"/>
              </w:rPr>
              <w:t>df_can.loc</w:t>
            </w:r>
            <w:proofErr w:type="spellEnd"/>
            <w:r w:rsidRPr="0017117E">
              <w:rPr>
                <w:highlight w:val="yellow"/>
              </w:rPr>
              <w:t>['Japan'])</w:t>
            </w:r>
            <w:r>
              <w:t xml:space="preserve"> # </w:t>
            </w:r>
            <w:r w:rsidR="00497A24">
              <w:t>H</w:t>
            </w:r>
            <w:r>
              <w:t xml:space="preserve">ere </w:t>
            </w:r>
            <w:r w:rsidRPr="0017117E">
              <w:t>'Japan'</w:t>
            </w:r>
            <w:r>
              <w:t xml:space="preserve"> is the label </w:t>
            </w:r>
            <w:r w:rsidR="00497A24">
              <w:t>of</w:t>
            </w:r>
            <w:r>
              <w:t xml:space="preserve"> Index that we set earlier</w:t>
            </w:r>
          </w:p>
          <w:p w14:paraId="03EFDA0E" w14:textId="071E9DE2" w:rsidR="0017117E" w:rsidRDefault="0017117E" w:rsidP="0017117E">
            <w:pPr>
              <w:pStyle w:val="ListParagraph"/>
            </w:pPr>
            <w:r>
              <w:t xml:space="preserve"># </w:t>
            </w:r>
            <w:r w:rsidR="00497A24">
              <w:t>A</w:t>
            </w:r>
            <w:r>
              <w:t>lternate methods</w:t>
            </w:r>
          </w:p>
          <w:p w14:paraId="389A225F" w14:textId="30394BFD" w:rsidR="0017117E" w:rsidRPr="00497A24" w:rsidRDefault="0017117E" w:rsidP="0017117E">
            <w:pPr>
              <w:pStyle w:val="ListParagraph"/>
              <w:rPr>
                <w:highlight w:val="yellow"/>
              </w:rPr>
            </w:pPr>
            <w:r w:rsidRPr="00497A24">
              <w:rPr>
                <w:highlight w:val="yellow"/>
              </w:rPr>
              <w:t>print(</w:t>
            </w:r>
            <w:proofErr w:type="spellStart"/>
            <w:r w:rsidRPr="00497A24">
              <w:rPr>
                <w:highlight w:val="yellow"/>
              </w:rPr>
              <w:t>df_</w:t>
            </w:r>
            <w:proofErr w:type="gramStart"/>
            <w:r w:rsidRPr="00497A24">
              <w:rPr>
                <w:highlight w:val="yellow"/>
              </w:rPr>
              <w:t>can.iloc</w:t>
            </w:r>
            <w:proofErr w:type="spellEnd"/>
            <w:proofErr w:type="gramEnd"/>
            <w:r w:rsidRPr="00497A24">
              <w:rPr>
                <w:highlight w:val="yellow"/>
              </w:rPr>
              <w:t>[87])</w:t>
            </w:r>
            <w:r w:rsidR="00497A24">
              <w:rPr>
                <w:highlight w:val="yellow"/>
              </w:rPr>
              <w:t xml:space="preserve"> </w:t>
            </w:r>
            <w:r w:rsidR="00497A24">
              <w:t xml:space="preserve"># Here </w:t>
            </w:r>
            <w:r w:rsidR="00497A24">
              <w:t>87</w:t>
            </w:r>
            <w:r w:rsidR="00497A24">
              <w:t xml:space="preserve"> is the Index</w:t>
            </w:r>
            <w:r w:rsidR="00497A24">
              <w:t xml:space="preserve"> value </w:t>
            </w:r>
            <w:r w:rsidR="00497A24">
              <w:t xml:space="preserve">(row 87) </w:t>
            </w:r>
            <w:r w:rsidR="00497A24">
              <w:t xml:space="preserve">i.e. </w:t>
            </w:r>
            <w:r w:rsidR="00497A24" w:rsidRPr="0017117E">
              <w:t>'Japan'</w:t>
            </w:r>
            <w:r w:rsidR="00497A24">
              <w:t xml:space="preserve"> </w:t>
            </w:r>
          </w:p>
          <w:p w14:paraId="2EE5B291" w14:textId="67735F1D" w:rsidR="0017117E" w:rsidRDefault="0017117E" w:rsidP="0017117E">
            <w:pPr>
              <w:pStyle w:val="ListParagraph"/>
            </w:pPr>
            <w:proofErr w:type="gramStart"/>
            <w:r w:rsidRPr="00497A24">
              <w:rPr>
                <w:highlight w:val="yellow"/>
              </w:rPr>
              <w:t>print(</w:t>
            </w:r>
            <w:proofErr w:type="spellStart"/>
            <w:proofErr w:type="gramEnd"/>
            <w:r w:rsidRPr="00497A24">
              <w:rPr>
                <w:highlight w:val="yellow"/>
              </w:rPr>
              <w:t>df_can</w:t>
            </w:r>
            <w:proofErr w:type="spellEnd"/>
            <w:r w:rsidRPr="00497A24">
              <w:rPr>
                <w:highlight w:val="yellow"/>
              </w:rPr>
              <w:t>[</w:t>
            </w:r>
            <w:proofErr w:type="spellStart"/>
            <w:r w:rsidRPr="00497A24">
              <w:rPr>
                <w:highlight w:val="yellow"/>
              </w:rPr>
              <w:t>df_can.index</w:t>
            </w:r>
            <w:proofErr w:type="spellEnd"/>
            <w:r w:rsidRPr="00497A24">
              <w:rPr>
                <w:highlight w:val="yellow"/>
              </w:rPr>
              <w:t xml:space="preserve"> == 'Japan'].</w:t>
            </w:r>
            <w:proofErr w:type="spellStart"/>
            <w:r w:rsidRPr="00497A24">
              <w:rPr>
                <w:highlight w:val="yellow"/>
              </w:rPr>
              <w:t>T.squeeze</w:t>
            </w:r>
            <w:proofErr w:type="spellEnd"/>
            <w:r w:rsidRPr="00497A24">
              <w:rPr>
                <w:highlight w:val="yellow"/>
              </w:rPr>
              <w:t>())</w:t>
            </w:r>
            <w:r w:rsidR="00497A24">
              <w:t xml:space="preserve"> #  “.T” method used here is to transpose the result</w:t>
            </w:r>
          </w:p>
          <w:p w14:paraId="5014C841" w14:textId="77777777" w:rsidR="00497A24" w:rsidRPr="00497A24" w:rsidRDefault="00497A24" w:rsidP="0017117E">
            <w:pPr>
              <w:pStyle w:val="ListParagraph"/>
              <w:rPr>
                <w:sz w:val="4"/>
                <w:szCs w:val="4"/>
              </w:rPr>
            </w:pPr>
          </w:p>
          <w:p w14:paraId="6C121271" w14:textId="4309E6E7" w:rsidR="0017117E" w:rsidRDefault="00497A24" w:rsidP="0017117E">
            <w:pPr>
              <w:pStyle w:val="ListParagraph"/>
              <w:numPr>
                <w:ilvl w:val="0"/>
                <w:numId w:val="25"/>
              </w:numPr>
            </w:pPr>
            <w:r w:rsidRPr="002C0B72">
              <w:t xml:space="preserve">Scenario </w:t>
            </w:r>
            <w:r w:rsidRPr="002C0B72">
              <w:t>2</w:t>
            </w:r>
            <w:r w:rsidRPr="002C0B72">
              <w:t>:</w:t>
            </w:r>
            <w:r>
              <w:t xml:space="preserve"> </w:t>
            </w:r>
            <w:r w:rsidRPr="0017117E">
              <w:t xml:space="preserve"> </w:t>
            </w:r>
            <w:r w:rsidR="004D0C68" w:rsidRPr="0017117E">
              <w:t>For year 2013</w:t>
            </w:r>
          </w:p>
          <w:p w14:paraId="6B12C004" w14:textId="77777777" w:rsidR="00497A24" w:rsidRPr="00497A24" w:rsidRDefault="00497A24" w:rsidP="00497A24">
            <w:pPr>
              <w:pStyle w:val="ListParagraph"/>
              <w:rPr>
                <w:highlight w:val="yellow"/>
              </w:rPr>
            </w:pPr>
            <w:proofErr w:type="gramStart"/>
            <w:r w:rsidRPr="00497A24">
              <w:rPr>
                <w:highlight w:val="yellow"/>
              </w:rPr>
              <w:t>print(</w:t>
            </w:r>
            <w:proofErr w:type="spellStart"/>
            <w:proofErr w:type="gramEnd"/>
            <w:r w:rsidRPr="00497A24">
              <w:rPr>
                <w:highlight w:val="yellow"/>
              </w:rPr>
              <w:t>df_can.loc</w:t>
            </w:r>
            <w:proofErr w:type="spellEnd"/>
            <w:r w:rsidRPr="00497A24">
              <w:rPr>
                <w:highlight w:val="yellow"/>
              </w:rPr>
              <w:t>['Japan', 2013])</w:t>
            </w:r>
          </w:p>
          <w:p w14:paraId="495D5828" w14:textId="08B2B411" w:rsidR="00497A24" w:rsidRPr="00497A24" w:rsidRDefault="00497A24" w:rsidP="00497A24">
            <w:pPr>
              <w:pStyle w:val="ListParagraph"/>
            </w:pPr>
            <w:r w:rsidRPr="00497A24">
              <w:t xml:space="preserve"># </w:t>
            </w:r>
            <w:r w:rsidRPr="00497A24">
              <w:t>A</w:t>
            </w:r>
            <w:r w:rsidRPr="00497A24">
              <w:t>lternate method</w:t>
            </w:r>
          </w:p>
          <w:p w14:paraId="6DEC0ADA" w14:textId="1D0BD65E" w:rsidR="00497A24" w:rsidRDefault="00497A24" w:rsidP="00497A24">
            <w:pPr>
              <w:pStyle w:val="ListParagraph"/>
            </w:pPr>
            <w:proofErr w:type="gramStart"/>
            <w:r w:rsidRPr="00497A24">
              <w:rPr>
                <w:highlight w:val="yellow"/>
              </w:rPr>
              <w:t>print(</w:t>
            </w:r>
            <w:proofErr w:type="spellStart"/>
            <w:proofErr w:type="gramEnd"/>
            <w:r w:rsidRPr="00497A24">
              <w:rPr>
                <w:highlight w:val="yellow"/>
              </w:rPr>
              <w:t>df_can.iloc</w:t>
            </w:r>
            <w:proofErr w:type="spellEnd"/>
            <w:r w:rsidRPr="00497A24">
              <w:rPr>
                <w:highlight w:val="yellow"/>
              </w:rPr>
              <w:t>[87, 36])</w:t>
            </w:r>
            <w:r>
              <w:t xml:space="preserve"> # year 2013 is the last column, with a positional index of 36</w:t>
            </w:r>
          </w:p>
          <w:p w14:paraId="0392140C" w14:textId="77777777" w:rsidR="0017117E" w:rsidRPr="00497A24" w:rsidRDefault="0017117E" w:rsidP="00497A24">
            <w:pPr>
              <w:pStyle w:val="ListParagraph"/>
              <w:rPr>
                <w:sz w:val="4"/>
                <w:szCs w:val="4"/>
              </w:rPr>
            </w:pPr>
          </w:p>
          <w:p w14:paraId="0E0CB778" w14:textId="77777777" w:rsidR="00497A24" w:rsidRDefault="00497A24" w:rsidP="004D0C68">
            <w:pPr>
              <w:pStyle w:val="ListParagraph"/>
              <w:numPr>
                <w:ilvl w:val="0"/>
                <w:numId w:val="25"/>
              </w:numPr>
            </w:pPr>
            <w:r w:rsidRPr="002C0B72">
              <w:t xml:space="preserve">Scenario </w:t>
            </w:r>
            <w:r w:rsidRPr="002C0B72">
              <w:t>3</w:t>
            </w:r>
            <w:r w:rsidRPr="002C0B72">
              <w:t>:</w:t>
            </w:r>
            <w:r>
              <w:t xml:space="preserve"> </w:t>
            </w:r>
            <w:r w:rsidR="004D0C68" w:rsidRPr="0017117E">
              <w:t>For years 1980 to 1985</w:t>
            </w:r>
          </w:p>
          <w:p w14:paraId="0FE12051" w14:textId="77777777" w:rsidR="00497A24" w:rsidRPr="00497A24" w:rsidRDefault="004D0C68" w:rsidP="00497A24">
            <w:pPr>
              <w:pStyle w:val="ListParagraph"/>
              <w:rPr>
                <w:highlight w:val="yellow"/>
              </w:rPr>
            </w:pPr>
            <w:proofErr w:type="gramStart"/>
            <w:r w:rsidRPr="00497A24">
              <w:rPr>
                <w:highlight w:val="yellow"/>
              </w:rPr>
              <w:t>print(</w:t>
            </w:r>
            <w:proofErr w:type="spellStart"/>
            <w:proofErr w:type="gramEnd"/>
            <w:r w:rsidRPr="00497A24">
              <w:rPr>
                <w:highlight w:val="yellow"/>
              </w:rPr>
              <w:t>df_can.loc</w:t>
            </w:r>
            <w:proofErr w:type="spellEnd"/>
            <w:r w:rsidRPr="00497A24">
              <w:rPr>
                <w:highlight w:val="yellow"/>
              </w:rPr>
              <w:t>['Japan', [1980, 1981, 1982, 1983, 1984, 1984]])</w:t>
            </w:r>
          </w:p>
          <w:p w14:paraId="64E57DF7" w14:textId="4AA16AD6" w:rsidR="004D0C68" w:rsidRDefault="004D0C68" w:rsidP="00497A24">
            <w:pPr>
              <w:pStyle w:val="ListParagraph"/>
            </w:pPr>
            <w:proofErr w:type="gramStart"/>
            <w:r w:rsidRPr="00497A24">
              <w:rPr>
                <w:highlight w:val="yellow"/>
              </w:rPr>
              <w:t>print(</w:t>
            </w:r>
            <w:proofErr w:type="spellStart"/>
            <w:proofErr w:type="gramEnd"/>
            <w:r w:rsidRPr="00497A24">
              <w:rPr>
                <w:highlight w:val="yellow"/>
              </w:rPr>
              <w:t>df_can.iloc</w:t>
            </w:r>
            <w:proofErr w:type="spellEnd"/>
            <w:r w:rsidRPr="00497A24">
              <w:rPr>
                <w:highlight w:val="yellow"/>
              </w:rPr>
              <w:t>[87, [3, 4, 5, 6, 7, 8]])</w:t>
            </w:r>
          </w:p>
          <w:p w14:paraId="2D8C826A" w14:textId="77777777" w:rsidR="00497A24" w:rsidRPr="00497A24" w:rsidRDefault="00497A24" w:rsidP="00497A24">
            <w:pPr>
              <w:pStyle w:val="ListParagraph"/>
              <w:rPr>
                <w:sz w:val="8"/>
                <w:szCs w:val="8"/>
              </w:rPr>
            </w:pPr>
          </w:p>
          <w:p w14:paraId="531E4A3D" w14:textId="4E103F66" w:rsidR="004D0C68" w:rsidRPr="00497A24" w:rsidRDefault="00497A24" w:rsidP="004D0C68">
            <w:pPr>
              <w:rPr>
                <w:i/>
                <w:iCs/>
                <w:color w:val="0070C0"/>
              </w:rPr>
            </w:pPr>
            <w:r w:rsidRPr="00497A24">
              <w:rPr>
                <w:i/>
                <w:iCs/>
                <w:color w:val="0070C0"/>
              </w:rPr>
              <w:t>Note: C</w:t>
            </w:r>
            <w:r w:rsidR="004D0C68" w:rsidRPr="00497A24">
              <w:rPr>
                <w:i/>
                <w:iCs/>
                <w:color w:val="0070C0"/>
              </w:rPr>
              <w:t>olumn names that are integers (such as the years) might introduce some confusion. For example, when we are referencing the year 2013, one might confuse that when the 2013th positional index.</w:t>
            </w:r>
          </w:p>
          <w:p w14:paraId="4C12FA60" w14:textId="77777777" w:rsidR="004D0C68" w:rsidRPr="00497A24" w:rsidRDefault="004D0C68" w:rsidP="004D0C68">
            <w:pPr>
              <w:rPr>
                <w:sz w:val="8"/>
                <w:szCs w:val="8"/>
              </w:rPr>
            </w:pPr>
          </w:p>
          <w:p w14:paraId="0F1C0427" w14:textId="1D7E9BC4" w:rsidR="004D0C68" w:rsidRDefault="00497A24" w:rsidP="00167A96">
            <w:pPr>
              <w:ind w:left="720"/>
            </w:pPr>
            <w:r>
              <w:t xml:space="preserve"># </w:t>
            </w:r>
            <w:r w:rsidR="004D0C68">
              <w:t xml:space="preserve">To avoid this </w:t>
            </w:r>
            <w:r>
              <w:t>ambiguity</w:t>
            </w:r>
            <w:r w:rsidR="004D0C68">
              <w:t>, let's convert the column names into strings: '1980' to '2013'.</w:t>
            </w:r>
          </w:p>
          <w:p w14:paraId="3A79E2F9" w14:textId="77777777" w:rsidR="004D0C68" w:rsidRPr="00497A24" w:rsidRDefault="004D0C68" w:rsidP="00167A96">
            <w:pPr>
              <w:ind w:left="720"/>
              <w:rPr>
                <w:highlight w:val="yellow"/>
              </w:rPr>
            </w:pPr>
            <w:proofErr w:type="spellStart"/>
            <w:r w:rsidRPr="00497A24">
              <w:rPr>
                <w:highlight w:val="yellow"/>
              </w:rPr>
              <w:t>df_</w:t>
            </w:r>
            <w:proofErr w:type="gramStart"/>
            <w:r w:rsidRPr="00497A24">
              <w:rPr>
                <w:highlight w:val="yellow"/>
              </w:rPr>
              <w:t>can.columns</w:t>
            </w:r>
            <w:proofErr w:type="spellEnd"/>
            <w:proofErr w:type="gramEnd"/>
            <w:r w:rsidRPr="00497A24">
              <w:rPr>
                <w:highlight w:val="yellow"/>
              </w:rPr>
              <w:t xml:space="preserve"> = list(map(str, </w:t>
            </w:r>
            <w:proofErr w:type="spellStart"/>
            <w:r w:rsidRPr="00497A24">
              <w:rPr>
                <w:highlight w:val="yellow"/>
              </w:rPr>
              <w:t>df_can.columns</w:t>
            </w:r>
            <w:proofErr w:type="spellEnd"/>
            <w:r w:rsidRPr="00497A24">
              <w:rPr>
                <w:highlight w:val="yellow"/>
              </w:rPr>
              <w:t>))</w:t>
            </w:r>
          </w:p>
          <w:p w14:paraId="71055095" w14:textId="1D2A75C3" w:rsidR="004D0C68" w:rsidRDefault="004D0C68" w:rsidP="00167A96">
            <w:pPr>
              <w:ind w:left="720"/>
            </w:pPr>
            <w:r w:rsidRPr="00497A24">
              <w:rPr>
                <w:highlight w:val="yellow"/>
              </w:rPr>
              <w:t xml:space="preserve"># [print (type(x)) for x in </w:t>
            </w:r>
            <w:proofErr w:type="spellStart"/>
            <w:r w:rsidRPr="00497A24">
              <w:rPr>
                <w:highlight w:val="yellow"/>
              </w:rPr>
              <w:t>df_</w:t>
            </w:r>
            <w:proofErr w:type="gramStart"/>
            <w:r w:rsidRPr="00497A24">
              <w:rPr>
                <w:highlight w:val="yellow"/>
              </w:rPr>
              <w:t>can.columns</w:t>
            </w:r>
            <w:proofErr w:type="gramEnd"/>
            <w:r w:rsidRPr="00497A24">
              <w:rPr>
                <w:highlight w:val="yellow"/>
              </w:rPr>
              <w:t>.values</w:t>
            </w:r>
            <w:proofErr w:type="spellEnd"/>
            <w:r w:rsidRPr="00497A24">
              <w:rPr>
                <w:highlight w:val="yellow"/>
              </w:rPr>
              <w:t>]</w:t>
            </w:r>
            <w:r>
              <w:t xml:space="preserve"> #&lt;-- uncomment to check type of column headers</w:t>
            </w:r>
          </w:p>
          <w:p w14:paraId="79D1392E" w14:textId="77777777" w:rsidR="00167A96" w:rsidRPr="00167A96" w:rsidRDefault="00167A96" w:rsidP="00167A96">
            <w:pPr>
              <w:ind w:left="720"/>
              <w:rPr>
                <w:i/>
                <w:iCs/>
                <w:sz w:val="8"/>
                <w:szCs w:val="8"/>
              </w:rPr>
            </w:pPr>
          </w:p>
          <w:p w14:paraId="73F15412" w14:textId="1660E4D7" w:rsidR="004D0C68" w:rsidRPr="002C0B72" w:rsidRDefault="00167A96" w:rsidP="00167A96">
            <w:pPr>
              <w:ind w:left="720"/>
            </w:pPr>
            <w:r w:rsidRPr="002C0B72">
              <w:t xml:space="preserve"># </w:t>
            </w:r>
            <w:r w:rsidR="004D0C68" w:rsidRPr="002C0B72">
              <w:t xml:space="preserve">Since we </w:t>
            </w:r>
            <w:r w:rsidRPr="002C0B72">
              <w:t>have</w:t>
            </w:r>
            <w:r w:rsidR="004D0C68" w:rsidRPr="002C0B72">
              <w:t xml:space="preserve"> the years</w:t>
            </w:r>
            <w:r w:rsidRPr="002C0B72">
              <w:t xml:space="preserve"> column label</w:t>
            </w:r>
            <w:r w:rsidR="004D0C68" w:rsidRPr="002C0B72">
              <w:t xml:space="preserve"> </w:t>
            </w:r>
            <w:r w:rsidRPr="002C0B72">
              <w:t>as</w:t>
            </w:r>
            <w:r w:rsidR="004D0C68" w:rsidRPr="002C0B72">
              <w:t xml:space="preserve"> string, let's declare a variable to easily call upon the full range of years:</w:t>
            </w:r>
          </w:p>
          <w:p w14:paraId="4354491C" w14:textId="7F0D762D" w:rsidR="00167A96" w:rsidRDefault="004D0C68" w:rsidP="00167A96">
            <w:pPr>
              <w:ind w:left="720"/>
            </w:pPr>
            <w:r w:rsidRPr="00167A96">
              <w:rPr>
                <w:highlight w:val="yellow"/>
              </w:rPr>
              <w:t xml:space="preserve">years = </w:t>
            </w:r>
            <w:proofErr w:type="gramStart"/>
            <w:r w:rsidRPr="00167A96">
              <w:rPr>
                <w:highlight w:val="yellow"/>
              </w:rPr>
              <w:t>list(</w:t>
            </w:r>
            <w:proofErr w:type="gramEnd"/>
            <w:r w:rsidRPr="00167A96">
              <w:rPr>
                <w:highlight w:val="yellow"/>
              </w:rPr>
              <w:t>map(str, range(1980, 2014)))</w:t>
            </w:r>
            <w:r w:rsidR="00167A96">
              <w:rPr>
                <w:highlight w:val="yellow"/>
              </w:rPr>
              <w:t xml:space="preserve"> </w:t>
            </w:r>
            <w:r w:rsidR="00167A96">
              <w:t xml:space="preserve"> </w:t>
            </w:r>
            <w:r w:rsidR="00167A96">
              <w:t xml:space="preserve"># </w:t>
            </w:r>
            <w:r w:rsidR="00167A96">
              <w:t xml:space="preserve">We will </w:t>
            </w:r>
            <w:r w:rsidR="00167A96">
              <w:t>Use</w:t>
            </w:r>
            <w:r w:rsidR="00167A96">
              <w:t xml:space="preserve"> it</w:t>
            </w:r>
            <w:r w:rsidR="00167A96">
              <w:t xml:space="preserve"> for plotting later on</w:t>
            </w:r>
          </w:p>
          <w:p w14:paraId="6B6DE650" w14:textId="57F36172" w:rsidR="004D0C68" w:rsidRDefault="004D0C68" w:rsidP="00167A96">
            <w:pPr>
              <w:ind w:left="720"/>
            </w:pPr>
            <w:r w:rsidRPr="00167A96">
              <w:rPr>
                <w:highlight w:val="yellow"/>
              </w:rPr>
              <w:t>years</w:t>
            </w:r>
          </w:p>
          <w:p w14:paraId="2EEE2F07" w14:textId="77777777" w:rsidR="00497A24" w:rsidRPr="00007A72" w:rsidRDefault="00497A24" w:rsidP="00C64E15"/>
          <w:p w14:paraId="5F59AF39" w14:textId="7B9BF693" w:rsidR="00167A96" w:rsidRDefault="00007A72" w:rsidP="004D0C68">
            <w:pPr>
              <w:rPr>
                <w:highlight w:val="lightGray"/>
              </w:rPr>
            </w:pPr>
            <w:r>
              <w:rPr>
                <w:highlight w:val="lightGray"/>
              </w:rPr>
              <w:t xml:space="preserve"># </w:t>
            </w:r>
            <w:r w:rsidR="004D0C68" w:rsidRPr="00497A24">
              <w:rPr>
                <w:highlight w:val="lightGray"/>
              </w:rPr>
              <w:t xml:space="preserve">Filtering based on a </w:t>
            </w:r>
            <w:r w:rsidR="00497A24" w:rsidRPr="00497A24">
              <w:rPr>
                <w:highlight w:val="lightGray"/>
              </w:rPr>
              <w:t>criterio</w:t>
            </w:r>
            <w:r w:rsidR="00167A96">
              <w:rPr>
                <w:highlight w:val="lightGray"/>
              </w:rPr>
              <w:t>n:</w:t>
            </w:r>
          </w:p>
          <w:p w14:paraId="294F5BB7" w14:textId="77777777" w:rsidR="00167A96" w:rsidRPr="00167A96" w:rsidRDefault="00167A96" w:rsidP="004D0C68">
            <w:pPr>
              <w:rPr>
                <w:sz w:val="4"/>
                <w:szCs w:val="4"/>
                <w:highlight w:val="lightGray"/>
              </w:rPr>
            </w:pPr>
          </w:p>
          <w:p w14:paraId="0E1A7FB8" w14:textId="6643C424" w:rsidR="004D0C68" w:rsidRDefault="004D0C68" w:rsidP="004D0C68">
            <w:r w:rsidRPr="00167A96">
              <w:rPr>
                <w:i/>
                <w:iCs/>
              </w:rPr>
              <w:t xml:space="preserve">To filter the dataframe based on a condition, we simply pass the condition as a </w:t>
            </w:r>
            <w:r w:rsidR="00007A72" w:rsidRPr="00167A96">
              <w:rPr>
                <w:i/>
                <w:iCs/>
              </w:rPr>
              <w:t>Boolean</w:t>
            </w:r>
            <w:r w:rsidRPr="00167A96">
              <w:rPr>
                <w:i/>
                <w:iCs/>
              </w:rPr>
              <w:t xml:space="preserve"> </w:t>
            </w:r>
            <w:r w:rsidR="00167A96" w:rsidRPr="00167A96">
              <w:rPr>
                <w:i/>
                <w:iCs/>
              </w:rPr>
              <w:t>vector. For</w:t>
            </w:r>
            <w:r w:rsidRPr="00167A96">
              <w:rPr>
                <w:i/>
                <w:iCs/>
              </w:rPr>
              <w:t xml:space="preserve"> example, </w:t>
            </w:r>
            <w:r w:rsidR="00167A96" w:rsidRPr="00167A96">
              <w:rPr>
                <w:i/>
                <w:iCs/>
              </w:rPr>
              <w:t>l</w:t>
            </w:r>
            <w:r w:rsidRPr="00167A96">
              <w:rPr>
                <w:i/>
                <w:iCs/>
              </w:rPr>
              <w:t>et's filter the dataframe to show the data on Asian countries (</w:t>
            </w:r>
            <w:proofErr w:type="spellStart"/>
            <w:r w:rsidRPr="00167A96">
              <w:rPr>
                <w:i/>
                <w:iCs/>
              </w:rPr>
              <w:t>AreaName</w:t>
            </w:r>
            <w:proofErr w:type="spellEnd"/>
            <w:r w:rsidRPr="00167A96">
              <w:rPr>
                <w:i/>
                <w:iCs/>
              </w:rPr>
              <w:t xml:space="preserve"> = Asia).</w:t>
            </w:r>
          </w:p>
          <w:p w14:paraId="3F7D1FE1" w14:textId="77777777" w:rsidR="00007A72" w:rsidRPr="002C0B72" w:rsidRDefault="00007A72" w:rsidP="004D0C68">
            <w:pPr>
              <w:rPr>
                <w:sz w:val="4"/>
                <w:szCs w:val="4"/>
              </w:rPr>
            </w:pPr>
          </w:p>
          <w:p w14:paraId="3B337DB5" w14:textId="082396F5" w:rsidR="004D0C68" w:rsidRPr="002C0B72" w:rsidRDefault="004D0C68" w:rsidP="002C0B72">
            <w:pPr>
              <w:pStyle w:val="ListParagraph"/>
              <w:numPr>
                <w:ilvl w:val="0"/>
                <w:numId w:val="25"/>
              </w:numPr>
            </w:pPr>
            <w:r w:rsidRPr="002C0B72">
              <w:t>#</w:t>
            </w:r>
            <w:r w:rsidR="002C0B72">
              <w:t xml:space="preserve"> </w:t>
            </w:r>
            <w:r w:rsidR="00167A96" w:rsidRPr="002C0B72">
              <w:t>C</w:t>
            </w:r>
            <w:r w:rsidRPr="002C0B72">
              <w:t xml:space="preserve">reate the condition </w:t>
            </w:r>
            <w:r w:rsidR="00167A96" w:rsidRPr="002C0B72">
              <w:t>Boolean</w:t>
            </w:r>
            <w:r w:rsidRPr="002C0B72">
              <w:t xml:space="preserve"> series</w:t>
            </w:r>
          </w:p>
          <w:p w14:paraId="416A5A47" w14:textId="4D347E0C" w:rsidR="004D0C68" w:rsidRPr="002C0B72" w:rsidRDefault="004D0C68" w:rsidP="002C0B72">
            <w:pPr>
              <w:pStyle w:val="ListParagraph"/>
            </w:pPr>
            <w:r w:rsidRPr="002C0B72">
              <w:rPr>
                <w:highlight w:val="yellow"/>
              </w:rPr>
              <w:t xml:space="preserve">condition = </w:t>
            </w:r>
            <w:proofErr w:type="spellStart"/>
            <w:r w:rsidRPr="002C0B72">
              <w:rPr>
                <w:highlight w:val="yellow"/>
              </w:rPr>
              <w:t>df_can</w:t>
            </w:r>
            <w:proofErr w:type="spellEnd"/>
            <w:r w:rsidRPr="002C0B72">
              <w:rPr>
                <w:highlight w:val="yellow"/>
              </w:rPr>
              <w:t>['Continent'] == 'Asia'</w:t>
            </w:r>
          </w:p>
          <w:p w14:paraId="71D482C0" w14:textId="77777777" w:rsidR="002C0B72" w:rsidRPr="002C0B72" w:rsidRDefault="002C0B72" w:rsidP="004D0C68">
            <w:pPr>
              <w:rPr>
                <w:sz w:val="4"/>
                <w:szCs w:val="4"/>
              </w:rPr>
            </w:pPr>
          </w:p>
          <w:p w14:paraId="7406445A" w14:textId="047EE355" w:rsidR="004D0C68" w:rsidRPr="002C0B72" w:rsidRDefault="004D0C68" w:rsidP="002C0B72">
            <w:pPr>
              <w:pStyle w:val="ListParagraph"/>
              <w:numPr>
                <w:ilvl w:val="0"/>
                <w:numId w:val="25"/>
              </w:numPr>
            </w:pPr>
            <w:r w:rsidRPr="002C0B72">
              <w:t>#</w:t>
            </w:r>
            <w:r w:rsidR="002C0B72">
              <w:t xml:space="preserve"> P</w:t>
            </w:r>
            <w:r w:rsidRPr="002C0B72">
              <w:t xml:space="preserve">ass this condition into the </w:t>
            </w:r>
            <w:proofErr w:type="spellStart"/>
            <w:r w:rsidRPr="002C0B72">
              <w:t>dataFrame</w:t>
            </w:r>
            <w:proofErr w:type="spellEnd"/>
          </w:p>
          <w:p w14:paraId="2F792210" w14:textId="77777777" w:rsidR="004D0C68" w:rsidRPr="002C0B72" w:rsidRDefault="004D0C68" w:rsidP="002C0B72">
            <w:pPr>
              <w:pStyle w:val="ListParagraph"/>
            </w:pPr>
            <w:proofErr w:type="spellStart"/>
            <w:r w:rsidRPr="002C0B72">
              <w:rPr>
                <w:highlight w:val="yellow"/>
              </w:rPr>
              <w:t>df_can</w:t>
            </w:r>
            <w:proofErr w:type="spellEnd"/>
            <w:r w:rsidRPr="002C0B72">
              <w:rPr>
                <w:highlight w:val="yellow"/>
              </w:rPr>
              <w:t>[condition]</w:t>
            </w:r>
          </w:p>
          <w:p w14:paraId="76A15D7F" w14:textId="77777777" w:rsidR="002C0B72" w:rsidRPr="002C0B72" w:rsidRDefault="002C0B72" w:rsidP="004D0C68">
            <w:pPr>
              <w:rPr>
                <w:sz w:val="8"/>
                <w:szCs w:val="8"/>
              </w:rPr>
            </w:pPr>
          </w:p>
          <w:p w14:paraId="551C92E8" w14:textId="12E3E9C1" w:rsidR="004D0C68" w:rsidRPr="002C0B72" w:rsidRDefault="002C0B72" w:rsidP="004D0C68">
            <w:pPr>
              <w:rPr>
                <w:i/>
                <w:iCs/>
              </w:rPr>
            </w:pPr>
            <w:r>
              <w:rPr>
                <w:i/>
                <w:iCs/>
              </w:rPr>
              <w:tab/>
            </w:r>
            <w:r w:rsidRPr="002C0B72">
              <w:rPr>
                <w:i/>
                <w:iCs/>
              </w:rPr>
              <w:t>W</w:t>
            </w:r>
            <w:r w:rsidR="004D0C68" w:rsidRPr="002C0B72">
              <w:rPr>
                <w:i/>
                <w:iCs/>
              </w:rPr>
              <w:t xml:space="preserve">e can </w:t>
            </w:r>
            <w:r w:rsidRPr="002C0B72">
              <w:rPr>
                <w:i/>
                <w:iCs/>
              </w:rPr>
              <w:t xml:space="preserve">also </w:t>
            </w:r>
            <w:r w:rsidR="004D0C68" w:rsidRPr="002C0B72">
              <w:rPr>
                <w:i/>
                <w:iCs/>
              </w:rPr>
              <w:t xml:space="preserve">pass </w:t>
            </w:r>
            <w:r w:rsidRPr="002C0B72">
              <w:rPr>
                <w:i/>
                <w:iCs/>
              </w:rPr>
              <w:t>multiple</w:t>
            </w:r>
            <w:r w:rsidR="004D0C68" w:rsidRPr="002C0B72">
              <w:rPr>
                <w:i/>
                <w:iCs/>
              </w:rPr>
              <w:t xml:space="preserve"> criteria in the same line. </w:t>
            </w:r>
          </w:p>
          <w:p w14:paraId="0FDCD852" w14:textId="77777777" w:rsidR="002C0B72" w:rsidRPr="002C0B72" w:rsidRDefault="002C0B72" w:rsidP="004D0C68">
            <w:pPr>
              <w:rPr>
                <w:sz w:val="4"/>
                <w:szCs w:val="4"/>
              </w:rPr>
            </w:pPr>
          </w:p>
          <w:p w14:paraId="443CB8FB" w14:textId="4ED8F76B" w:rsidR="004D0C68" w:rsidRDefault="004D0C68" w:rsidP="002C0B72">
            <w:pPr>
              <w:ind w:left="720"/>
            </w:pPr>
            <w:r>
              <w:t xml:space="preserve"># </w:t>
            </w:r>
            <w:r w:rsidR="002C0B72">
              <w:t>L</w:t>
            </w:r>
            <w:r>
              <w:t xml:space="preserve">et's filter for </w:t>
            </w:r>
            <w:proofErr w:type="spellStart"/>
            <w:r>
              <w:t>AreaNAme</w:t>
            </w:r>
            <w:proofErr w:type="spellEnd"/>
            <w:r>
              <w:t xml:space="preserve"> = Asia and </w:t>
            </w:r>
            <w:proofErr w:type="spellStart"/>
            <w:r>
              <w:t>RegName</w:t>
            </w:r>
            <w:proofErr w:type="spellEnd"/>
            <w:r>
              <w:t xml:space="preserve"> = Southern Asia</w:t>
            </w:r>
          </w:p>
          <w:p w14:paraId="2797819D" w14:textId="7498B635" w:rsidR="004D0C68" w:rsidRDefault="004D0C68" w:rsidP="002C0B72">
            <w:pPr>
              <w:ind w:left="720"/>
            </w:pPr>
            <w:r>
              <w:t>​</w:t>
            </w:r>
            <w:proofErr w:type="spellStart"/>
            <w:r w:rsidRPr="002C0B72">
              <w:rPr>
                <w:highlight w:val="yellow"/>
              </w:rPr>
              <w:t>df_can</w:t>
            </w:r>
            <w:proofErr w:type="spellEnd"/>
            <w:r w:rsidRPr="002C0B72">
              <w:rPr>
                <w:highlight w:val="yellow"/>
              </w:rPr>
              <w:t>[(</w:t>
            </w:r>
            <w:proofErr w:type="spellStart"/>
            <w:r w:rsidRPr="002C0B72">
              <w:rPr>
                <w:highlight w:val="yellow"/>
              </w:rPr>
              <w:t>df_can</w:t>
            </w:r>
            <w:proofErr w:type="spellEnd"/>
            <w:r w:rsidRPr="002C0B72">
              <w:rPr>
                <w:highlight w:val="yellow"/>
              </w:rPr>
              <w:t>['Continent</w:t>
            </w:r>
            <w:proofErr w:type="gramStart"/>
            <w:r w:rsidRPr="002C0B72">
              <w:rPr>
                <w:highlight w:val="yellow"/>
              </w:rPr>
              <w:t>']=</w:t>
            </w:r>
            <w:proofErr w:type="gramEnd"/>
            <w:r w:rsidRPr="002C0B72">
              <w:rPr>
                <w:highlight w:val="yellow"/>
              </w:rPr>
              <w:t>='Asia') &amp; (</w:t>
            </w:r>
            <w:proofErr w:type="spellStart"/>
            <w:r w:rsidRPr="002C0B72">
              <w:rPr>
                <w:highlight w:val="yellow"/>
              </w:rPr>
              <w:t>df_can</w:t>
            </w:r>
            <w:proofErr w:type="spellEnd"/>
            <w:r w:rsidRPr="002C0B72">
              <w:rPr>
                <w:highlight w:val="yellow"/>
              </w:rPr>
              <w:t>['Region']=='Southern Asia')]</w:t>
            </w:r>
          </w:p>
          <w:p w14:paraId="19459ED4" w14:textId="77777777" w:rsidR="002C0B72" w:rsidRPr="002C0B72" w:rsidRDefault="004D0C68" w:rsidP="002C0B72">
            <w:pPr>
              <w:ind w:left="720"/>
              <w:rPr>
                <w:sz w:val="4"/>
                <w:szCs w:val="4"/>
              </w:rPr>
            </w:pPr>
            <w:r>
              <w:t>​</w:t>
            </w:r>
          </w:p>
          <w:p w14:paraId="5AED2BA7" w14:textId="4C8B5B97" w:rsidR="004D0C68" w:rsidRDefault="002C0B72" w:rsidP="002C0B72">
            <w:pPr>
              <w:ind w:left="720"/>
              <w:rPr>
                <w:i/>
                <w:iCs/>
                <w:color w:val="0070C0"/>
              </w:rPr>
            </w:pPr>
            <w:r w:rsidRPr="002C0B72">
              <w:rPr>
                <w:i/>
                <w:iCs/>
                <w:color w:val="0070C0"/>
              </w:rPr>
              <w:t>N</w:t>
            </w:r>
            <w:r w:rsidR="004D0C68" w:rsidRPr="002C0B72">
              <w:rPr>
                <w:i/>
                <w:iCs/>
                <w:color w:val="0070C0"/>
              </w:rPr>
              <w:t>ote: When using 'and' and 'or' operators, pandas requires we use '&amp;' and '|' instead of 'and' and 'or'</w:t>
            </w:r>
            <w:r>
              <w:rPr>
                <w:i/>
                <w:iCs/>
                <w:color w:val="0070C0"/>
              </w:rPr>
              <w:t xml:space="preserve">, and </w:t>
            </w:r>
            <w:r w:rsidR="004D0C68" w:rsidRPr="002C0B72">
              <w:rPr>
                <w:i/>
                <w:iCs/>
                <w:color w:val="0070C0"/>
              </w:rPr>
              <w:t>don't forget to enclose the two conditions in parentheses</w:t>
            </w:r>
            <w:r>
              <w:rPr>
                <w:i/>
                <w:iCs/>
                <w:color w:val="0070C0"/>
              </w:rPr>
              <w:t>.</w:t>
            </w:r>
          </w:p>
          <w:p w14:paraId="1C123230" w14:textId="77777777" w:rsidR="002C0B72" w:rsidRPr="002C0B72" w:rsidRDefault="002C0B72" w:rsidP="00C64E15"/>
          <w:p w14:paraId="57B08606" w14:textId="1B1D0C47" w:rsidR="004D0C68" w:rsidRPr="00C64E15" w:rsidRDefault="004D0C68" w:rsidP="004D0C68">
            <w:pPr>
              <w:rPr>
                <w:i/>
                <w:iCs/>
              </w:rPr>
            </w:pPr>
            <w:r w:rsidRPr="00C64E15">
              <w:rPr>
                <w:i/>
                <w:iCs/>
              </w:rPr>
              <w:t>Before we proceed</w:t>
            </w:r>
            <w:r w:rsidR="002C0B72" w:rsidRPr="00C64E15">
              <w:rPr>
                <w:i/>
                <w:iCs/>
              </w:rPr>
              <w:t>, L</w:t>
            </w:r>
            <w:r w:rsidRPr="00C64E15">
              <w:rPr>
                <w:i/>
                <w:iCs/>
              </w:rPr>
              <w:t>et's review the changes we have made to our dataframe.</w:t>
            </w:r>
          </w:p>
          <w:p w14:paraId="446CB8AA" w14:textId="77777777" w:rsidR="002C0B72" w:rsidRPr="002C0B72" w:rsidRDefault="002C0B72" w:rsidP="004D0C68">
            <w:pPr>
              <w:rPr>
                <w:sz w:val="4"/>
                <w:szCs w:val="4"/>
              </w:rPr>
            </w:pPr>
          </w:p>
          <w:p w14:paraId="2377A06F" w14:textId="77777777" w:rsidR="004D0C68" w:rsidRPr="002C0B72" w:rsidRDefault="004D0C68" w:rsidP="004D0C68">
            <w:pPr>
              <w:rPr>
                <w:highlight w:val="yellow"/>
              </w:rPr>
            </w:pPr>
            <w:proofErr w:type="gramStart"/>
            <w:r w:rsidRPr="002C0B72">
              <w:rPr>
                <w:highlight w:val="yellow"/>
              </w:rPr>
              <w:t>print(</w:t>
            </w:r>
            <w:proofErr w:type="gramEnd"/>
            <w:r w:rsidRPr="002C0B72">
              <w:rPr>
                <w:highlight w:val="yellow"/>
              </w:rPr>
              <w:t xml:space="preserve">'data dimensions:', </w:t>
            </w:r>
            <w:proofErr w:type="spellStart"/>
            <w:r w:rsidRPr="002C0B72">
              <w:rPr>
                <w:highlight w:val="yellow"/>
              </w:rPr>
              <w:t>df_can.shape</w:t>
            </w:r>
            <w:proofErr w:type="spellEnd"/>
            <w:r w:rsidRPr="002C0B72">
              <w:rPr>
                <w:highlight w:val="yellow"/>
              </w:rPr>
              <w:t>)</w:t>
            </w:r>
          </w:p>
          <w:p w14:paraId="3F528AC8" w14:textId="77777777" w:rsidR="004D0C68" w:rsidRPr="002C0B72" w:rsidRDefault="004D0C68" w:rsidP="004D0C68">
            <w:pPr>
              <w:rPr>
                <w:highlight w:val="yellow"/>
              </w:rPr>
            </w:pPr>
            <w:r w:rsidRPr="002C0B72">
              <w:rPr>
                <w:highlight w:val="yellow"/>
              </w:rPr>
              <w:t>print(</w:t>
            </w:r>
            <w:proofErr w:type="spellStart"/>
            <w:r w:rsidRPr="002C0B72">
              <w:rPr>
                <w:highlight w:val="yellow"/>
              </w:rPr>
              <w:t>df_</w:t>
            </w:r>
            <w:proofErr w:type="gramStart"/>
            <w:r w:rsidRPr="002C0B72">
              <w:rPr>
                <w:highlight w:val="yellow"/>
              </w:rPr>
              <w:t>can.columns</w:t>
            </w:r>
            <w:proofErr w:type="spellEnd"/>
            <w:proofErr w:type="gramEnd"/>
            <w:r w:rsidRPr="002C0B72">
              <w:rPr>
                <w:highlight w:val="yellow"/>
              </w:rPr>
              <w:t>)</w:t>
            </w:r>
          </w:p>
          <w:p w14:paraId="03B0328D" w14:textId="77777777" w:rsidR="002C0B72" w:rsidRDefault="004D0C68" w:rsidP="002C0B72">
            <w:proofErr w:type="spellStart"/>
            <w:r w:rsidRPr="002C0B72">
              <w:rPr>
                <w:highlight w:val="yellow"/>
              </w:rPr>
              <w:t>df_</w:t>
            </w:r>
            <w:proofErr w:type="gramStart"/>
            <w:r w:rsidRPr="002C0B72">
              <w:rPr>
                <w:highlight w:val="yellow"/>
              </w:rPr>
              <w:t>can.head</w:t>
            </w:r>
            <w:proofErr w:type="spellEnd"/>
            <w:proofErr w:type="gramEnd"/>
            <w:r w:rsidRPr="002C0B72">
              <w:rPr>
                <w:highlight w:val="yellow"/>
              </w:rPr>
              <w:t>(2)</w:t>
            </w:r>
          </w:p>
          <w:p w14:paraId="54765B13" w14:textId="6CD0072D" w:rsidR="002C0B72" w:rsidRPr="002C0B72" w:rsidRDefault="002C0B72" w:rsidP="002C0B72">
            <w:pPr>
              <w:rPr>
                <w:rStyle w:val="SubtleReference"/>
                <w:smallCaps w:val="0"/>
                <w:color w:val="auto"/>
              </w:rPr>
            </w:pPr>
          </w:p>
        </w:tc>
      </w:tr>
    </w:tbl>
    <w:p w14:paraId="22BA29C4" w14:textId="77777777" w:rsidR="00A9204E" w:rsidRPr="004D0C68" w:rsidRDefault="00A9204E">
      <w:pPr>
        <w:rPr>
          <w:sz w:val="21"/>
          <w:szCs w:val="21"/>
        </w:rPr>
      </w:pPr>
    </w:p>
    <w:sectPr w:rsidR="00A9204E" w:rsidRPr="004D0C68" w:rsidSect="00FC36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2B24AB"/>
    <w:multiLevelType w:val="hybridMultilevel"/>
    <w:tmpl w:val="023860F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C016D1"/>
    <w:multiLevelType w:val="multilevel"/>
    <w:tmpl w:val="9C84FA38"/>
    <w:lvl w:ilvl="0">
      <w:start w:val="1"/>
      <w:numFmt w:val="decimal"/>
      <w:lvlText w:val="%1."/>
      <w:lvlJc w:val="left"/>
      <w:pPr>
        <w:ind w:left="284" w:hanging="284"/>
      </w:pPr>
      <w:rPr>
        <w:rFonts w:hint="default"/>
      </w:rPr>
    </w:lvl>
    <w:lvl w:ilvl="1">
      <w:start w:val="1"/>
      <w:numFmt w:val="bullet"/>
      <w:lvlText w:val=""/>
      <w:lvlJc w:val="left"/>
      <w:pPr>
        <w:ind w:left="568" w:hanging="284"/>
      </w:pPr>
      <w:rPr>
        <w:rFonts w:ascii="Wingdings" w:hAnsi="Wingdings" w:hint="default"/>
        <w:color w:val="auto"/>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Wingdings" w:hAnsi="Wingdings" w:hint="default"/>
      </w:rPr>
    </w:lvl>
    <w:lvl w:ilvl="4">
      <w:start w:val="1"/>
      <w:numFmt w:val="lowerRoman"/>
      <w:lvlText w:val="%5."/>
      <w:lvlJc w:val="left"/>
      <w:pPr>
        <w:ind w:left="1420" w:hanging="284"/>
      </w:pPr>
      <w:rPr>
        <w:rFonts w:hint="default"/>
      </w:rPr>
    </w:lvl>
    <w:lvl w:ilvl="5">
      <w:start w:val="1"/>
      <w:numFmt w:val="bullet"/>
      <w:lvlText w:val=""/>
      <w:lvlJc w:val="left"/>
      <w:pPr>
        <w:ind w:left="1704" w:hanging="284"/>
      </w:pPr>
      <w:rPr>
        <w:rFonts w:ascii="Wingdings" w:hAnsi="Wingding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34"/>
    <w:rsid w:val="00007A72"/>
    <w:rsid w:val="000C76AC"/>
    <w:rsid w:val="000E3B16"/>
    <w:rsid w:val="00100252"/>
    <w:rsid w:val="001512A6"/>
    <w:rsid w:val="00167A96"/>
    <w:rsid w:val="0017117E"/>
    <w:rsid w:val="0026556F"/>
    <w:rsid w:val="002C0B72"/>
    <w:rsid w:val="00334467"/>
    <w:rsid w:val="003B4533"/>
    <w:rsid w:val="003C6655"/>
    <w:rsid w:val="004118D6"/>
    <w:rsid w:val="00422D2D"/>
    <w:rsid w:val="00497A24"/>
    <w:rsid w:val="004D0C68"/>
    <w:rsid w:val="00582749"/>
    <w:rsid w:val="00587500"/>
    <w:rsid w:val="00645252"/>
    <w:rsid w:val="006D3D74"/>
    <w:rsid w:val="008355FD"/>
    <w:rsid w:val="0083569A"/>
    <w:rsid w:val="00862C3A"/>
    <w:rsid w:val="00A55E32"/>
    <w:rsid w:val="00A9204E"/>
    <w:rsid w:val="00AB1800"/>
    <w:rsid w:val="00AB3D7A"/>
    <w:rsid w:val="00C64E15"/>
    <w:rsid w:val="00D41A76"/>
    <w:rsid w:val="00D75BCD"/>
    <w:rsid w:val="00D8731B"/>
    <w:rsid w:val="00E16390"/>
    <w:rsid w:val="00E2716C"/>
    <w:rsid w:val="00F40FAD"/>
    <w:rsid w:val="00FC36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C1A"/>
  <w15:chartTrackingRefBased/>
  <w15:docId w15:val="{7C2A4963-FDB2-45B8-A25E-851B6124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8"/>
  </w:style>
  <w:style w:type="paragraph" w:styleId="Heading1">
    <w:name w:val="heading 1"/>
    <w:basedOn w:val="Normal"/>
    <w:next w:val="Normal"/>
    <w:link w:val="Heading1Char"/>
    <w:uiPriority w:val="9"/>
    <w:qFormat/>
    <w:rsid w:val="004D0C68"/>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4D0C68"/>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4D0C6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0C68"/>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4D0C68"/>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4D0C6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D0C6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D0C68"/>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4D0C68"/>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C68"/>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4D0C68"/>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4D0C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0C68"/>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4D0C68"/>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4D0C6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D0C6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D0C6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4D0C68"/>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4D0C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C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C68"/>
    <w:rPr>
      <w:rFonts w:eastAsiaTheme="minorEastAsia"/>
      <w:color w:val="5A5A5A" w:themeColor="text1" w:themeTint="A5"/>
      <w:spacing w:val="15"/>
    </w:rPr>
  </w:style>
  <w:style w:type="character" w:styleId="SubtleEmphasis">
    <w:name w:val="Subtle Emphasis"/>
    <w:basedOn w:val="DefaultParagraphFont"/>
    <w:uiPriority w:val="19"/>
    <w:qFormat/>
    <w:rsid w:val="004D0C68"/>
    <w:rPr>
      <w:i/>
      <w:iCs/>
      <w:color w:val="404040" w:themeColor="text1" w:themeTint="BF"/>
    </w:rPr>
  </w:style>
  <w:style w:type="character" w:styleId="Emphasis">
    <w:name w:val="Emphasis"/>
    <w:basedOn w:val="DefaultParagraphFont"/>
    <w:uiPriority w:val="20"/>
    <w:qFormat/>
    <w:rsid w:val="004D0C68"/>
    <w:rPr>
      <w:i/>
      <w:iCs/>
    </w:rPr>
  </w:style>
  <w:style w:type="character" w:styleId="IntenseEmphasis">
    <w:name w:val="Intense Emphasis"/>
    <w:basedOn w:val="DefaultParagraphFont"/>
    <w:uiPriority w:val="21"/>
    <w:qFormat/>
    <w:rsid w:val="004D0C68"/>
    <w:rPr>
      <w:i/>
      <w:iCs/>
      <w:color w:val="1F4E79" w:themeColor="accent1" w:themeShade="80"/>
    </w:rPr>
  </w:style>
  <w:style w:type="character" w:styleId="Strong">
    <w:name w:val="Strong"/>
    <w:basedOn w:val="DefaultParagraphFont"/>
    <w:uiPriority w:val="22"/>
    <w:qFormat/>
    <w:rsid w:val="004D0C68"/>
    <w:rPr>
      <w:b/>
      <w:bCs/>
    </w:rPr>
  </w:style>
  <w:style w:type="paragraph" w:styleId="Quote">
    <w:name w:val="Quote"/>
    <w:basedOn w:val="Normal"/>
    <w:next w:val="Normal"/>
    <w:link w:val="QuoteChar"/>
    <w:uiPriority w:val="29"/>
    <w:qFormat/>
    <w:rsid w:val="004D0C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D0C68"/>
    <w:rPr>
      <w:i/>
      <w:iCs/>
      <w:color w:val="404040" w:themeColor="text1" w:themeTint="BF"/>
    </w:rPr>
  </w:style>
  <w:style w:type="paragraph" w:styleId="IntenseQuote">
    <w:name w:val="Intense Quote"/>
    <w:basedOn w:val="Normal"/>
    <w:next w:val="Normal"/>
    <w:link w:val="IntenseQuoteChar"/>
    <w:uiPriority w:val="30"/>
    <w:qFormat/>
    <w:rsid w:val="004D0C68"/>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4D0C68"/>
    <w:rPr>
      <w:i/>
      <w:iCs/>
      <w:color w:val="1F4E79" w:themeColor="accent1" w:themeShade="80"/>
    </w:rPr>
  </w:style>
  <w:style w:type="character" w:styleId="SubtleReference">
    <w:name w:val="Subtle Reference"/>
    <w:basedOn w:val="DefaultParagraphFont"/>
    <w:uiPriority w:val="31"/>
    <w:qFormat/>
    <w:rsid w:val="004D0C68"/>
    <w:rPr>
      <w:smallCaps/>
      <w:color w:val="5A5A5A" w:themeColor="text1" w:themeTint="A5"/>
    </w:rPr>
  </w:style>
  <w:style w:type="character" w:styleId="IntenseReference">
    <w:name w:val="Intense Reference"/>
    <w:basedOn w:val="DefaultParagraphFont"/>
    <w:uiPriority w:val="32"/>
    <w:qFormat/>
    <w:rsid w:val="004D0C68"/>
    <w:rPr>
      <w:b/>
      <w:bCs/>
      <w:caps w:val="0"/>
      <w:smallCaps/>
      <w:color w:val="1F4E79" w:themeColor="accent1" w:themeShade="80"/>
      <w:spacing w:val="5"/>
    </w:rPr>
  </w:style>
  <w:style w:type="character" w:styleId="BookTitle">
    <w:name w:val="Book Title"/>
    <w:basedOn w:val="DefaultParagraphFont"/>
    <w:uiPriority w:val="33"/>
    <w:qFormat/>
    <w:rsid w:val="004D0C68"/>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4D0C68"/>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link w:val="ListParagraphChar"/>
    <w:uiPriority w:val="34"/>
    <w:unhideWhenUsed/>
    <w:qFormat/>
    <w:rsid w:val="00FC3634"/>
    <w:pPr>
      <w:ind w:left="720"/>
      <w:contextualSpacing/>
    </w:pPr>
  </w:style>
  <w:style w:type="table" w:styleId="TableGrid">
    <w:name w:val="Table Grid"/>
    <w:basedOn w:val="TableNormal"/>
    <w:uiPriority w:val="39"/>
    <w:rsid w:val="00FC3634"/>
    <w:rPr>
      <w:rFonts w:eastAsiaTheme="minorEastAsia"/>
      <w:sz w:val="21"/>
      <w:szCs w:val="21"/>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C3634"/>
  </w:style>
  <w:style w:type="paragraph" w:styleId="NoSpacing">
    <w:name w:val="No Spacing"/>
    <w:uiPriority w:val="1"/>
    <w:qFormat/>
    <w:rsid w:val="000E3B16"/>
  </w:style>
  <w:style w:type="paragraph" w:styleId="TOCHeading">
    <w:name w:val="TOC Heading"/>
    <w:basedOn w:val="Heading1"/>
    <w:next w:val="Normal"/>
    <w:uiPriority w:val="39"/>
    <w:semiHidden/>
    <w:unhideWhenUsed/>
    <w:qFormat/>
    <w:rsid w:val="000E3B16"/>
    <w:pPr>
      <w:outlineLvl w:val="9"/>
    </w:pPr>
    <w:rPr>
      <w:color w:val="2E74B5" w:themeColor="accent1" w:themeShade="BF"/>
    </w:rPr>
  </w:style>
  <w:style w:type="character" w:styleId="UnresolvedMention">
    <w:name w:val="Unresolved Mention"/>
    <w:basedOn w:val="DefaultParagraphFont"/>
    <w:uiPriority w:val="99"/>
    <w:semiHidden/>
    <w:unhideWhenUsed/>
    <w:rsid w:val="00D41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0219">
      <w:bodyDiv w:val="1"/>
      <w:marLeft w:val="0"/>
      <w:marRight w:val="0"/>
      <w:marTop w:val="0"/>
      <w:marBottom w:val="0"/>
      <w:divBdr>
        <w:top w:val="none" w:sz="0" w:space="0" w:color="auto"/>
        <w:left w:val="none" w:sz="0" w:space="0" w:color="auto"/>
        <w:bottom w:val="none" w:sz="0" w:space="0" w:color="auto"/>
        <w:right w:val="none" w:sz="0" w:space="0" w:color="auto"/>
      </w:divBdr>
      <w:divsChild>
        <w:div w:id="109739190">
          <w:marLeft w:val="0"/>
          <w:marRight w:val="0"/>
          <w:marTop w:val="0"/>
          <w:marBottom w:val="0"/>
          <w:divBdr>
            <w:top w:val="none" w:sz="0" w:space="0" w:color="auto"/>
            <w:left w:val="none" w:sz="0" w:space="0" w:color="auto"/>
            <w:bottom w:val="none" w:sz="0" w:space="0" w:color="auto"/>
            <w:right w:val="none" w:sz="0" w:space="0" w:color="auto"/>
          </w:divBdr>
          <w:divsChild>
            <w:div w:id="1695881081">
              <w:marLeft w:val="0"/>
              <w:marRight w:val="0"/>
              <w:marTop w:val="0"/>
              <w:marBottom w:val="0"/>
              <w:divBdr>
                <w:top w:val="none" w:sz="0" w:space="0" w:color="auto"/>
                <w:left w:val="none" w:sz="0" w:space="0" w:color="auto"/>
                <w:bottom w:val="none" w:sz="0" w:space="0" w:color="auto"/>
                <w:right w:val="none" w:sz="0" w:space="0" w:color="auto"/>
              </w:divBdr>
              <w:divsChild>
                <w:div w:id="1031802263">
                  <w:marLeft w:val="0"/>
                  <w:marRight w:val="0"/>
                  <w:marTop w:val="0"/>
                  <w:marBottom w:val="0"/>
                  <w:divBdr>
                    <w:top w:val="none" w:sz="0" w:space="0" w:color="auto"/>
                    <w:left w:val="none" w:sz="0" w:space="0" w:color="auto"/>
                    <w:bottom w:val="none" w:sz="0" w:space="0" w:color="auto"/>
                    <w:right w:val="none" w:sz="0" w:space="0" w:color="auto"/>
                  </w:divBdr>
                  <w:divsChild>
                    <w:div w:id="926117247">
                      <w:marLeft w:val="0"/>
                      <w:marRight w:val="0"/>
                      <w:marTop w:val="0"/>
                      <w:marBottom w:val="0"/>
                      <w:divBdr>
                        <w:top w:val="none" w:sz="0" w:space="0" w:color="auto"/>
                        <w:left w:val="none" w:sz="0" w:space="0" w:color="auto"/>
                        <w:bottom w:val="none" w:sz="0" w:space="0" w:color="auto"/>
                        <w:right w:val="none" w:sz="0" w:space="0" w:color="auto"/>
                      </w:divBdr>
                      <w:divsChild>
                        <w:div w:id="28195741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66685644">
          <w:marLeft w:val="0"/>
          <w:marRight w:val="0"/>
          <w:marTop w:val="0"/>
          <w:marBottom w:val="0"/>
          <w:divBdr>
            <w:top w:val="none" w:sz="0" w:space="0" w:color="auto"/>
            <w:left w:val="none" w:sz="0" w:space="0" w:color="auto"/>
            <w:bottom w:val="none" w:sz="0" w:space="0" w:color="auto"/>
            <w:right w:val="none" w:sz="0" w:space="0" w:color="auto"/>
          </w:divBdr>
          <w:divsChild>
            <w:div w:id="557323956">
              <w:marLeft w:val="0"/>
              <w:marRight w:val="0"/>
              <w:marTop w:val="0"/>
              <w:marBottom w:val="0"/>
              <w:divBdr>
                <w:top w:val="none" w:sz="0" w:space="0" w:color="auto"/>
                <w:left w:val="none" w:sz="0" w:space="0" w:color="auto"/>
                <w:bottom w:val="none" w:sz="0" w:space="0" w:color="auto"/>
                <w:right w:val="none" w:sz="0" w:space="0" w:color="auto"/>
              </w:divBdr>
              <w:divsChild>
                <w:div w:id="1363215144">
                  <w:marLeft w:val="0"/>
                  <w:marRight w:val="0"/>
                  <w:marTop w:val="0"/>
                  <w:marBottom w:val="0"/>
                  <w:divBdr>
                    <w:top w:val="none" w:sz="0" w:space="0" w:color="auto"/>
                    <w:left w:val="none" w:sz="0" w:space="0" w:color="auto"/>
                    <w:bottom w:val="none" w:sz="0" w:space="0" w:color="auto"/>
                    <w:right w:val="none" w:sz="0" w:space="0" w:color="auto"/>
                  </w:divBdr>
                  <w:divsChild>
                    <w:div w:id="20826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3990">
          <w:marLeft w:val="0"/>
          <w:marRight w:val="0"/>
          <w:marTop w:val="0"/>
          <w:marBottom w:val="0"/>
          <w:divBdr>
            <w:top w:val="none" w:sz="0" w:space="0" w:color="auto"/>
            <w:left w:val="none" w:sz="0" w:space="0" w:color="auto"/>
            <w:bottom w:val="none" w:sz="0" w:space="0" w:color="auto"/>
            <w:right w:val="none" w:sz="0" w:space="0" w:color="auto"/>
          </w:divBdr>
          <w:divsChild>
            <w:div w:id="452478312">
              <w:marLeft w:val="0"/>
              <w:marRight w:val="0"/>
              <w:marTop w:val="0"/>
              <w:marBottom w:val="0"/>
              <w:divBdr>
                <w:top w:val="none" w:sz="0" w:space="0" w:color="auto"/>
                <w:left w:val="none" w:sz="0" w:space="0" w:color="auto"/>
                <w:bottom w:val="none" w:sz="0" w:space="0" w:color="auto"/>
                <w:right w:val="none" w:sz="0" w:space="0" w:color="auto"/>
              </w:divBdr>
              <w:divsChild>
                <w:div w:id="545603519">
                  <w:marLeft w:val="0"/>
                  <w:marRight w:val="0"/>
                  <w:marTop w:val="0"/>
                  <w:marBottom w:val="0"/>
                  <w:divBdr>
                    <w:top w:val="none" w:sz="0" w:space="0" w:color="auto"/>
                    <w:left w:val="none" w:sz="0" w:space="0" w:color="auto"/>
                    <w:bottom w:val="none" w:sz="0" w:space="0" w:color="auto"/>
                    <w:right w:val="none" w:sz="0" w:space="0" w:color="auto"/>
                  </w:divBdr>
                  <w:divsChild>
                    <w:div w:id="2406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1570">
          <w:marLeft w:val="0"/>
          <w:marRight w:val="0"/>
          <w:marTop w:val="0"/>
          <w:marBottom w:val="0"/>
          <w:divBdr>
            <w:top w:val="none" w:sz="0" w:space="0" w:color="auto"/>
            <w:left w:val="none" w:sz="0" w:space="0" w:color="auto"/>
            <w:bottom w:val="none" w:sz="0" w:space="0" w:color="auto"/>
            <w:right w:val="none" w:sz="0" w:space="0" w:color="auto"/>
          </w:divBdr>
          <w:divsChild>
            <w:div w:id="216087534">
              <w:marLeft w:val="0"/>
              <w:marRight w:val="0"/>
              <w:marTop w:val="0"/>
              <w:marBottom w:val="0"/>
              <w:divBdr>
                <w:top w:val="none" w:sz="0" w:space="0" w:color="auto"/>
                <w:left w:val="none" w:sz="0" w:space="0" w:color="auto"/>
                <w:bottom w:val="none" w:sz="0" w:space="0" w:color="auto"/>
                <w:right w:val="none" w:sz="0" w:space="0" w:color="auto"/>
              </w:divBdr>
              <w:divsChild>
                <w:div w:id="870612304">
                  <w:marLeft w:val="0"/>
                  <w:marRight w:val="0"/>
                  <w:marTop w:val="0"/>
                  <w:marBottom w:val="0"/>
                  <w:divBdr>
                    <w:top w:val="none" w:sz="0" w:space="0" w:color="auto"/>
                    <w:left w:val="none" w:sz="0" w:space="0" w:color="auto"/>
                    <w:bottom w:val="none" w:sz="0" w:space="0" w:color="auto"/>
                    <w:right w:val="none" w:sz="0" w:space="0" w:color="auto"/>
                  </w:divBdr>
                  <w:divsChild>
                    <w:div w:id="9478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6824">
          <w:marLeft w:val="0"/>
          <w:marRight w:val="0"/>
          <w:marTop w:val="0"/>
          <w:marBottom w:val="0"/>
          <w:divBdr>
            <w:top w:val="none" w:sz="0" w:space="0" w:color="auto"/>
            <w:left w:val="none" w:sz="0" w:space="0" w:color="auto"/>
            <w:bottom w:val="none" w:sz="0" w:space="0" w:color="auto"/>
            <w:right w:val="none" w:sz="0" w:space="0" w:color="auto"/>
          </w:divBdr>
          <w:divsChild>
            <w:div w:id="784235512">
              <w:marLeft w:val="0"/>
              <w:marRight w:val="0"/>
              <w:marTop w:val="0"/>
              <w:marBottom w:val="0"/>
              <w:divBdr>
                <w:top w:val="none" w:sz="0" w:space="0" w:color="auto"/>
                <w:left w:val="none" w:sz="0" w:space="0" w:color="auto"/>
                <w:bottom w:val="none" w:sz="0" w:space="0" w:color="auto"/>
                <w:right w:val="none" w:sz="0" w:space="0" w:color="auto"/>
              </w:divBdr>
              <w:divsChild>
                <w:div w:id="1740441298">
                  <w:marLeft w:val="0"/>
                  <w:marRight w:val="0"/>
                  <w:marTop w:val="0"/>
                  <w:marBottom w:val="0"/>
                  <w:divBdr>
                    <w:top w:val="none" w:sz="0" w:space="0" w:color="auto"/>
                    <w:left w:val="none" w:sz="0" w:space="0" w:color="auto"/>
                    <w:bottom w:val="none" w:sz="0" w:space="0" w:color="auto"/>
                    <w:right w:val="none" w:sz="0" w:space="0" w:color="auto"/>
                  </w:divBdr>
                  <w:divsChild>
                    <w:div w:id="9071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3012">
          <w:marLeft w:val="0"/>
          <w:marRight w:val="0"/>
          <w:marTop w:val="0"/>
          <w:marBottom w:val="0"/>
          <w:divBdr>
            <w:top w:val="none" w:sz="0" w:space="0" w:color="auto"/>
            <w:left w:val="none" w:sz="0" w:space="0" w:color="auto"/>
            <w:bottom w:val="none" w:sz="0" w:space="0" w:color="auto"/>
            <w:right w:val="none" w:sz="0" w:space="0" w:color="auto"/>
          </w:divBdr>
          <w:divsChild>
            <w:div w:id="1386102457">
              <w:marLeft w:val="0"/>
              <w:marRight w:val="0"/>
              <w:marTop w:val="0"/>
              <w:marBottom w:val="0"/>
              <w:divBdr>
                <w:top w:val="none" w:sz="0" w:space="0" w:color="auto"/>
                <w:left w:val="none" w:sz="0" w:space="0" w:color="auto"/>
                <w:bottom w:val="none" w:sz="0" w:space="0" w:color="auto"/>
                <w:right w:val="none" w:sz="0" w:space="0" w:color="auto"/>
              </w:divBdr>
              <w:divsChild>
                <w:div w:id="1385133787">
                  <w:marLeft w:val="0"/>
                  <w:marRight w:val="0"/>
                  <w:marTop w:val="0"/>
                  <w:marBottom w:val="0"/>
                  <w:divBdr>
                    <w:top w:val="none" w:sz="0" w:space="0" w:color="auto"/>
                    <w:left w:val="none" w:sz="0" w:space="0" w:color="auto"/>
                    <w:bottom w:val="none" w:sz="0" w:space="0" w:color="auto"/>
                    <w:right w:val="none" w:sz="0" w:space="0" w:color="auto"/>
                  </w:divBdr>
                  <w:divsChild>
                    <w:div w:id="677846877">
                      <w:marLeft w:val="0"/>
                      <w:marRight w:val="0"/>
                      <w:marTop w:val="0"/>
                      <w:marBottom w:val="0"/>
                      <w:divBdr>
                        <w:top w:val="none" w:sz="0" w:space="0" w:color="auto"/>
                        <w:left w:val="none" w:sz="0" w:space="0" w:color="auto"/>
                        <w:bottom w:val="none" w:sz="0" w:space="0" w:color="auto"/>
                        <w:right w:val="none" w:sz="0" w:space="0" w:color="auto"/>
                      </w:divBdr>
                      <w:divsChild>
                        <w:div w:id="865140997">
                          <w:marLeft w:val="0"/>
                          <w:marRight w:val="0"/>
                          <w:marTop w:val="0"/>
                          <w:marBottom w:val="0"/>
                          <w:divBdr>
                            <w:top w:val="none" w:sz="0" w:space="0" w:color="auto"/>
                            <w:left w:val="none" w:sz="0" w:space="0" w:color="auto"/>
                            <w:bottom w:val="none" w:sz="0" w:space="0" w:color="auto"/>
                            <w:right w:val="none" w:sz="0" w:space="0" w:color="auto"/>
                          </w:divBdr>
                          <w:divsChild>
                            <w:div w:id="553851010">
                              <w:marLeft w:val="0"/>
                              <w:marRight w:val="0"/>
                              <w:marTop w:val="0"/>
                              <w:marBottom w:val="0"/>
                              <w:divBdr>
                                <w:top w:val="none" w:sz="0" w:space="0" w:color="auto"/>
                                <w:left w:val="none" w:sz="0" w:space="0" w:color="auto"/>
                                <w:bottom w:val="none" w:sz="0" w:space="0" w:color="auto"/>
                                <w:right w:val="none" w:sz="0" w:space="0" w:color="auto"/>
                              </w:divBdr>
                            </w:div>
                            <w:div w:id="376510287">
                              <w:marLeft w:val="0"/>
                              <w:marRight w:val="-450"/>
                              <w:marTop w:val="0"/>
                              <w:marBottom w:val="0"/>
                              <w:divBdr>
                                <w:top w:val="none" w:sz="0" w:space="0" w:color="auto"/>
                                <w:left w:val="none" w:sz="0" w:space="0" w:color="auto"/>
                                <w:bottom w:val="none" w:sz="0" w:space="0" w:color="auto"/>
                                <w:right w:val="none" w:sz="0" w:space="0" w:color="auto"/>
                              </w:divBdr>
                              <w:divsChild>
                                <w:div w:id="1678146402">
                                  <w:marLeft w:val="0"/>
                                  <w:marRight w:val="0"/>
                                  <w:marTop w:val="0"/>
                                  <w:marBottom w:val="0"/>
                                  <w:divBdr>
                                    <w:top w:val="none" w:sz="0" w:space="0" w:color="auto"/>
                                    <w:left w:val="none" w:sz="0" w:space="0" w:color="auto"/>
                                    <w:bottom w:val="none" w:sz="0" w:space="0" w:color="auto"/>
                                    <w:right w:val="none" w:sz="0" w:space="0" w:color="auto"/>
                                  </w:divBdr>
                                  <w:divsChild>
                                    <w:div w:id="238489660">
                                      <w:marLeft w:val="0"/>
                                      <w:marRight w:val="0"/>
                                      <w:marTop w:val="0"/>
                                      <w:marBottom w:val="0"/>
                                      <w:divBdr>
                                        <w:top w:val="none" w:sz="0" w:space="0" w:color="auto"/>
                                        <w:left w:val="none" w:sz="0" w:space="0" w:color="auto"/>
                                        <w:bottom w:val="none" w:sz="0" w:space="0" w:color="auto"/>
                                        <w:right w:val="none" w:sz="0" w:space="0" w:color="auto"/>
                                      </w:divBdr>
                                      <w:divsChild>
                                        <w:div w:id="916597196">
                                          <w:marLeft w:val="0"/>
                                          <w:marRight w:val="0"/>
                                          <w:marTop w:val="0"/>
                                          <w:marBottom w:val="0"/>
                                          <w:divBdr>
                                            <w:top w:val="none" w:sz="0" w:space="0" w:color="auto"/>
                                            <w:left w:val="none" w:sz="0" w:space="0" w:color="auto"/>
                                            <w:bottom w:val="none" w:sz="0" w:space="0" w:color="auto"/>
                                            <w:right w:val="none" w:sz="0" w:space="0" w:color="auto"/>
                                          </w:divBdr>
                                          <w:divsChild>
                                            <w:div w:id="2090803954">
                                              <w:marLeft w:val="0"/>
                                              <w:marRight w:val="0"/>
                                              <w:marTop w:val="0"/>
                                              <w:marBottom w:val="0"/>
                                              <w:divBdr>
                                                <w:top w:val="none" w:sz="0" w:space="0" w:color="auto"/>
                                                <w:left w:val="none" w:sz="0" w:space="0" w:color="auto"/>
                                                <w:bottom w:val="none" w:sz="0" w:space="0" w:color="auto"/>
                                                <w:right w:val="none" w:sz="0" w:space="0" w:color="auto"/>
                                              </w:divBdr>
                                              <w:divsChild>
                                                <w:div w:id="1349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278000">
          <w:marLeft w:val="0"/>
          <w:marRight w:val="0"/>
          <w:marTop w:val="0"/>
          <w:marBottom w:val="0"/>
          <w:divBdr>
            <w:top w:val="none" w:sz="0" w:space="0" w:color="auto"/>
            <w:left w:val="none" w:sz="0" w:space="0" w:color="auto"/>
            <w:bottom w:val="none" w:sz="0" w:space="0" w:color="auto"/>
            <w:right w:val="none" w:sz="0" w:space="0" w:color="auto"/>
          </w:divBdr>
          <w:divsChild>
            <w:div w:id="2069986319">
              <w:marLeft w:val="0"/>
              <w:marRight w:val="0"/>
              <w:marTop w:val="0"/>
              <w:marBottom w:val="0"/>
              <w:divBdr>
                <w:top w:val="none" w:sz="0" w:space="0" w:color="auto"/>
                <w:left w:val="none" w:sz="0" w:space="0" w:color="auto"/>
                <w:bottom w:val="none" w:sz="0" w:space="0" w:color="auto"/>
                <w:right w:val="none" w:sz="0" w:space="0" w:color="auto"/>
              </w:divBdr>
              <w:divsChild>
                <w:div w:id="1332952188">
                  <w:marLeft w:val="0"/>
                  <w:marRight w:val="0"/>
                  <w:marTop w:val="0"/>
                  <w:marBottom w:val="0"/>
                  <w:divBdr>
                    <w:top w:val="none" w:sz="0" w:space="0" w:color="auto"/>
                    <w:left w:val="none" w:sz="0" w:space="0" w:color="auto"/>
                    <w:bottom w:val="none" w:sz="0" w:space="0" w:color="auto"/>
                    <w:right w:val="none" w:sz="0" w:space="0" w:color="auto"/>
                  </w:divBdr>
                  <w:divsChild>
                    <w:div w:id="17922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7798">
          <w:marLeft w:val="0"/>
          <w:marRight w:val="0"/>
          <w:marTop w:val="0"/>
          <w:marBottom w:val="0"/>
          <w:divBdr>
            <w:top w:val="none" w:sz="0" w:space="0" w:color="auto"/>
            <w:left w:val="none" w:sz="0" w:space="0" w:color="auto"/>
            <w:bottom w:val="none" w:sz="0" w:space="0" w:color="auto"/>
            <w:right w:val="none" w:sz="0" w:space="0" w:color="auto"/>
          </w:divBdr>
          <w:divsChild>
            <w:div w:id="1900093296">
              <w:marLeft w:val="0"/>
              <w:marRight w:val="0"/>
              <w:marTop w:val="0"/>
              <w:marBottom w:val="0"/>
              <w:divBdr>
                <w:top w:val="none" w:sz="0" w:space="0" w:color="auto"/>
                <w:left w:val="none" w:sz="0" w:space="0" w:color="auto"/>
                <w:bottom w:val="none" w:sz="0" w:space="0" w:color="auto"/>
                <w:right w:val="none" w:sz="0" w:space="0" w:color="auto"/>
              </w:divBdr>
              <w:divsChild>
                <w:div w:id="977346865">
                  <w:marLeft w:val="0"/>
                  <w:marRight w:val="0"/>
                  <w:marTop w:val="0"/>
                  <w:marBottom w:val="0"/>
                  <w:divBdr>
                    <w:top w:val="none" w:sz="0" w:space="0" w:color="auto"/>
                    <w:left w:val="none" w:sz="0" w:space="0" w:color="auto"/>
                    <w:bottom w:val="none" w:sz="0" w:space="0" w:color="auto"/>
                    <w:right w:val="none" w:sz="0" w:space="0" w:color="auto"/>
                  </w:divBdr>
                  <w:divsChild>
                    <w:div w:id="20983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2606">
          <w:marLeft w:val="0"/>
          <w:marRight w:val="0"/>
          <w:marTop w:val="0"/>
          <w:marBottom w:val="0"/>
          <w:divBdr>
            <w:top w:val="none" w:sz="0" w:space="0" w:color="auto"/>
            <w:left w:val="none" w:sz="0" w:space="0" w:color="auto"/>
            <w:bottom w:val="none" w:sz="0" w:space="0" w:color="auto"/>
            <w:right w:val="none" w:sz="0" w:space="0" w:color="auto"/>
          </w:divBdr>
          <w:divsChild>
            <w:div w:id="1497185817">
              <w:marLeft w:val="0"/>
              <w:marRight w:val="0"/>
              <w:marTop w:val="0"/>
              <w:marBottom w:val="0"/>
              <w:divBdr>
                <w:top w:val="none" w:sz="0" w:space="0" w:color="auto"/>
                <w:left w:val="none" w:sz="0" w:space="0" w:color="auto"/>
                <w:bottom w:val="none" w:sz="0" w:space="0" w:color="auto"/>
                <w:right w:val="none" w:sz="0" w:space="0" w:color="auto"/>
              </w:divBdr>
              <w:divsChild>
                <w:div w:id="873035803">
                  <w:marLeft w:val="0"/>
                  <w:marRight w:val="0"/>
                  <w:marTop w:val="0"/>
                  <w:marBottom w:val="0"/>
                  <w:divBdr>
                    <w:top w:val="none" w:sz="0" w:space="0" w:color="auto"/>
                    <w:left w:val="none" w:sz="0" w:space="0" w:color="auto"/>
                    <w:bottom w:val="none" w:sz="0" w:space="0" w:color="auto"/>
                    <w:right w:val="none" w:sz="0" w:space="0" w:color="auto"/>
                  </w:divBdr>
                  <w:divsChild>
                    <w:div w:id="1205600924">
                      <w:marLeft w:val="0"/>
                      <w:marRight w:val="0"/>
                      <w:marTop w:val="0"/>
                      <w:marBottom w:val="0"/>
                      <w:divBdr>
                        <w:top w:val="none" w:sz="0" w:space="0" w:color="auto"/>
                        <w:left w:val="none" w:sz="0" w:space="0" w:color="auto"/>
                        <w:bottom w:val="none" w:sz="0" w:space="0" w:color="auto"/>
                        <w:right w:val="none" w:sz="0" w:space="0" w:color="auto"/>
                      </w:divBdr>
                      <w:divsChild>
                        <w:div w:id="1732654382">
                          <w:marLeft w:val="0"/>
                          <w:marRight w:val="0"/>
                          <w:marTop w:val="0"/>
                          <w:marBottom w:val="0"/>
                          <w:divBdr>
                            <w:top w:val="none" w:sz="0" w:space="0" w:color="auto"/>
                            <w:left w:val="none" w:sz="0" w:space="0" w:color="auto"/>
                            <w:bottom w:val="none" w:sz="0" w:space="0" w:color="auto"/>
                            <w:right w:val="none" w:sz="0" w:space="0" w:color="auto"/>
                          </w:divBdr>
                          <w:divsChild>
                            <w:div w:id="290944869">
                              <w:marLeft w:val="0"/>
                              <w:marRight w:val="0"/>
                              <w:marTop w:val="0"/>
                              <w:marBottom w:val="0"/>
                              <w:divBdr>
                                <w:top w:val="none" w:sz="0" w:space="0" w:color="auto"/>
                                <w:left w:val="none" w:sz="0" w:space="0" w:color="auto"/>
                                <w:bottom w:val="none" w:sz="0" w:space="0" w:color="auto"/>
                                <w:right w:val="none" w:sz="0" w:space="0" w:color="auto"/>
                              </w:divBdr>
                            </w:div>
                            <w:div w:id="252278678">
                              <w:marLeft w:val="0"/>
                              <w:marRight w:val="-450"/>
                              <w:marTop w:val="0"/>
                              <w:marBottom w:val="0"/>
                              <w:divBdr>
                                <w:top w:val="none" w:sz="0" w:space="0" w:color="auto"/>
                                <w:left w:val="none" w:sz="0" w:space="0" w:color="auto"/>
                                <w:bottom w:val="none" w:sz="0" w:space="0" w:color="auto"/>
                                <w:right w:val="none" w:sz="0" w:space="0" w:color="auto"/>
                              </w:divBdr>
                              <w:divsChild>
                                <w:div w:id="615524745">
                                  <w:marLeft w:val="0"/>
                                  <w:marRight w:val="0"/>
                                  <w:marTop w:val="0"/>
                                  <w:marBottom w:val="0"/>
                                  <w:divBdr>
                                    <w:top w:val="none" w:sz="0" w:space="0" w:color="auto"/>
                                    <w:left w:val="none" w:sz="0" w:space="0" w:color="auto"/>
                                    <w:bottom w:val="none" w:sz="0" w:space="0" w:color="auto"/>
                                    <w:right w:val="none" w:sz="0" w:space="0" w:color="auto"/>
                                  </w:divBdr>
                                  <w:divsChild>
                                    <w:div w:id="1528130642">
                                      <w:marLeft w:val="0"/>
                                      <w:marRight w:val="0"/>
                                      <w:marTop w:val="0"/>
                                      <w:marBottom w:val="0"/>
                                      <w:divBdr>
                                        <w:top w:val="none" w:sz="0" w:space="0" w:color="auto"/>
                                        <w:left w:val="none" w:sz="0" w:space="0" w:color="auto"/>
                                        <w:bottom w:val="none" w:sz="0" w:space="0" w:color="auto"/>
                                        <w:right w:val="none" w:sz="0" w:space="0" w:color="auto"/>
                                      </w:divBdr>
                                      <w:divsChild>
                                        <w:div w:id="509294375">
                                          <w:marLeft w:val="0"/>
                                          <w:marRight w:val="0"/>
                                          <w:marTop w:val="0"/>
                                          <w:marBottom w:val="0"/>
                                          <w:divBdr>
                                            <w:top w:val="none" w:sz="0" w:space="0" w:color="auto"/>
                                            <w:left w:val="none" w:sz="0" w:space="0" w:color="auto"/>
                                            <w:bottom w:val="none" w:sz="0" w:space="0" w:color="auto"/>
                                            <w:right w:val="none" w:sz="0" w:space="0" w:color="auto"/>
                                          </w:divBdr>
                                          <w:divsChild>
                                            <w:div w:id="372383420">
                                              <w:marLeft w:val="0"/>
                                              <w:marRight w:val="0"/>
                                              <w:marTop w:val="0"/>
                                              <w:marBottom w:val="0"/>
                                              <w:divBdr>
                                                <w:top w:val="none" w:sz="0" w:space="0" w:color="auto"/>
                                                <w:left w:val="none" w:sz="0" w:space="0" w:color="auto"/>
                                                <w:bottom w:val="none" w:sz="0" w:space="0" w:color="auto"/>
                                                <w:right w:val="none" w:sz="0" w:space="0" w:color="auto"/>
                                              </w:divBdr>
                                              <w:divsChild>
                                                <w:div w:id="3257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594556">
          <w:marLeft w:val="0"/>
          <w:marRight w:val="0"/>
          <w:marTop w:val="0"/>
          <w:marBottom w:val="0"/>
          <w:divBdr>
            <w:top w:val="none" w:sz="0" w:space="0" w:color="auto"/>
            <w:left w:val="none" w:sz="0" w:space="0" w:color="auto"/>
            <w:bottom w:val="none" w:sz="0" w:space="0" w:color="auto"/>
            <w:right w:val="none" w:sz="0" w:space="0" w:color="auto"/>
          </w:divBdr>
          <w:divsChild>
            <w:div w:id="2101439615">
              <w:marLeft w:val="0"/>
              <w:marRight w:val="0"/>
              <w:marTop w:val="0"/>
              <w:marBottom w:val="0"/>
              <w:divBdr>
                <w:top w:val="none" w:sz="0" w:space="0" w:color="auto"/>
                <w:left w:val="none" w:sz="0" w:space="0" w:color="auto"/>
                <w:bottom w:val="none" w:sz="0" w:space="0" w:color="auto"/>
                <w:right w:val="none" w:sz="0" w:space="0" w:color="auto"/>
              </w:divBdr>
              <w:divsChild>
                <w:div w:id="636683241">
                  <w:marLeft w:val="0"/>
                  <w:marRight w:val="0"/>
                  <w:marTop w:val="0"/>
                  <w:marBottom w:val="0"/>
                  <w:divBdr>
                    <w:top w:val="none" w:sz="0" w:space="0" w:color="auto"/>
                    <w:left w:val="none" w:sz="0" w:space="0" w:color="auto"/>
                    <w:bottom w:val="none" w:sz="0" w:space="0" w:color="auto"/>
                    <w:right w:val="none" w:sz="0" w:space="0" w:color="auto"/>
                  </w:divBdr>
                  <w:divsChild>
                    <w:div w:id="513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6724">
          <w:marLeft w:val="0"/>
          <w:marRight w:val="0"/>
          <w:marTop w:val="0"/>
          <w:marBottom w:val="0"/>
          <w:divBdr>
            <w:top w:val="none" w:sz="0" w:space="0" w:color="auto"/>
            <w:left w:val="none" w:sz="0" w:space="0" w:color="auto"/>
            <w:bottom w:val="none" w:sz="0" w:space="0" w:color="auto"/>
            <w:right w:val="none" w:sz="0" w:space="0" w:color="auto"/>
          </w:divBdr>
          <w:divsChild>
            <w:div w:id="1641836435">
              <w:marLeft w:val="0"/>
              <w:marRight w:val="0"/>
              <w:marTop w:val="0"/>
              <w:marBottom w:val="0"/>
              <w:divBdr>
                <w:top w:val="none" w:sz="0" w:space="0" w:color="auto"/>
                <w:left w:val="none" w:sz="0" w:space="0" w:color="auto"/>
                <w:bottom w:val="none" w:sz="0" w:space="0" w:color="auto"/>
                <w:right w:val="none" w:sz="0" w:space="0" w:color="auto"/>
              </w:divBdr>
              <w:divsChild>
                <w:div w:id="690112286">
                  <w:marLeft w:val="0"/>
                  <w:marRight w:val="0"/>
                  <w:marTop w:val="0"/>
                  <w:marBottom w:val="0"/>
                  <w:divBdr>
                    <w:top w:val="none" w:sz="0" w:space="0" w:color="auto"/>
                    <w:left w:val="none" w:sz="0" w:space="0" w:color="auto"/>
                    <w:bottom w:val="none" w:sz="0" w:space="0" w:color="auto"/>
                    <w:right w:val="none" w:sz="0" w:space="0" w:color="auto"/>
                  </w:divBdr>
                  <w:divsChild>
                    <w:div w:id="1737044756">
                      <w:marLeft w:val="0"/>
                      <w:marRight w:val="0"/>
                      <w:marTop w:val="0"/>
                      <w:marBottom w:val="0"/>
                      <w:divBdr>
                        <w:top w:val="none" w:sz="0" w:space="0" w:color="auto"/>
                        <w:left w:val="none" w:sz="0" w:space="0" w:color="auto"/>
                        <w:bottom w:val="none" w:sz="0" w:space="0" w:color="auto"/>
                        <w:right w:val="none" w:sz="0" w:space="0" w:color="auto"/>
                      </w:divBdr>
                      <w:divsChild>
                        <w:div w:id="1790661574">
                          <w:marLeft w:val="0"/>
                          <w:marRight w:val="0"/>
                          <w:marTop w:val="0"/>
                          <w:marBottom w:val="0"/>
                          <w:divBdr>
                            <w:top w:val="none" w:sz="0" w:space="0" w:color="auto"/>
                            <w:left w:val="none" w:sz="0" w:space="0" w:color="auto"/>
                            <w:bottom w:val="none" w:sz="0" w:space="0" w:color="auto"/>
                            <w:right w:val="none" w:sz="0" w:space="0" w:color="auto"/>
                          </w:divBdr>
                          <w:divsChild>
                            <w:div w:id="867065003">
                              <w:marLeft w:val="0"/>
                              <w:marRight w:val="0"/>
                              <w:marTop w:val="0"/>
                              <w:marBottom w:val="0"/>
                              <w:divBdr>
                                <w:top w:val="none" w:sz="0" w:space="0" w:color="auto"/>
                                <w:left w:val="none" w:sz="0" w:space="0" w:color="auto"/>
                                <w:bottom w:val="none" w:sz="0" w:space="0" w:color="auto"/>
                                <w:right w:val="none" w:sz="0" w:space="0" w:color="auto"/>
                              </w:divBdr>
                            </w:div>
                            <w:div w:id="60177942">
                              <w:marLeft w:val="0"/>
                              <w:marRight w:val="-450"/>
                              <w:marTop w:val="0"/>
                              <w:marBottom w:val="0"/>
                              <w:divBdr>
                                <w:top w:val="none" w:sz="0" w:space="0" w:color="auto"/>
                                <w:left w:val="none" w:sz="0" w:space="0" w:color="auto"/>
                                <w:bottom w:val="none" w:sz="0" w:space="0" w:color="auto"/>
                                <w:right w:val="none" w:sz="0" w:space="0" w:color="auto"/>
                              </w:divBdr>
                              <w:divsChild>
                                <w:div w:id="79372417">
                                  <w:marLeft w:val="0"/>
                                  <w:marRight w:val="0"/>
                                  <w:marTop w:val="0"/>
                                  <w:marBottom w:val="0"/>
                                  <w:divBdr>
                                    <w:top w:val="none" w:sz="0" w:space="0" w:color="auto"/>
                                    <w:left w:val="none" w:sz="0" w:space="0" w:color="auto"/>
                                    <w:bottom w:val="none" w:sz="0" w:space="0" w:color="auto"/>
                                    <w:right w:val="none" w:sz="0" w:space="0" w:color="auto"/>
                                  </w:divBdr>
                                  <w:divsChild>
                                    <w:div w:id="1745107562">
                                      <w:marLeft w:val="0"/>
                                      <w:marRight w:val="0"/>
                                      <w:marTop w:val="0"/>
                                      <w:marBottom w:val="0"/>
                                      <w:divBdr>
                                        <w:top w:val="none" w:sz="0" w:space="0" w:color="auto"/>
                                        <w:left w:val="none" w:sz="0" w:space="0" w:color="auto"/>
                                        <w:bottom w:val="none" w:sz="0" w:space="0" w:color="auto"/>
                                        <w:right w:val="none" w:sz="0" w:space="0" w:color="auto"/>
                                      </w:divBdr>
                                      <w:divsChild>
                                        <w:div w:id="1328167422">
                                          <w:marLeft w:val="0"/>
                                          <w:marRight w:val="0"/>
                                          <w:marTop w:val="0"/>
                                          <w:marBottom w:val="0"/>
                                          <w:divBdr>
                                            <w:top w:val="none" w:sz="0" w:space="0" w:color="auto"/>
                                            <w:left w:val="none" w:sz="0" w:space="0" w:color="auto"/>
                                            <w:bottom w:val="none" w:sz="0" w:space="0" w:color="auto"/>
                                            <w:right w:val="none" w:sz="0" w:space="0" w:color="auto"/>
                                          </w:divBdr>
                                          <w:divsChild>
                                            <w:div w:id="572742191">
                                              <w:marLeft w:val="0"/>
                                              <w:marRight w:val="0"/>
                                              <w:marTop w:val="0"/>
                                              <w:marBottom w:val="0"/>
                                              <w:divBdr>
                                                <w:top w:val="none" w:sz="0" w:space="0" w:color="auto"/>
                                                <w:left w:val="none" w:sz="0" w:space="0" w:color="auto"/>
                                                <w:bottom w:val="none" w:sz="0" w:space="0" w:color="auto"/>
                                                <w:right w:val="none" w:sz="0" w:space="0" w:color="auto"/>
                                              </w:divBdr>
                                              <w:divsChild>
                                                <w:div w:id="5031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536080">
          <w:marLeft w:val="0"/>
          <w:marRight w:val="0"/>
          <w:marTop w:val="0"/>
          <w:marBottom w:val="0"/>
          <w:divBdr>
            <w:top w:val="none" w:sz="0" w:space="0" w:color="auto"/>
            <w:left w:val="none" w:sz="0" w:space="0" w:color="auto"/>
            <w:bottom w:val="none" w:sz="0" w:space="0" w:color="auto"/>
            <w:right w:val="none" w:sz="0" w:space="0" w:color="auto"/>
          </w:divBdr>
          <w:divsChild>
            <w:div w:id="1350907311">
              <w:marLeft w:val="0"/>
              <w:marRight w:val="0"/>
              <w:marTop w:val="0"/>
              <w:marBottom w:val="0"/>
              <w:divBdr>
                <w:top w:val="none" w:sz="0" w:space="0" w:color="auto"/>
                <w:left w:val="none" w:sz="0" w:space="0" w:color="auto"/>
                <w:bottom w:val="none" w:sz="0" w:space="0" w:color="auto"/>
                <w:right w:val="none" w:sz="0" w:space="0" w:color="auto"/>
              </w:divBdr>
              <w:divsChild>
                <w:div w:id="545869184">
                  <w:marLeft w:val="0"/>
                  <w:marRight w:val="0"/>
                  <w:marTop w:val="0"/>
                  <w:marBottom w:val="0"/>
                  <w:divBdr>
                    <w:top w:val="none" w:sz="0" w:space="0" w:color="auto"/>
                    <w:left w:val="none" w:sz="0" w:space="0" w:color="auto"/>
                    <w:bottom w:val="none" w:sz="0" w:space="0" w:color="auto"/>
                    <w:right w:val="none" w:sz="0" w:space="0" w:color="auto"/>
                  </w:divBdr>
                  <w:divsChild>
                    <w:div w:id="1643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3745">
          <w:marLeft w:val="0"/>
          <w:marRight w:val="0"/>
          <w:marTop w:val="0"/>
          <w:marBottom w:val="0"/>
          <w:divBdr>
            <w:top w:val="none" w:sz="0" w:space="0" w:color="auto"/>
            <w:left w:val="none" w:sz="0" w:space="0" w:color="auto"/>
            <w:bottom w:val="none" w:sz="0" w:space="0" w:color="auto"/>
            <w:right w:val="none" w:sz="0" w:space="0" w:color="auto"/>
          </w:divBdr>
          <w:divsChild>
            <w:div w:id="1302661119">
              <w:marLeft w:val="0"/>
              <w:marRight w:val="0"/>
              <w:marTop w:val="0"/>
              <w:marBottom w:val="0"/>
              <w:divBdr>
                <w:top w:val="none" w:sz="0" w:space="0" w:color="auto"/>
                <w:left w:val="none" w:sz="0" w:space="0" w:color="auto"/>
                <w:bottom w:val="none" w:sz="0" w:space="0" w:color="auto"/>
                <w:right w:val="none" w:sz="0" w:space="0" w:color="auto"/>
              </w:divBdr>
              <w:divsChild>
                <w:div w:id="1019895723">
                  <w:marLeft w:val="0"/>
                  <w:marRight w:val="0"/>
                  <w:marTop w:val="0"/>
                  <w:marBottom w:val="0"/>
                  <w:divBdr>
                    <w:top w:val="none" w:sz="0" w:space="0" w:color="auto"/>
                    <w:left w:val="none" w:sz="0" w:space="0" w:color="auto"/>
                    <w:bottom w:val="none" w:sz="0" w:space="0" w:color="auto"/>
                    <w:right w:val="none" w:sz="0" w:space="0" w:color="auto"/>
                  </w:divBdr>
                  <w:divsChild>
                    <w:div w:id="1197741339">
                      <w:marLeft w:val="0"/>
                      <w:marRight w:val="0"/>
                      <w:marTop w:val="0"/>
                      <w:marBottom w:val="0"/>
                      <w:divBdr>
                        <w:top w:val="none" w:sz="0" w:space="0" w:color="auto"/>
                        <w:left w:val="none" w:sz="0" w:space="0" w:color="auto"/>
                        <w:bottom w:val="none" w:sz="0" w:space="0" w:color="auto"/>
                        <w:right w:val="none" w:sz="0" w:space="0" w:color="auto"/>
                      </w:divBdr>
                      <w:divsChild>
                        <w:div w:id="132873120">
                          <w:marLeft w:val="0"/>
                          <w:marRight w:val="0"/>
                          <w:marTop w:val="0"/>
                          <w:marBottom w:val="0"/>
                          <w:divBdr>
                            <w:top w:val="none" w:sz="0" w:space="0" w:color="auto"/>
                            <w:left w:val="none" w:sz="0" w:space="0" w:color="auto"/>
                            <w:bottom w:val="none" w:sz="0" w:space="0" w:color="auto"/>
                            <w:right w:val="none" w:sz="0" w:space="0" w:color="auto"/>
                          </w:divBdr>
                          <w:divsChild>
                            <w:div w:id="409666515">
                              <w:marLeft w:val="0"/>
                              <w:marRight w:val="0"/>
                              <w:marTop w:val="0"/>
                              <w:marBottom w:val="0"/>
                              <w:divBdr>
                                <w:top w:val="none" w:sz="0" w:space="0" w:color="auto"/>
                                <w:left w:val="none" w:sz="0" w:space="0" w:color="auto"/>
                                <w:bottom w:val="none" w:sz="0" w:space="0" w:color="auto"/>
                                <w:right w:val="none" w:sz="0" w:space="0" w:color="auto"/>
                              </w:divBdr>
                            </w:div>
                            <w:div w:id="1090197753">
                              <w:marLeft w:val="0"/>
                              <w:marRight w:val="-450"/>
                              <w:marTop w:val="0"/>
                              <w:marBottom w:val="0"/>
                              <w:divBdr>
                                <w:top w:val="none" w:sz="0" w:space="0" w:color="auto"/>
                                <w:left w:val="none" w:sz="0" w:space="0" w:color="auto"/>
                                <w:bottom w:val="none" w:sz="0" w:space="0" w:color="auto"/>
                                <w:right w:val="none" w:sz="0" w:space="0" w:color="auto"/>
                              </w:divBdr>
                              <w:divsChild>
                                <w:div w:id="752436194">
                                  <w:marLeft w:val="0"/>
                                  <w:marRight w:val="0"/>
                                  <w:marTop w:val="0"/>
                                  <w:marBottom w:val="0"/>
                                  <w:divBdr>
                                    <w:top w:val="none" w:sz="0" w:space="0" w:color="auto"/>
                                    <w:left w:val="none" w:sz="0" w:space="0" w:color="auto"/>
                                    <w:bottom w:val="none" w:sz="0" w:space="0" w:color="auto"/>
                                    <w:right w:val="none" w:sz="0" w:space="0" w:color="auto"/>
                                  </w:divBdr>
                                  <w:divsChild>
                                    <w:div w:id="33968505">
                                      <w:marLeft w:val="0"/>
                                      <w:marRight w:val="0"/>
                                      <w:marTop w:val="0"/>
                                      <w:marBottom w:val="0"/>
                                      <w:divBdr>
                                        <w:top w:val="none" w:sz="0" w:space="0" w:color="auto"/>
                                        <w:left w:val="none" w:sz="0" w:space="0" w:color="auto"/>
                                        <w:bottom w:val="none" w:sz="0" w:space="0" w:color="auto"/>
                                        <w:right w:val="none" w:sz="0" w:space="0" w:color="auto"/>
                                      </w:divBdr>
                                      <w:divsChild>
                                        <w:div w:id="42558578">
                                          <w:marLeft w:val="0"/>
                                          <w:marRight w:val="0"/>
                                          <w:marTop w:val="0"/>
                                          <w:marBottom w:val="0"/>
                                          <w:divBdr>
                                            <w:top w:val="none" w:sz="0" w:space="0" w:color="auto"/>
                                            <w:left w:val="none" w:sz="0" w:space="0" w:color="auto"/>
                                            <w:bottom w:val="none" w:sz="0" w:space="0" w:color="auto"/>
                                            <w:right w:val="none" w:sz="0" w:space="0" w:color="auto"/>
                                          </w:divBdr>
                                          <w:divsChild>
                                            <w:div w:id="1618179467">
                                              <w:marLeft w:val="0"/>
                                              <w:marRight w:val="0"/>
                                              <w:marTop w:val="0"/>
                                              <w:marBottom w:val="0"/>
                                              <w:divBdr>
                                                <w:top w:val="none" w:sz="0" w:space="0" w:color="auto"/>
                                                <w:left w:val="none" w:sz="0" w:space="0" w:color="auto"/>
                                                <w:bottom w:val="none" w:sz="0" w:space="0" w:color="auto"/>
                                                <w:right w:val="none" w:sz="0" w:space="0" w:color="auto"/>
                                              </w:divBdr>
                                              <w:divsChild>
                                                <w:div w:id="8172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841631">
          <w:marLeft w:val="0"/>
          <w:marRight w:val="0"/>
          <w:marTop w:val="0"/>
          <w:marBottom w:val="0"/>
          <w:divBdr>
            <w:top w:val="none" w:sz="0" w:space="0" w:color="auto"/>
            <w:left w:val="none" w:sz="0" w:space="0" w:color="auto"/>
            <w:bottom w:val="none" w:sz="0" w:space="0" w:color="auto"/>
            <w:right w:val="none" w:sz="0" w:space="0" w:color="auto"/>
          </w:divBdr>
          <w:divsChild>
            <w:div w:id="1642222916">
              <w:marLeft w:val="0"/>
              <w:marRight w:val="0"/>
              <w:marTop w:val="0"/>
              <w:marBottom w:val="0"/>
              <w:divBdr>
                <w:top w:val="none" w:sz="0" w:space="0" w:color="auto"/>
                <w:left w:val="none" w:sz="0" w:space="0" w:color="auto"/>
                <w:bottom w:val="none" w:sz="0" w:space="0" w:color="auto"/>
                <w:right w:val="none" w:sz="0" w:space="0" w:color="auto"/>
              </w:divBdr>
              <w:divsChild>
                <w:div w:id="1749187465">
                  <w:marLeft w:val="0"/>
                  <w:marRight w:val="0"/>
                  <w:marTop w:val="0"/>
                  <w:marBottom w:val="0"/>
                  <w:divBdr>
                    <w:top w:val="none" w:sz="0" w:space="0" w:color="auto"/>
                    <w:left w:val="none" w:sz="0" w:space="0" w:color="auto"/>
                    <w:bottom w:val="none" w:sz="0" w:space="0" w:color="auto"/>
                    <w:right w:val="none" w:sz="0" w:space="0" w:color="auto"/>
                  </w:divBdr>
                  <w:divsChild>
                    <w:div w:id="9314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1435">
          <w:marLeft w:val="0"/>
          <w:marRight w:val="0"/>
          <w:marTop w:val="0"/>
          <w:marBottom w:val="0"/>
          <w:divBdr>
            <w:top w:val="none" w:sz="0" w:space="0" w:color="auto"/>
            <w:left w:val="none" w:sz="0" w:space="0" w:color="auto"/>
            <w:bottom w:val="none" w:sz="0" w:space="0" w:color="auto"/>
            <w:right w:val="none" w:sz="0" w:space="0" w:color="auto"/>
          </w:divBdr>
          <w:divsChild>
            <w:div w:id="976423058">
              <w:marLeft w:val="0"/>
              <w:marRight w:val="0"/>
              <w:marTop w:val="0"/>
              <w:marBottom w:val="0"/>
              <w:divBdr>
                <w:top w:val="none" w:sz="0" w:space="0" w:color="auto"/>
                <w:left w:val="none" w:sz="0" w:space="0" w:color="auto"/>
                <w:bottom w:val="none" w:sz="0" w:space="0" w:color="auto"/>
                <w:right w:val="none" w:sz="0" w:space="0" w:color="auto"/>
              </w:divBdr>
              <w:divsChild>
                <w:div w:id="550312296">
                  <w:marLeft w:val="0"/>
                  <w:marRight w:val="0"/>
                  <w:marTop w:val="0"/>
                  <w:marBottom w:val="0"/>
                  <w:divBdr>
                    <w:top w:val="none" w:sz="0" w:space="0" w:color="auto"/>
                    <w:left w:val="none" w:sz="0" w:space="0" w:color="auto"/>
                    <w:bottom w:val="none" w:sz="0" w:space="0" w:color="auto"/>
                    <w:right w:val="none" w:sz="0" w:space="0" w:color="auto"/>
                  </w:divBdr>
                  <w:divsChild>
                    <w:div w:id="275867179">
                      <w:marLeft w:val="0"/>
                      <w:marRight w:val="0"/>
                      <w:marTop w:val="0"/>
                      <w:marBottom w:val="0"/>
                      <w:divBdr>
                        <w:top w:val="none" w:sz="0" w:space="0" w:color="auto"/>
                        <w:left w:val="none" w:sz="0" w:space="0" w:color="auto"/>
                        <w:bottom w:val="none" w:sz="0" w:space="0" w:color="auto"/>
                        <w:right w:val="none" w:sz="0" w:space="0" w:color="auto"/>
                      </w:divBdr>
                      <w:divsChild>
                        <w:div w:id="1370642432">
                          <w:marLeft w:val="0"/>
                          <w:marRight w:val="0"/>
                          <w:marTop w:val="0"/>
                          <w:marBottom w:val="0"/>
                          <w:divBdr>
                            <w:top w:val="none" w:sz="0" w:space="0" w:color="auto"/>
                            <w:left w:val="none" w:sz="0" w:space="0" w:color="auto"/>
                            <w:bottom w:val="none" w:sz="0" w:space="0" w:color="auto"/>
                            <w:right w:val="none" w:sz="0" w:space="0" w:color="auto"/>
                          </w:divBdr>
                          <w:divsChild>
                            <w:div w:id="1150637454">
                              <w:marLeft w:val="0"/>
                              <w:marRight w:val="0"/>
                              <w:marTop w:val="0"/>
                              <w:marBottom w:val="0"/>
                              <w:divBdr>
                                <w:top w:val="none" w:sz="0" w:space="0" w:color="auto"/>
                                <w:left w:val="none" w:sz="0" w:space="0" w:color="auto"/>
                                <w:bottom w:val="none" w:sz="0" w:space="0" w:color="auto"/>
                                <w:right w:val="none" w:sz="0" w:space="0" w:color="auto"/>
                              </w:divBdr>
                            </w:div>
                            <w:div w:id="1217744850">
                              <w:marLeft w:val="0"/>
                              <w:marRight w:val="-450"/>
                              <w:marTop w:val="0"/>
                              <w:marBottom w:val="0"/>
                              <w:divBdr>
                                <w:top w:val="none" w:sz="0" w:space="0" w:color="auto"/>
                                <w:left w:val="none" w:sz="0" w:space="0" w:color="auto"/>
                                <w:bottom w:val="none" w:sz="0" w:space="0" w:color="auto"/>
                                <w:right w:val="none" w:sz="0" w:space="0" w:color="auto"/>
                              </w:divBdr>
                              <w:divsChild>
                                <w:div w:id="1661614082">
                                  <w:marLeft w:val="0"/>
                                  <w:marRight w:val="0"/>
                                  <w:marTop w:val="0"/>
                                  <w:marBottom w:val="0"/>
                                  <w:divBdr>
                                    <w:top w:val="none" w:sz="0" w:space="0" w:color="auto"/>
                                    <w:left w:val="none" w:sz="0" w:space="0" w:color="auto"/>
                                    <w:bottom w:val="none" w:sz="0" w:space="0" w:color="auto"/>
                                    <w:right w:val="none" w:sz="0" w:space="0" w:color="auto"/>
                                  </w:divBdr>
                                  <w:divsChild>
                                    <w:div w:id="389503375">
                                      <w:marLeft w:val="0"/>
                                      <w:marRight w:val="0"/>
                                      <w:marTop w:val="0"/>
                                      <w:marBottom w:val="0"/>
                                      <w:divBdr>
                                        <w:top w:val="none" w:sz="0" w:space="0" w:color="auto"/>
                                        <w:left w:val="none" w:sz="0" w:space="0" w:color="auto"/>
                                        <w:bottom w:val="none" w:sz="0" w:space="0" w:color="auto"/>
                                        <w:right w:val="none" w:sz="0" w:space="0" w:color="auto"/>
                                      </w:divBdr>
                                      <w:divsChild>
                                        <w:div w:id="130834316">
                                          <w:marLeft w:val="0"/>
                                          <w:marRight w:val="0"/>
                                          <w:marTop w:val="0"/>
                                          <w:marBottom w:val="0"/>
                                          <w:divBdr>
                                            <w:top w:val="none" w:sz="0" w:space="0" w:color="auto"/>
                                            <w:left w:val="none" w:sz="0" w:space="0" w:color="auto"/>
                                            <w:bottom w:val="none" w:sz="0" w:space="0" w:color="auto"/>
                                            <w:right w:val="none" w:sz="0" w:space="0" w:color="auto"/>
                                          </w:divBdr>
                                          <w:divsChild>
                                            <w:div w:id="1967158520">
                                              <w:marLeft w:val="0"/>
                                              <w:marRight w:val="0"/>
                                              <w:marTop w:val="0"/>
                                              <w:marBottom w:val="0"/>
                                              <w:divBdr>
                                                <w:top w:val="none" w:sz="0" w:space="0" w:color="auto"/>
                                                <w:left w:val="none" w:sz="0" w:space="0" w:color="auto"/>
                                                <w:bottom w:val="none" w:sz="0" w:space="0" w:color="auto"/>
                                                <w:right w:val="none" w:sz="0" w:space="0" w:color="auto"/>
                                              </w:divBdr>
                                              <w:divsChild>
                                                <w:div w:id="11280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97012">
          <w:marLeft w:val="0"/>
          <w:marRight w:val="0"/>
          <w:marTop w:val="0"/>
          <w:marBottom w:val="0"/>
          <w:divBdr>
            <w:top w:val="none" w:sz="0" w:space="0" w:color="auto"/>
            <w:left w:val="none" w:sz="0" w:space="0" w:color="auto"/>
            <w:bottom w:val="none" w:sz="0" w:space="0" w:color="auto"/>
            <w:right w:val="none" w:sz="0" w:space="0" w:color="auto"/>
          </w:divBdr>
          <w:divsChild>
            <w:div w:id="329144586">
              <w:marLeft w:val="0"/>
              <w:marRight w:val="0"/>
              <w:marTop w:val="0"/>
              <w:marBottom w:val="0"/>
              <w:divBdr>
                <w:top w:val="none" w:sz="0" w:space="0" w:color="auto"/>
                <w:left w:val="none" w:sz="0" w:space="0" w:color="auto"/>
                <w:bottom w:val="none" w:sz="0" w:space="0" w:color="auto"/>
                <w:right w:val="none" w:sz="0" w:space="0" w:color="auto"/>
              </w:divBdr>
              <w:divsChild>
                <w:div w:id="1353534953">
                  <w:marLeft w:val="0"/>
                  <w:marRight w:val="0"/>
                  <w:marTop w:val="0"/>
                  <w:marBottom w:val="0"/>
                  <w:divBdr>
                    <w:top w:val="none" w:sz="0" w:space="0" w:color="auto"/>
                    <w:left w:val="none" w:sz="0" w:space="0" w:color="auto"/>
                    <w:bottom w:val="none" w:sz="0" w:space="0" w:color="auto"/>
                    <w:right w:val="none" w:sz="0" w:space="0" w:color="auto"/>
                  </w:divBdr>
                  <w:divsChild>
                    <w:div w:id="698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29415">
          <w:marLeft w:val="0"/>
          <w:marRight w:val="0"/>
          <w:marTop w:val="0"/>
          <w:marBottom w:val="0"/>
          <w:divBdr>
            <w:top w:val="none" w:sz="0" w:space="0" w:color="auto"/>
            <w:left w:val="none" w:sz="0" w:space="0" w:color="auto"/>
            <w:bottom w:val="none" w:sz="0" w:space="0" w:color="auto"/>
            <w:right w:val="none" w:sz="0" w:space="0" w:color="auto"/>
          </w:divBdr>
          <w:divsChild>
            <w:div w:id="282465670">
              <w:marLeft w:val="0"/>
              <w:marRight w:val="0"/>
              <w:marTop w:val="0"/>
              <w:marBottom w:val="0"/>
              <w:divBdr>
                <w:top w:val="none" w:sz="0" w:space="0" w:color="auto"/>
                <w:left w:val="none" w:sz="0" w:space="0" w:color="auto"/>
                <w:bottom w:val="none" w:sz="0" w:space="0" w:color="auto"/>
                <w:right w:val="none" w:sz="0" w:space="0" w:color="auto"/>
              </w:divBdr>
              <w:divsChild>
                <w:div w:id="1121262811">
                  <w:marLeft w:val="0"/>
                  <w:marRight w:val="0"/>
                  <w:marTop w:val="0"/>
                  <w:marBottom w:val="0"/>
                  <w:divBdr>
                    <w:top w:val="none" w:sz="0" w:space="0" w:color="auto"/>
                    <w:left w:val="none" w:sz="0" w:space="0" w:color="auto"/>
                    <w:bottom w:val="none" w:sz="0" w:space="0" w:color="auto"/>
                    <w:right w:val="none" w:sz="0" w:space="0" w:color="auto"/>
                  </w:divBdr>
                  <w:divsChild>
                    <w:div w:id="1116019215">
                      <w:marLeft w:val="0"/>
                      <w:marRight w:val="0"/>
                      <w:marTop w:val="0"/>
                      <w:marBottom w:val="0"/>
                      <w:divBdr>
                        <w:top w:val="none" w:sz="0" w:space="0" w:color="auto"/>
                        <w:left w:val="none" w:sz="0" w:space="0" w:color="auto"/>
                        <w:bottom w:val="none" w:sz="0" w:space="0" w:color="auto"/>
                        <w:right w:val="none" w:sz="0" w:space="0" w:color="auto"/>
                      </w:divBdr>
                      <w:divsChild>
                        <w:div w:id="1109352980">
                          <w:marLeft w:val="0"/>
                          <w:marRight w:val="0"/>
                          <w:marTop w:val="0"/>
                          <w:marBottom w:val="0"/>
                          <w:divBdr>
                            <w:top w:val="none" w:sz="0" w:space="0" w:color="auto"/>
                            <w:left w:val="none" w:sz="0" w:space="0" w:color="auto"/>
                            <w:bottom w:val="none" w:sz="0" w:space="0" w:color="auto"/>
                            <w:right w:val="none" w:sz="0" w:space="0" w:color="auto"/>
                          </w:divBdr>
                          <w:divsChild>
                            <w:div w:id="402676771">
                              <w:marLeft w:val="0"/>
                              <w:marRight w:val="0"/>
                              <w:marTop w:val="0"/>
                              <w:marBottom w:val="0"/>
                              <w:divBdr>
                                <w:top w:val="none" w:sz="0" w:space="0" w:color="auto"/>
                                <w:left w:val="none" w:sz="0" w:space="0" w:color="auto"/>
                                <w:bottom w:val="none" w:sz="0" w:space="0" w:color="auto"/>
                                <w:right w:val="none" w:sz="0" w:space="0" w:color="auto"/>
                              </w:divBdr>
                            </w:div>
                            <w:div w:id="1250041426">
                              <w:marLeft w:val="0"/>
                              <w:marRight w:val="-450"/>
                              <w:marTop w:val="0"/>
                              <w:marBottom w:val="0"/>
                              <w:divBdr>
                                <w:top w:val="none" w:sz="0" w:space="0" w:color="auto"/>
                                <w:left w:val="none" w:sz="0" w:space="0" w:color="auto"/>
                                <w:bottom w:val="none" w:sz="0" w:space="0" w:color="auto"/>
                                <w:right w:val="none" w:sz="0" w:space="0" w:color="auto"/>
                              </w:divBdr>
                              <w:divsChild>
                                <w:div w:id="839351720">
                                  <w:marLeft w:val="0"/>
                                  <w:marRight w:val="0"/>
                                  <w:marTop w:val="0"/>
                                  <w:marBottom w:val="0"/>
                                  <w:divBdr>
                                    <w:top w:val="none" w:sz="0" w:space="0" w:color="auto"/>
                                    <w:left w:val="none" w:sz="0" w:space="0" w:color="auto"/>
                                    <w:bottom w:val="none" w:sz="0" w:space="0" w:color="auto"/>
                                    <w:right w:val="none" w:sz="0" w:space="0" w:color="auto"/>
                                  </w:divBdr>
                                  <w:divsChild>
                                    <w:div w:id="838739124">
                                      <w:marLeft w:val="0"/>
                                      <w:marRight w:val="0"/>
                                      <w:marTop w:val="0"/>
                                      <w:marBottom w:val="0"/>
                                      <w:divBdr>
                                        <w:top w:val="none" w:sz="0" w:space="0" w:color="auto"/>
                                        <w:left w:val="none" w:sz="0" w:space="0" w:color="auto"/>
                                        <w:bottom w:val="none" w:sz="0" w:space="0" w:color="auto"/>
                                        <w:right w:val="none" w:sz="0" w:space="0" w:color="auto"/>
                                      </w:divBdr>
                                      <w:divsChild>
                                        <w:div w:id="820075975">
                                          <w:marLeft w:val="0"/>
                                          <w:marRight w:val="0"/>
                                          <w:marTop w:val="0"/>
                                          <w:marBottom w:val="0"/>
                                          <w:divBdr>
                                            <w:top w:val="none" w:sz="0" w:space="0" w:color="auto"/>
                                            <w:left w:val="none" w:sz="0" w:space="0" w:color="auto"/>
                                            <w:bottom w:val="none" w:sz="0" w:space="0" w:color="auto"/>
                                            <w:right w:val="none" w:sz="0" w:space="0" w:color="auto"/>
                                          </w:divBdr>
                                          <w:divsChild>
                                            <w:div w:id="1105416526">
                                              <w:marLeft w:val="0"/>
                                              <w:marRight w:val="0"/>
                                              <w:marTop w:val="0"/>
                                              <w:marBottom w:val="0"/>
                                              <w:divBdr>
                                                <w:top w:val="none" w:sz="0" w:space="0" w:color="auto"/>
                                                <w:left w:val="none" w:sz="0" w:space="0" w:color="auto"/>
                                                <w:bottom w:val="none" w:sz="0" w:space="0" w:color="auto"/>
                                                <w:right w:val="none" w:sz="0" w:space="0" w:color="auto"/>
                                              </w:divBdr>
                                              <w:divsChild>
                                                <w:div w:id="10992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42554">
          <w:marLeft w:val="0"/>
          <w:marRight w:val="0"/>
          <w:marTop w:val="0"/>
          <w:marBottom w:val="0"/>
          <w:divBdr>
            <w:top w:val="none" w:sz="0" w:space="0" w:color="auto"/>
            <w:left w:val="none" w:sz="0" w:space="0" w:color="auto"/>
            <w:bottom w:val="none" w:sz="0" w:space="0" w:color="auto"/>
            <w:right w:val="none" w:sz="0" w:space="0" w:color="auto"/>
          </w:divBdr>
          <w:divsChild>
            <w:div w:id="287711301">
              <w:marLeft w:val="0"/>
              <w:marRight w:val="0"/>
              <w:marTop w:val="0"/>
              <w:marBottom w:val="0"/>
              <w:divBdr>
                <w:top w:val="none" w:sz="0" w:space="0" w:color="auto"/>
                <w:left w:val="none" w:sz="0" w:space="0" w:color="auto"/>
                <w:bottom w:val="none" w:sz="0" w:space="0" w:color="auto"/>
                <w:right w:val="none" w:sz="0" w:space="0" w:color="auto"/>
              </w:divBdr>
              <w:divsChild>
                <w:div w:id="2044818851">
                  <w:marLeft w:val="0"/>
                  <w:marRight w:val="0"/>
                  <w:marTop w:val="0"/>
                  <w:marBottom w:val="0"/>
                  <w:divBdr>
                    <w:top w:val="none" w:sz="0" w:space="0" w:color="auto"/>
                    <w:left w:val="none" w:sz="0" w:space="0" w:color="auto"/>
                    <w:bottom w:val="none" w:sz="0" w:space="0" w:color="auto"/>
                    <w:right w:val="none" w:sz="0" w:space="0" w:color="auto"/>
                  </w:divBdr>
                  <w:divsChild>
                    <w:div w:id="3381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6872">
          <w:marLeft w:val="0"/>
          <w:marRight w:val="0"/>
          <w:marTop w:val="0"/>
          <w:marBottom w:val="0"/>
          <w:divBdr>
            <w:top w:val="none" w:sz="0" w:space="0" w:color="auto"/>
            <w:left w:val="none" w:sz="0" w:space="0" w:color="auto"/>
            <w:bottom w:val="none" w:sz="0" w:space="0" w:color="auto"/>
            <w:right w:val="none" w:sz="0" w:space="0" w:color="auto"/>
          </w:divBdr>
          <w:divsChild>
            <w:div w:id="640614607">
              <w:marLeft w:val="0"/>
              <w:marRight w:val="0"/>
              <w:marTop w:val="0"/>
              <w:marBottom w:val="0"/>
              <w:divBdr>
                <w:top w:val="none" w:sz="0" w:space="0" w:color="auto"/>
                <w:left w:val="none" w:sz="0" w:space="0" w:color="auto"/>
                <w:bottom w:val="none" w:sz="0" w:space="0" w:color="auto"/>
                <w:right w:val="none" w:sz="0" w:space="0" w:color="auto"/>
              </w:divBdr>
              <w:divsChild>
                <w:div w:id="1116603303">
                  <w:marLeft w:val="0"/>
                  <w:marRight w:val="0"/>
                  <w:marTop w:val="0"/>
                  <w:marBottom w:val="0"/>
                  <w:divBdr>
                    <w:top w:val="none" w:sz="0" w:space="0" w:color="auto"/>
                    <w:left w:val="none" w:sz="0" w:space="0" w:color="auto"/>
                    <w:bottom w:val="none" w:sz="0" w:space="0" w:color="auto"/>
                    <w:right w:val="none" w:sz="0" w:space="0" w:color="auto"/>
                  </w:divBdr>
                  <w:divsChild>
                    <w:div w:id="1116752065">
                      <w:marLeft w:val="0"/>
                      <w:marRight w:val="0"/>
                      <w:marTop w:val="0"/>
                      <w:marBottom w:val="0"/>
                      <w:divBdr>
                        <w:top w:val="none" w:sz="0" w:space="0" w:color="auto"/>
                        <w:left w:val="none" w:sz="0" w:space="0" w:color="auto"/>
                        <w:bottom w:val="none" w:sz="0" w:space="0" w:color="auto"/>
                        <w:right w:val="none" w:sz="0" w:space="0" w:color="auto"/>
                      </w:divBdr>
                      <w:divsChild>
                        <w:div w:id="791555851">
                          <w:marLeft w:val="0"/>
                          <w:marRight w:val="0"/>
                          <w:marTop w:val="0"/>
                          <w:marBottom w:val="0"/>
                          <w:divBdr>
                            <w:top w:val="none" w:sz="0" w:space="0" w:color="auto"/>
                            <w:left w:val="none" w:sz="0" w:space="0" w:color="auto"/>
                            <w:bottom w:val="none" w:sz="0" w:space="0" w:color="auto"/>
                            <w:right w:val="none" w:sz="0" w:space="0" w:color="auto"/>
                          </w:divBdr>
                          <w:divsChild>
                            <w:div w:id="1569531569">
                              <w:marLeft w:val="0"/>
                              <w:marRight w:val="0"/>
                              <w:marTop w:val="0"/>
                              <w:marBottom w:val="0"/>
                              <w:divBdr>
                                <w:top w:val="none" w:sz="0" w:space="0" w:color="auto"/>
                                <w:left w:val="none" w:sz="0" w:space="0" w:color="auto"/>
                                <w:bottom w:val="none" w:sz="0" w:space="0" w:color="auto"/>
                                <w:right w:val="none" w:sz="0" w:space="0" w:color="auto"/>
                              </w:divBdr>
                            </w:div>
                            <w:div w:id="2119712457">
                              <w:marLeft w:val="0"/>
                              <w:marRight w:val="-450"/>
                              <w:marTop w:val="0"/>
                              <w:marBottom w:val="0"/>
                              <w:divBdr>
                                <w:top w:val="none" w:sz="0" w:space="0" w:color="auto"/>
                                <w:left w:val="none" w:sz="0" w:space="0" w:color="auto"/>
                                <w:bottom w:val="none" w:sz="0" w:space="0" w:color="auto"/>
                                <w:right w:val="none" w:sz="0" w:space="0" w:color="auto"/>
                              </w:divBdr>
                              <w:divsChild>
                                <w:div w:id="2124884995">
                                  <w:marLeft w:val="0"/>
                                  <w:marRight w:val="0"/>
                                  <w:marTop w:val="0"/>
                                  <w:marBottom w:val="0"/>
                                  <w:divBdr>
                                    <w:top w:val="none" w:sz="0" w:space="0" w:color="auto"/>
                                    <w:left w:val="none" w:sz="0" w:space="0" w:color="auto"/>
                                    <w:bottom w:val="none" w:sz="0" w:space="0" w:color="auto"/>
                                    <w:right w:val="none" w:sz="0" w:space="0" w:color="auto"/>
                                  </w:divBdr>
                                  <w:divsChild>
                                    <w:div w:id="2142650949">
                                      <w:marLeft w:val="0"/>
                                      <w:marRight w:val="0"/>
                                      <w:marTop w:val="0"/>
                                      <w:marBottom w:val="0"/>
                                      <w:divBdr>
                                        <w:top w:val="none" w:sz="0" w:space="0" w:color="auto"/>
                                        <w:left w:val="none" w:sz="0" w:space="0" w:color="auto"/>
                                        <w:bottom w:val="none" w:sz="0" w:space="0" w:color="auto"/>
                                        <w:right w:val="none" w:sz="0" w:space="0" w:color="auto"/>
                                      </w:divBdr>
                                      <w:divsChild>
                                        <w:div w:id="2005665956">
                                          <w:marLeft w:val="0"/>
                                          <w:marRight w:val="0"/>
                                          <w:marTop w:val="0"/>
                                          <w:marBottom w:val="0"/>
                                          <w:divBdr>
                                            <w:top w:val="none" w:sz="0" w:space="0" w:color="auto"/>
                                            <w:left w:val="none" w:sz="0" w:space="0" w:color="auto"/>
                                            <w:bottom w:val="none" w:sz="0" w:space="0" w:color="auto"/>
                                            <w:right w:val="none" w:sz="0" w:space="0" w:color="auto"/>
                                          </w:divBdr>
                                          <w:divsChild>
                                            <w:div w:id="1647004540">
                                              <w:marLeft w:val="0"/>
                                              <w:marRight w:val="0"/>
                                              <w:marTop w:val="0"/>
                                              <w:marBottom w:val="0"/>
                                              <w:divBdr>
                                                <w:top w:val="none" w:sz="0" w:space="0" w:color="auto"/>
                                                <w:left w:val="none" w:sz="0" w:space="0" w:color="auto"/>
                                                <w:bottom w:val="none" w:sz="0" w:space="0" w:color="auto"/>
                                                <w:right w:val="none" w:sz="0" w:space="0" w:color="auto"/>
                                              </w:divBdr>
                                              <w:divsChild>
                                                <w:div w:id="18471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031906">
          <w:marLeft w:val="0"/>
          <w:marRight w:val="0"/>
          <w:marTop w:val="0"/>
          <w:marBottom w:val="0"/>
          <w:divBdr>
            <w:top w:val="none" w:sz="0" w:space="0" w:color="auto"/>
            <w:left w:val="none" w:sz="0" w:space="0" w:color="auto"/>
            <w:bottom w:val="none" w:sz="0" w:space="0" w:color="auto"/>
            <w:right w:val="none" w:sz="0" w:space="0" w:color="auto"/>
          </w:divBdr>
          <w:divsChild>
            <w:div w:id="1471635329">
              <w:marLeft w:val="0"/>
              <w:marRight w:val="0"/>
              <w:marTop w:val="0"/>
              <w:marBottom w:val="0"/>
              <w:divBdr>
                <w:top w:val="none" w:sz="0" w:space="0" w:color="auto"/>
                <w:left w:val="none" w:sz="0" w:space="0" w:color="auto"/>
                <w:bottom w:val="none" w:sz="0" w:space="0" w:color="auto"/>
                <w:right w:val="none" w:sz="0" w:space="0" w:color="auto"/>
              </w:divBdr>
              <w:divsChild>
                <w:div w:id="1855538520">
                  <w:marLeft w:val="0"/>
                  <w:marRight w:val="0"/>
                  <w:marTop w:val="0"/>
                  <w:marBottom w:val="0"/>
                  <w:divBdr>
                    <w:top w:val="none" w:sz="0" w:space="0" w:color="auto"/>
                    <w:left w:val="none" w:sz="0" w:space="0" w:color="auto"/>
                    <w:bottom w:val="none" w:sz="0" w:space="0" w:color="auto"/>
                    <w:right w:val="none" w:sz="0" w:space="0" w:color="auto"/>
                  </w:divBdr>
                  <w:divsChild>
                    <w:div w:id="7940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9749">
          <w:marLeft w:val="0"/>
          <w:marRight w:val="0"/>
          <w:marTop w:val="0"/>
          <w:marBottom w:val="0"/>
          <w:divBdr>
            <w:top w:val="none" w:sz="0" w:space="0" w:color="auto"/>
            <w:left w:val="none" w:sz="0" w:space="0" w:color="auto"/>
            <w:bottom w:val="none" w:sz="0" w:space="0" w:color="auto"/>
            <w:right w:val="none" w:sz="0" w:space="0" w:color="auto"/>
          </w:divBdr>
          <w:divsChild>
            <w:div w:id="1781411575">
              <w:marLeft w:val="0"/>
              <w:marRight w:val="0"/>
              <w:marTop w:val="0"/>
              <w:marBottom w:val="0"/>
              <w:divBdr>
                <w:top w:val="none" w:sz="0" w:space="0" w:color="auto"/>
                <w:left w:val="none" w:sz="0" w:space="0" w:color="auto"/>
                <w:bottom w:val="none" w:sz="0" w:space="0" w:color="auto"/>
                <w:right w:val="none" w:sz="0" w:space="0" w:color="auto"/>
              </w:divBdr>
              <w:divsChild>
                <w:div w:id="1511800482">
                  <w:marLeft w:val="0"/>
                  <w:marRight w:val="0"/>
                  <w:marTop w:val="0"/>
                  <w:marBottom w:val="0"/>
                  <w:divBdr>
                    <w:top w:val="none" w:sz="0" w:space="0" w:color="auto"/>
                    <w:left w:val="none" w:sz="0" w:space="0" w:color="auto"/>
                    <w:bottom w:val="none" w:sz="0" w:space="0" w:color="auto"/>
                    <w:right w:val="none" w:sz="0" w:space="0" w:color="auto"/>
                  </w:divBdr>
                  <w:divsChild>
                    <w:div w:id="664478831">
                      <w:marLeft w:val="0"/>
                      <w:marRight w:val="0"/>
                      <w:marTop w:val="0"/>
                      <w:marBottom w:val="0"/>
                      <w:divBdr>
                        <w:top w:val="none" w:sz="0" w:space="0" w:color="auto"/>
                        <w:left w:val="none" w:sz="0" w:space="0" w:color="auto"/>
                        <w:bottom w:val="none" w:sz="0" w:space="0" w:color="auto"/>
                        <w:right w:val="none" w:sz="0" w:space="0" w:color="auto"/>
                      </w:divBdr>
                      <w:divsChild>
                        <w:div w:id="2116317400">
                          <w:marLeft w:val="0"/>
                          <w:marRight w:val="0"/>
                          <w:marTop w:val="0"/>
                          <w:marBottom w:val="0"/>
                          <w:divBdr>
                            <w:top w:val="none" w:sz="0" w:space="0" w:color="auto"/>
                            <w:left w:val="none" w:sz="0" w:space="0" w:color="auto"/>
                            <w:bottom w:val="none" w:sz="0" w:space="0" w:color="auto"/>
                            <w:right w:val="none" w:sz="0" w:space="0" w:color="auto"/>
                          </w:divBdr>
                          <w:divsChild>
                            <w:div w:id="1970699084">
                              <w:marLeft w:val="0"/>
                              <w:marRight w:val="0"/>
                              <w:marTop w:val="0"/>
                              <w:marBottom w:val="0"/>
                              <w:divBdr>
                                <w:top w:val="none" w:sz="0" w:space="0" w:color="auto"/>
                                <w:left w:val="none" w:sz="0" w:space="0" w:color="auto"/>
                                <w:bottom w:val="none" w:sz="0" w:space="0" w:color="auto"/>
                                <w:right w:val="none" w:sz="0" w:space="0" w:color="auto"/>
                              </w:divBdr>
                            </w:div>
                            <w:div w:id="2098363250">
                              <w:marLeft w:val="0"/>
                              <w:marRight w:val="-450"/>
                              <w:marTop w:val="0"/>
                              <w:marBottom w:val="0"/>
                              <w:divBdr>
                                <w:top w:val="none" w:sz="0" w:space="0" w:color="auto"/>
                                <w:left w:val="none" w:sz="0" w:space="0" w:color="auto"/>
                                <w:bottom w:val="none" w:sz="0" w:space="0" w:color="auto"/>
                                <w:right w:val="none" w:sz="0" w:space="0" w:color="auto"/>
                              </w:divBdr>
                              <w:divsChild>
                                <w:div w:id="925260916">
                                  <w:marLeft w:val="0"/>
                                  <w:marRight w:val="0"/>
                                  <w:marTop w:val="0"/>
                                  <w:marBottom w:val="0"/>
                                  <w:divBdr>
                                    <w:top w:val="none" w:sz="0" w:space="0" w:color="auto"/>
                                    <w:left w:val="none" w:sz="0" w:space="0" w:color="auto"/>
                                    <w:bottom w:val="none" w:sz="0" w:space="0" w:color="auto"/>
                                    <w:right w:val="none" w:sz="0" w:space="0" w:color="auto"/>
                                  </w:divBdr>
                                  <w:divsChild>
                                    <w:div w:id="126632973">
                                      <w:marLeft w:val="0"/>
                                      <w:marRight w:val="0"/>
                                      <w:marTop w:val="0"/>
                                      <w:marBottom w:val="0"/>
                                      <w:divBdr>
                                        <w:top w:val="none" w:sz="0" w:space="0" w:color="auto"/>
                                        <w:left w:val="none" w:sz="0" w:space="0" w:color="auto"/>
                                        <w:bottom w:val="none" w:sz="0" w:space="0" w:color="auto"/>
                                        <w:right w:val="none" w:sz="0" w:space="0" w:color="auto"/>
                                      </w:divBdr>
                                      <w:divsChild>
                                        <w:div w:id="1466853310">
                                          <w:marLeft w:val="0"/>
                                          <w:marRight w:val="0"/>
                                          <w:marTop w:val="0"/>
                                          <w:marBottom w:val="0"/>
                                          <w:divBdr>
                                            <w:top w:val="none" w:sz="0" w:space="0" w:color="auto"/>
                                            <w:left w:val="none" w:sz="0" w:space="0" w:color="auto"/>
                                            <w:bottom w:val="none" w:sz="0" w:space="0" w:color="auto"/>
                                            <w:right w:val="none" w:sz="0" w:space="0" w:color="auto"/>
                                          </w:divBdr>
                                          <w:divsChild>
                                            <w:div w:id="1145051770">
                                              <w:marLeft w:val="0"/>
                                              <w:marRight w:val="0"/>
                                              <w:marTop w:val="0"/>
                                              <w:marBottom w:val="0"/>
                                              <w:divBdr>
                                                <w:top w:val="none" w:sz="0" w:space="0" w:color="auto"/>
                                                <w:left w:val="none" w:sz="0" w:space="0" w:color="auto"/>
                                                <w:bottom w:val="none" w:sz="0" w:space="0" w:color="auto"/>
                                                <w:right w:val="none" w:sz="0" w:space="0" w:color="auto"/>
                                              </w:divBdr>
                                              <w:divsChild>
                                                <w:div w:id="7822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002967">
          <w:marLeft w:val="0"/>
          <w:marRight w:val="0"/>
          <w:marTop w:val="0"/>
          <w:marBottom w:val="0"/>
          <w:divBdr>
            <w:top w:val="none" w:sz="0" w:space="0" w:color="auto"/>
            <w:left w:val="none" w:sz="0" w:space="0" w:color="auto"/>
            <w:bottom w:val="none" w:sz="0" w:space="0" w:color="auto"/>
            <w:right w:val="none" w:sz="0" w:space="0" w:color="auto"/>
          </w:divBdr>
          <w:divsChild>
            <w:div w:id="2013028481">
              <w:marLeft w:val="0"/>
              <w:marRight w:val="0"/>
              <w:marTop w:val="0"/>
              <w:marBottom w:val="0"/>
              <w:divBdr>
                <w:top w:val="none" w:sz="0" w:space="0" w:color="auto"/>
                <w:left w:val="none" w:sz="0" w:space="0" w:color="auto"/>
                <w:bottom w:val="none" w:sz="0" w:space="0" w:color="auto"/>
                <w:right w:val="none" w:sz="0" w:space="0" w:color="auto"/>
              </w:divBdr>
              <w:divsChild>
                <w:div w:id="291904423">
                  <w:marLeft w:val="0"/>
                  <w:marRight w:val="0"/>
                  <w:marTop w:val="0"/>
                  <w:marBottom w:val="0"/>
                  <w:divBdr>
                    <w:top w:val="none" w:sz="0" w:space="0" w:color="auto"/>
                    <w:left w:val="none" w:sz="0" w:space="0" w:color="auto"/>
                    <w:bottom w:val="none" w:sz="0" w:space="0" w:color="auto"/>
                    <w:right w:val="none" w:sz="0" w:space="0" w:color="auto"/>
                  </w:divBdr>
                  <w:divsChild>
                    <w:div w:id="10853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6976">
          <w:marLeft w:val="0"/>
          <w:marRight w:val="0"/>
          <w:marTop w:val="0"/>
          <w:marBottom w:val="0"/>
          <w:divBdr>
            <w:top w:val="none" w:sz="0" w:space="0" w:color="auto"/>
            <w:left w:val="none" w:sz="0" w:space="0" w:color="auto"/>
            <w:bottom w:val="none" w:sz="0" w:space="0" w:color="auto"/>
            <w:right w:val="none" w:sz="0" w:space="0" w:color="auto"/>
          </w:divBdr>
          <w:divsChild>
            <w:div w:id="1059594174">
              <w:marLeft w:val="0"/>
              <w:marRight w:val="0"/>
              <w:marTop w:val="0"/>
              <w:marBottom w:val="0"/>
              <w:divBdr>
                <w:top w:val="none" w:sz="0" w:space="0" w:color="auto"/>
                <w:left w:val="none" w:sz="0" w:space="0" w:color="auto"/>
                <w:bottom w:val="none" w:sz="0" w:space="0" w:color="auto"/>
                <w:right w:val="none" w:sz="0" w:space="0" w:color="auto"/>
              </w:divBdr>
              <w:divsChild>
                <w:div w:id="1724674451">
                  <w:marLeft w:val="0"/>
                  <w:marRight w:val="0"/>
                  <w:marTop w:val="0"/>
                  <w:marBottom w:val="0"/>
                  <w:divBdr>
                    <w:top w:val="none" w:sz="0" w:space="0" w:color="auto"/>
                    <w:left w:val="none" w:sz="0" w:space="0" w:color="auto"/>
                    <w:bottom w:val="none" w:sz="0" w:space="0" w:color="auto"/>
                    <w:right w:val="none" w:sz="0" w:space="0" w:color="auto"/>
                  </w:divBdr>
                  <w:divsChild>
                    <w:div w:id="1640718919">
                      <w:marLeft w:val="0"/>
                      <w:marRight w:val="0"/>
                      <w:marTop w:val="0"/>
                      <w:marBottom w:val="0"/>
                      <w:divBdr>
                        <w:top w:val="none" w:sz="0" w:space="0" w:color="auto"/>
                        <w:left w:val="none" w:sz="0" w:space="0" w:color="auto"/>
                        <w:bottom w:val="none" w:sz="0" w:space="0" w:color="auto"/>
                        <w:right w:val="none" w:sz="0" w:space="0" w:color="auto"/>
                      </w:divBdr>
                      <w:divsChild>
                        <w:div w:id="353772626">
                          <w:marLeft w:val="0"/>
                          <w:marRight w:val="0"/>
                          <w:marTop w:val="0"/>
                          <w:marBottom w:val="0"/>
                          <w:divBdr>
                            <w:top w:val="none" w:sz="0" w:space="0" w:color="auto"/>
                            <w:left w:val="none" w:sz="0" w:space="0" w:color="auto"/>
                            <w:bottom w:val="none" w:sz="0" w:space="0" w:color="auto"/>
                            <w:right w:val="none" w:sz="0" w:space="0" w:color="auto"/>
                          </w:divBdr>
                          <w:divsChild>
                            <w:div w:id="1662779635">
                              <w:marLeft w:val="0"/>
                              <w:marRight w:val="0"/>
                              <w:marTop w:val="0"/>
                              <w:marBottom w:val="0"/>
                              <w:divBdr>
                                <w:top w:val="none" w:sz="0" w:space="0" w:color="auto"/>
                                <w:left w:val="none" w:sz="0" w:space="0" w:color="auto"/>
                                <w:bottom w:val="none" w:sz="0" w:space="0" w:color="auto"/>
                                <w:right w:val="none" w:sz="0" w:space="0" w:color="auto"/>
                              </w:divBdr>
                            </w:div>
                            <w:div w:id="504050919">
                              <w:marLeft w:val="0"/>
                              <w:marRight w:val="-450"/>
                              <w:marTop w:val="0"/>
                              <w:marBottom w:val="0"/>
                              <w:divBdr>
                                <w:top w:val="none" w:sz="0" w:space="0" w:color="auto"/>
                                <w:left w:val="none" w:sz="0" w:space="0" w:color="auto"/>
                                <w:bottom w:val="none" w:sz="0" w:space="0" w:color="auto"/>
                                <w:right w:val="none" w:sz="0" w:space="0" w:color="auto"/>
                              </w:divBdr>
                              <w:divsChild>
                                <w:div w:id="2069379243">
                                  <w:marLeft w:val="0"/>
                                  <w:marRight w:val="0"/>
                                  <w:marTop w:val="0"/>
                                  <w:marBottom w:val="0"/>
                                  <w:divBdr>
                                    <w:top w:val="none" w:sz="0" w:space="0" w:color="auto"/>
                                    <w:left w:val="none" w:sz="0" w:space="0" w:color="auto"/>
                                    <w:bottom w:val="none" w:sz="0" w:space="0" w:color="auto"/>
                                    <w:right w:val="none" w:sz="0" w:space="0" w:color="auto"/>
                                  </w:divBdr>
                                  <w:divsChild>
                                    <w:div w:id="1241865432">
                                      <w:marLeft w:val="0"/>
                                      <w:marRight w:val="0"/>
                                      <w:marTop w:val="0"/>
                                      <w:marBottom w:val="0"/>
                                      <w:divBdr>
                                        <w:top w:val="none" w:sz="0" w:space="0" w:color="auto"/>
                                        <w:left w:val="none" w:sz="0" w:space="0" w:color="auto"/>
                                        <w:bottom w:val="none" w:sz="0" w:space="0" w:color="auto"/>
                                        <w:right w:val="none" w:sz="0" w:space="0" w:color="auto"/>
                                      </w:divBdr>
                                      <w:divsChild>
                                        <w:div w:id="1913157369">
                                          <w:marLeft w:val="0"/>
                                          <w:marRight w:val="0"/>
                                          <w:marTop w:val="0"/>
                                          <w:marBottom w:val="0"/>
                                          <w:divBdr>
                                            <w:top w:val="none" w:sz="0" w:space="0" w:color="auto"/>
                                            <w:left w:val="none" w:sz="0" w:space="0" w:color="auto"/>
                                            <w:bottom w:val="none" w:sz="0" w:space="0" w:color="auto"/>
                                            <w:right w:val="none" w:sz="0" w:space="0" w:color="auto"/>
                                          </w:divBdr>
                                          <w:divsChild>
                                            <w:div w:id="1753046709">
                                              <w:marLeft w:val="0"/>
                                              <w:marRight w:val="0"/>
                                              <w:marTop w:val="0"/>
                                              <w:marBottom w:val="0"/>
                                              <w:divBdr>
                                                <w:top w:val="none" w:sz="0" w:space="0" w:color="auto"/>
                                                <w:left w:val="none" w:sz="0" w:space="0" w:color="auto"/>
                                                <w:bottom w:val="none" w:sz="0" w:space="0" w:color="auto"/>
                                                <w:right w:val="none" w:sz="0" w:space="0" w:color="auto"/>
                                              </w:divBdr>
                                              <w:divsChild>
                                                <w:div w:id="17746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530662">
          <w:marLeft w:val="0"/>
          <w:marRight w:val="0"/>
          <w:marTop w:val="0"/>
          <w:marBottom w:val="0"/>
          <w:divBdr>
            <w:top w:val="none" w:sz="0" w:space="0" w:color="auto"/>
            <w:left w:val="none" w:sz="0" w:space="0" w:color="auto"/>
            <w:bottom w:val="none" w:sz="0" w:space="0" w:color="auto"/>
            <w:right w:val="none" w:sz="0" w:space="0" w:color="auto"/>
          </w:divBdr>
          <w:divsChild>
            <w:div w:id="1583761379">
              <w:marLeft w:val="0"/>
              <w:marRight w:val="0"/>
              <w:marTop w:val="0"/>
              <w:marBottom w:val="0"/>
              <w:divBdr>
                <w:top w:val="none" w:sz="0" w:space="0" w:color="auto"/>
                <w:left w:val="none" w:sz="0" w:space="0" w:color="auto"/>
                <w:bottom w:val="none" w:sz="0" w:space="0" w:color="auto"/>
                <w:right w:val="none" w:sz="0" w:space="0" w:color="auto"/>
              </w:divBdr>
              <w:divsChild>
                <w:div w:id="305669922">
                  <w:marLeft w:val="0"/>
                  <w:marRight w:val="0"/>
                  <w:marTop w:val="0"/>
                  <w:marBottom w:val="0"/>
                  <w:divBdr>
                    <w:top w:val="none" w:sz="0" w:space="0" w:color="auto"/>
                    <w:left w:val="none" w:sz="0" w:space="0" w:color="auto"/>
                    <w:bottom w:val="none" w:sz="0" w:space="0" w:color="auto"/>
                    <w:right w:val="none" w:sz="0" w:space="0" w:color="auto"/>
                  </w:divBdr>
                  <w:divsChild>
                    <w:div w:id="10735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0322">
          <w:marLeft w:val="0"/>
          <w:marRight w:val="0"/>
          <w:marTop w:val="0"/>
          <w:marBottom w:val="0"/>
          <w:divBdr>
            <w:top w:val="none" w:sz="0" w:space="0" w:color="auto"/>
            <w:left w:val="none" w:sz="0" w:space="0" w:color="auto"/>
            <w:bottom w:val="none" w:sz="0" w:space="0" w:color="auto"/>
            <w:right w:val="none" w:sz="0" w:space="0" w:color="auto"/>
          </w:divBdr>
          <w:divsChild>
            <w:div w:id="210650564">
              <w:marLeft w:val="0"/>
              <w:marRight w:val="0"/>
              <w:marTop w:val="0"/>
              <w:marBottom w:val="0"/>
              <w:divBdr>
                <w:top w:val="none" w:sz="0" w:space="0" w:color="auto"/>
                <w:left w:val="none" w:sz="0" w:space="0" w:color="auto"/>
                <w:bottom w:val="none" w:sz="0" w:space="0" w:color="auto"/>
                <w:right w:val="none" w:sz="0" w:space="0" w:color="auto"/>
              </w:divBdr>
              <w:divsChild>
                <w:div w:id="1820266831">
                  <w:marLeft w:val="0"/>
                  <w:marRight w:val="0"/>
                  <w:marTop w:val="0"/>
                  <w:marBottom w:val="0"/>
                  <w:divBdr>
                    <w:top w:val="none" w:sz="0" w:space="0" w:color="auto"/>
                    <w:left w:val="none" w:sz="0" w:space="0" w:color="auto"/>
                    <w:bottom w:val="none" w:sz="0" w:space="0" w:color="auto"/>
                    <w:right w:val="none" w:sz="0" w:space="0" w:color="auto"/>
                  </w:divBdr>
                  <w:divsChild>
                    <w:div w:id="1936816369">
                      <w:marLeft w:val="0"/>
                      <w:marRight w:val="0"/>
                      <w:marTop w:val="0"/>
                      <w:marBottom w:val="0"/>
                      <w:divBdr>
                        <w:top w:val="none" w:sz="0" w:space="0" w:color="auto"/>
                        <w:left w:val="none" w:sz="0" w:space="0" w:color="auto"/>
                        <w:bottom w:val="none" w:sz="0" w:space="0" w:color="auto"/>
                        <w:right w:val="none" w:sz="0" w:space="0" w:color="auto"/>
                      </w:divBdr>
                      <w:divsChild>
                        <w:div w:id="1353339869">
                          <w:marLeft w:val="0"/>
                          <w:marRight w:val="0"/>
                          <w:marTop w:val="0"/>
                          <w:marBottom w:val="0"/>
                          <w:divBdr>
                            <w:top w:val="none" w:sz="0" w:space="0" w:color="auto"/>
                            <w:left w:val="none" w:sz="0" w:space="0" w:color="auto"/>
                            <w:bottom w:val="none" w:sz="0" w:space="0" w:color="auto"/>
                            <w:right w:val="none" w:sz="0" w:space="0" w:color="auto"/>
                          </w:divBdr>
                          <w:divsChild>
                            <w:div w:id="314070602">
                              <w:marLeft w:val="0"/>
                              <w:marRight w:val="0"/>
                              <w:marTop w:val="0"/>
                              <w:marBottom w:val="0"/>
                              <w:divBdr>
                                <w:top w:val="none" w:sz="0" w:space="0" w:color="auto"/>
                                <w:left w:val="none" w:sz="0" w:space="0" w:color="auto"/>
                                <w:bottom w:val="none" w:sz="0" w:space="0" w:color="auto"/>
                                <w:right w:val="none" w:sz="0" w:space="0" w:color="auto"/>
                              </w:divBdr>
                            </w:div>
                            <w:div w:id="1997606244">
                              <w:marLeft w:val="0"/>
                              <w:marRight w:val="-450"/>
                              <w:marTop w:val="0"/>
                              <w:marBottom w:val="0"/>
                              <w:divBdr>
                                <w:top w:val="none" w:sz="0" w:space="0" w:color="auto"/>
                                <w:left w:val="none" w:sz="0" w:space="0" w:color="auto"/>
                                <w:bottom w:val="none" w:sz="0" w:space="0" w:color="auto"/>
                                <w:right w:val="none" w:sz="0" w:space="0" w:color="auto"/>
                              </w:divBdr>
                              <w:divsChild>
                                <w:div w:id="440490200">
                                  <w:marLeft w:val="0"/>
                                  <w:marRight w:val="0"/>
                                  <w:marTop w:val="0"/>
                                  <w:marBottom w:val="0"/>
                                  <w:divBdr>
                                    <w:top w:val="none" w:sz="0" w:space="0" w:color="auto"/>
                                    <w:left w:val="none" w:sz="0" w:space="0" w:color="auto"/>
                                    <w:bottom w:val="none" w:sz="0" w:space="0" w:color="auto"/>
                                    <w:right w:val="none" w:sz="0" w:space="0" w:color="auto"/>
                                  </w:divBdr>
                                  <w:divsChild>
                                    <w:div w:id="2077779869">
                                      <w:marLeft w:val="0"/>
                                      <w:marRight w:val="0"/>
                                      <w:marTop w:val="0"/>
                                      <w:marBottom w:val="0"/>
                                      <w:divBdr>
                                        <w:top w:val="none" w:sz="0" w:space="0" w:color="auto"/>
                                        <w:left w:val="none" w:sz="0" w:space="0" w:color="auto"/>
                                        <w:bottom w:val="none" w:sz="0" w:space="0" w:color="auto"/>
                                        <w:right w:val="none" w:sz="0" w:space="0" w:color="auto"/>
                                      </w:divBdr>
                                      <w:divsChild>
                                        <w:div w:id="383065964">
                                          <w:marLeft w:val="0"/>
                                          <w:marRight w:val="0"/>
                                          <w:marTop w:val="0"/>
                                          <w:marBottom w:val="0"/>
                                          <w:divBdr>
                                            <w:top w:val="none" w:sz="0" w:space="0" w:color="auto"/>
                                            <w:left w:val="none" w:sz="0" w:space="0" w:color="auto"/>
                                            <w:bottom w:val="none" w:sz="0" w:space="0" w:color="auto"/>
                                            <w:right w:val="none" w:sz="0" w:space="0" w:color="auto"/>
                                          </w:divBdr>
                                          <w:divsChild>
                                            <w:div w:id="1435711899">
                                              <w:marLeft w:val="0"/>
                                              <w:marRight w:val="0"/>
                                              <w:marTop w:val="0"/>
                                              <w:marBottom w:val="0"/>
                                              <w:divBdr>
                                                <w:top w:val="none" w:sz="0" w:space="0" w:color="auto"/>
                                                <w:left w:val="none" w:sz="0" w:space="0" w:color="auto"/>
                                                <w:bottom w:val="none" w:sz="0" w:space="0" w:color="auto"/>
                                                <w:right w:val="none" w:sz="0" w:space="0" w:color="auto"/>
                                              </w:divBdr>
                                              <w:divsChild>
                                                <w:div w:id="1204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757541">
          <w:marLeft w:val="0"/>
          <w:marRight w:val="0"/>
          <w:marTop w:val="0"/>
          <w:marBottom w:val="0"/>
          <w:divBdr>
            <w:top w:val="none" w:sz="0" w:space="0" w:color="auto"/>
            <w:left w:val="none" w:sz="0" w:space="0" w:color="auto"/>
            <w:bottom w:val="none" w:sz="0" w:space="0" w:color="auto"/>
            <w:right w:val="none" w:sz="0" w:space="0" w:color="auto"/>
          </w:divBdr>
          <w:divsChild>
            <w:div w:id="990642646">
              <w:marLeft w:val="0"/>
              <w:marRight w:val="0"/>
              <w:marTop w:val="0"/>
              <w:marBottom w:val="0"/>
              <w:divBdr>
                <w:top w:val="none" w:sz="0" w:space="0" w:color="auto"/>
                <w:left w:val="none" w:sz="0" w:space="0" w:color="auto"/>
                <w:bottom w:val="none" w:sz="0" w:space="0" w:color="auto"/>
                <w:right w:val="none" w:sz="0" w:space="0" w:color="auto"/>
              </w:divBdr>
              <w:divsChild>
                <w:div w:id="515118283">
                  <w:marLeft w:val="0"/>
                  <w:marRight w:val="0"/>
                  <w:marTop w:val="0"/>
                  <w:marBottom w:val="0"/>
                  <w:divBdr>
                    <w:top w:val="none" w:sz="0" w:space="0" w:color="auto"/>
                    <w:left w:val="none" w:sz="0" w:space="0" w:color="auto"/>
                    <w:bottom w:val="none" w:sz="0" w:space="0" w:color="auto"/>
                    <w:right w:val="none" w:sz="0" w:space="0" w:color="auto"/>
                  </w:divBdr>
                  <w:divsChild>
                    <w:div w:id="332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1821">
          <w:marLeft w:val="0"/>
          <w:marRight w:val="0"/>
          <w:marTop w:val="0"/>
          <w:marBottom w:val="0"/>
          <w:divBdr>
            <w:top w:val="none" w:sz="0" w:space="0" w:color="auto"/>
            <w:left w:val="none" w:sz="0" w:space="0" w:color="auto"/>
            <w:bottom w:val="none" w:sz="0" w:space="0" w:color="auto"/>
            <w:right w:val="none" w:sz="0" w:space="0" w:color="auto"/>
          </w:divBdr>
          <w:divsChild>
            <w:div w:id="484250320">
              <w:marLeft w:val="0"/>
              <w:marRight w:val="0"/>
              <w:marTop w:val="0"/>
              <w:marBottom w:val="0"/>
              <w:divBdr>
                <w:top w:val="none" w:sz="0" w:space="0" w:color="auto"/>
                <w:left w:val="none" w:sz="0" w:space="0" w:color="auto"/>
                <w:bottom w:val="none" w:sz="0" w:space="0" w:color="auto"/>
                <w:right w:val="none" w:sz="0" w:space="0" w:color="auto"/>
              </w:divBdr>
              <w:divsChild>
                <w:div w:id="716852927">
                  <w:marLeft w:val="0"/>
                  <w:marRight w:val="0"/>
                  <w:marTop w:val="0"/>
                  <w:marBottom w:val="0"/>
                  <w:divBdr>
                    <w:top w:val="none" w:sz="0" w:space="0" w:color="auto"/>
                    <w:left w:val="none" w:sz="0" w:space="0" w:color="auto"/>
                    <w:bottom w:val="none" w:sz="0" w:space="0" w:color="auto"/>
                    <w:right w:val="none" w:sz="0" w:space="0" w:color="auto"/>
                  </w:divBdr>
                  <w:divsChild>
                    <w:div w:id="4342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320">
          <w:marLeft w:val="0"/>
          <w:marRight w:val="0"/>
          <w:marTop w:val="0"/>
          <w:marBottom w:val="0"/>
          <w:divBdr>
            <w:top w:val="none" w:sz="0" w:space="0" w:color="auto"/>
            <w:left w:val="none" w:sz="0" w:space="0" w:color="auto"/>
            <w:bottom w:val="none" w:sz="0" w:space="0" w:color="auto"/>
            <w:right w:val="none" w:sz="0" w:space="0" w:color="auto"/>
          </w:divBdr>
          <w:divsChild>
            <w:div w:id="1183668015">
              <w:marLeft w:val="0"/>
              <w:marRight w:val="0"/>
              <w:marTop w:val="0"/>
              <w:marBottom w:val="0"/>
              <w:divBdr>
                <w:top w:val="none" w:sz="0" w:space="0" w:color="auto"/>
                <w:left w:val="none" w:sz="0" w:space="0" w:color="auto"/>
                <w:bottom w:val="none" w:sz="0" w:space="0" w:color="auto"/>
                <w:right w:val="none" w:sz="0" w:space="0" w:color="auto"/>
              </w:divBdr>
              <w:divsChild>
                <w:div w:id="467282428">
                  <w:marLeft w:val="0"/>
                  <w:marRight w:val="0"/>
                  <w:marTop w:val="0"/>
                  <w:marBottom w:val="0"/>
                  <w:divBdr>
                    <w:top w:val="none" w:sz="0" w:space="0" w:color="auto"/>
                    <w:left w:val="none" w:sz="0" w:space="0" w:color="auto"/>
                    <w:bottom w:val="none" w:sz="0" w:space="0" w:color="auto"/>
                    <w:right w:val="none" w:sz="0" w:space="0" w:color="auto"/>
                  </w:divBdr>
                  <w:divsChild>
                    <w:div w:id="479033346">
                      <w:marLeft w:val="0"/>
                      <w:marRight w:val="0"/>
                      <w:marTop w:val="0"/>
                      <w:marBottom w:val="0"/>
                      <w:divBdr>
                        <w:top w:val="none" w:sz="0" w:space="0" w:color="auto"/>
                        <w:left w:val="none" w:sz="0" w:space="0" w:color="auto"/>
                        <w:bottom w:val="none" w:sz="0" w:space="0" w:color="auto"/>
                        <w:right w:val="none" w:sz="0" w:space="0" w:color="auto"/>
                      </w:divBdr>
                      <w:divsChild>
                        <w:div w:id="171842232">
                          <w:marLeft w:val="0"/>
                          <w:marRight w:val="0"/>
                          <w:marTop w:val="0"/>
                          <w:marBottom w:val="0"/>
                          <w:divBdr>
                            <w:top w:val="none" w:sz="0" w:space="0" w:color="auto"/>
                            <w:left w:val="none" w:sz="0" w:space="0" w:color="auto"/>
                            <w:bottom w:val="none" w:sz="0" w:space="0" w:color="auto"/>
                            <w:right w:val="none" w:sz="0" w:space="0" w:color="auto"/>
                          </w:divBdr>
                          <w:divsChild>
                            <w:div w:id="832649587">
                              <w:marLeft w:val="0"/>
                              <w:marRight w:val="0"/>
                              <w:marTop w:val="0"/>
                              <w:marBottom w:val="0"/>
                              <w:divBdr>
                                <w:top w:val="none" w:sz="0" w:space="0" w:color="auto"/>
                                <w:left w:val="none" w:sz="0" w:space="0" w:color="auto"/>
                                <w:bottom w:val="none" w:sz="0" w:space="0" w:color="auto"/>
                                <w:right w:val="none" w:sz="0" w:space="0" w:color="auto"/>
                              </w:divBdr>
                            </w:div>
                            <w:div w:id="1006522344">
                              <w:marLeft w:val="0"/>
                              <w:marRight w:val="-450"/>
                              <w:marTop w:val="0"/>
                              <w:marBottom w:val="0"/>
                              <w:divBdr>
                                <w:top w:val="none" w:sz="0" w:space="0" w:color="auto"/>
                                <w:left w:val="none" w:sz="0" w:space="0" w:color="auto"/>
                                <w:bottom w:val="none" w:sz="0" w:space="0" w:color="auto"/>
                                <w:right w:val="none" w:sz="0" w:space="0" w:color="auto"/>
                              </w:divBdr>
                              <w:divsChild>
                                <w:div w:id="234979051">
                                  <w:marLeft w:val="0"/>
                                  <w:marRight w:val="0"/>
                                  <w:marTop w:val="0"/>
                                  <w:marBottom w:val="0"/>
                                  <w:divBdr>
                                    <w:top w:val="none" w:sz="0" w:space="0" w:color="auto"/>
                                    <w:left w:val="none" w:sz="0" w:space="0" w:color="auto"/>
                                    <w:bottom w:val="none" w:sz="0" w:space="0" w:color="auto"/>
                                    <w:right w:val="none" w:sz="0" w:space="0" w:color="auto"/>
                                  </w:divBdr>
                                  <w:divsChild>
                                    <w:div w:id="1854221602">
                                      <w:marLeft w:val="0"/>
                                      <w:marRight w:val="0"/>
                                      <w:marTop w:val="0"/>
                                      <w:marBottom w:val="0"/>
                                      <w:divBdr>
                                        <w:top w:val="none" w:sz="0" w:space="0" w:color="auto"/>
                                        <w:left w:val="none" w:sz="0" w:space="0" w:color="auto"/>
                                        <w:bottom w:val="none" w:sz="0" w:space="0" w:color="auto"/>
                                        <w:right w:val="none" w:sz="0" w:space="0" w:color="auto"/>
                                      </w:divBdr>
                                      <w:divsChild>
                                        <w:div w:id="1932425150">
                                          <w:marLeft w:val="0"/>
                                          <w:marRight w:val="0"/>
                                          <w:marTop w:val="0"/>
                                          <w:marBottom w:val="0"/>
                                          <w:divBdr>
                                            <w:top w:val="none" w:sz="0" w:space="0" w:color="auto"/>
                                            <w:left w:val="none" w:sz="0" w:space="0" w:color="auto"/>
                                            <w:bottom w:val="none" w:sz="0" w:space="0" w:color="auto"/>
                                            <w:right w:val="none" w:sz="0" w:space="0" w:color="auto"/>
                                          </w:divBdr>
                                          <w:divsChild>
                                            <w:div w:id="1434670025">
                                              <w:marLeft w:val="0"/>
                                              <w:marRight w:val="0"/>
                                              <w:marTop w:val="0"/>
                                              <w:marBottom w:val="0"/>
                                              <w:divBdr>
                                                <w:top w:val="none" w:sz="0" w:space="0" w:color="auto"/>
                                                <w:left w:val="none" w:sz="0" w:space="0" w:color="auto"/>
                                                <w:bottom w:val="none" w:sz="0" w:space="0" w:color="auto"/>
                                                <w:right w:val="none" w:sz="0" w:space="0" w:color="auto"/>
                                              </w:divBdr>
                                              <w:divsChild>
                                                <w:div w:id="430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349621">
          <w:marLeft w:val="0"/>
          <w:marRight w:val="0"/>
          <w:marTop w:val="0"/>
          <w:marBottom w:val="0"/>
          <w:divBdr>
            <w:top w:val="none" w:sz="0" w:space="0" w:color="auto"/>
            <w:left w:val="none" w:sz="0" w:space="0" w:color="auto"/>
            <w:bottom w:val="none" w:sz="0" w:space="0" w:color="auto"/>
            <w:right w:val="none" w:sz="0" w:space="0" w:color="auto"/>
          </w:divBdr>
          <w:divsChild>
            <w:div w:id="661471865">
              <w:marLeft w:val="0"/>
              <w:marRight w:val="0"/>
              <w:marTop w:val="0"/>
              <w:marBottom w:val="0"/>
              <w:divBdr>
                <w:top w:val="none" w:sz="0" w:space="0" w:color="auto"/>
                <w:left w:val="none" w:sz="0" w:space="0" w:color="auto"/>
                <w:bottom w:val="none" w:sz="0" w:space="0" w:color="auto"/>
                <w:right w:val="none" w:sz="0" w:space="0" w:color="auto"/>
              </w:divBdr>
              <w:divsChild>
                <w:div w:id="1816022259">
                  <w:marLeft w:val="0"/>
                  <w:marRight w:val="0"/>
                  <w:marTop w:val="0"/>
                  <w:marBottom w:val="0"/>
                  <w:divBdr>
                    <w:top w:val="none" w:sz="0" w:space="0" w:color="auto"/>
                    <w:left w:val="none" w:sz="0" w:space="0" w:color="auto"/>
                    <w:bottom w:val="none" w:sz="0" w:space="0" w:color="auto"/>
                    <w:right w:val="none" w:sz="0" w:space="0" w:color="auto"/>
                  </w:divBdr>
                  <w:divsChild>
                    <w:div w:id="18974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0419">
          <w:marLeft w:val="0"/>
          <w:marRight w:val="0"/>
          <w:marTop w:val="0"/>
          <w:marBottom w:val="0"/>
          <w:divBdr>
            <w:top w:val="none" w:sz="0" w:space="0" w:color="auto"/>
            <w:left w:val="none" w:sz="0" w:space="0" w:color="auto"/>
            <w:bottom w:val="none" w:sz="0" w:space="0" w:color="auto"/>
            <w:right w:val="none" w:sz="0" w:space="0" w:color="auto"/>
          </w:divBdr>
          <w:divsChild>
            <w:div w:id="1364869531">
              <w:marLeft w:val="0"/>
              <w:marRight w:val="0"/>
              <w:marTop w:val="0"/>
              <w:marBottom w:val="0"/>
              <w:divBdr>
                <w:top w:val="none" w:sz="0" w:space="0" w:color="auto"/>
                <w:left w:val="none" w:sz="0" w:space="0" w:color="auto"/>
                <w:bottom w:val="none" w:sz="0" w:space="0" w:color="auto"/>
                <w:right w:val="none" w:sz="0" w:space="0" w:color="auto"/>
              </w:divBdr>
              <w:divsChild>
                <w:div w:id="786193026">
                  <w:marLeft w:val="0"/>
                  <w:marRight w:val="0"/>
                  <w:marTop w:val="0"/>
                  <w:marBottom w:val="0"/>
                  <w:divBdr>
                    <w:top w:val="none" w:sz="0" w:space="0" w:color="auto"/>
                    <w:left w:val="none" w:sz="0" w:space="0" w:color="auto"/>
                    <w:bottom w:val="none" w:sz="0" w:space="0" w:color="auto"/>
                    <w:right w:val="none" w:sz="0" w:space="0" w:color="auto"/>
                  </w:divBdr>
                  <w:divsChild>
                    <w:div w:id="569388583">
                      <w:marLeft w:val="0"/>
                      <w:marRight w:val="0"/>
                      <w:marTop w:val="0"/>
                      <w:marBottom w:val="0"/>
                      <w:divBdr>
                        <w:top w:val="none" w:sz="0" w:space="0" w:color="auto"/>
                        <w:left w:val="none" w:sz="0" w:space="0" w:color="auto"/>
                        <w:bottom w:val="none" w:sz="0" w:space="0" w:color="auto"/>
                        <w:right w:val="none" w:sz="0" w:space="0" w:color="auto"/>
                      </w:divBdr>
                      <w:divsChild>
                        <w:div w:id="157812147">
                          <w:marLeft w:val="0"/>
                          <w:marRight w:val="0"/>
                          <w:marTop w:val="0"/>
                          <w:marBottom w:val="0"/>
                          <w:divBdr>
                            <w:top w:val="none" w:sz="0" w:space="0" w:color="auto"/>
                            <w:left w:val="none" w:sz="0" w:space="0" w:color="auto"/>
                            <w:bottom w:val="none" w:sz="0" w:space="0" w:color="auto"/>
                            <w:right w:val="none" w:sz="0" w:space="0" w:color="auto"/>
                          </w:divBdr>
                          <w:divsChild>
                            <w:div w:id="1552689276">
                              <w:marLeft w:val="0"/>
                              <w:marRight w:val="0"/>
                              <w:marTop w:val="0"/>
                              <w:marBottom w:val="0"/>
                              <w:divBdr>
                                <w:top w:val="none" w:sz="0" w:space="0" w:color="auto"/>
                                <w:left w:val="none" w:sz="0" w:space="0" w:color="auto"/>
                                <w:bottom w:val="none" w:sz="0" w:space="0" w:color="auto"/>
                                <w:right w:val="none" w:sz="0" w:space="0" w:color="auto"/>
                              </w:divBdr>
                            </w:div>
                            <w:div w:id="1375085320">
                              <w:marLeft w:val="0"/>
                              <w:marRight w:val="-450"/>
                              <w:marTop w:val="0"/>
                              <w:marBottom w:val="0"/>
                              <w:divBdr>
                                <w:top w:val="none" w:sz="0" w:space="0" w:color="auto"/>
                                <w:left w:val="none" w:sz="0" w:space="0" w:color="auto"/>
                                <w:bottom w:val="none" w:sz="0" w:space="0" w:color="auto"/>
                                <w:right w:val="none" w:sz="0" w:space="0" w:color="auto"/>
                              </w:divBdr>
                              <w:divsChild>
                                <w:div w:id="1663509368">
                                  <w:marLeft w:val="0"/>
                                  <w:marRight w:val="0"/>
                                  <w:marTop w:val="0"/>
                                  <w:marBottom w:val="0"/>
                                  <w:divBdr>
                                    <w:top w:val="none" w:sz="0" w:space="0" w:color="auto"/>
                                    <w:left w:val="none" w:sz="0" w:space="0" w:color="auto"/>
                                    <w:bottom w:val="none" w:sz="0" w:space="0" w:color="auto"/>
                                    <w:right w:val="none" w:sz="0" w:space="0" w:color="auto"/>
                                  </w:divBdr>
                                  <w:divsChild>
                                    <w:div w:id="42678235">
                                      <w:marLeft w:val="0"/>
                                      <w:marRight w:val="0"/>
                                      <w:marTop w:val="0"/>
                                      <w:marBottom w:val="0"/>
                                      <w:divBdr>
                                        <w:top w:val="none" w:sz="0" w:space="0" w:color="auto"/>
                                        <w:left w:val="none" w:sz="0" w:space="0" w:color="auto"/>
                                        <w:bottom w:val="none" w:sz="0" w:space="0" w:color="auto"/>
                                        <w:right w:val="none" w:sz="0" w:space="0" w:color="auto"/>
                                      </w:divBdr>
                                      <w:divsChild>
                                        <w:div w:id="795442712">
                                          <w:marLeft w:val="0"/>
                                          <w:marRight w:val="0"/>
                                          <w:marTop w:val="0"/>
                                          <w:marBottom w:val="0"/>
                                          <w:divBdr>
                                            <w:top w:val="none" w:sz="0" w:space="0" w:color="auto"/>
                                            <w:left w:val="none" w:sz="0" w:space="0" w:color="auto"/>
                                            <w:bottom w:val="none" w:sz="0" w:space="0" w:color="auto"/>
                                            <w:right w:val="none" w:sz="0" w:space="0" w:color="auto"/>
                                          </w:divBdr>
                                          <w:divsChild>
                                            <w:div w:id="136846005">
                                              <w:marLeft w:val="0"/>
                                              <w:marRight w:val="0"/>
                                              <w:marTop w:val="0"/>
                                              <w:marBottom w:val="0"/>
                                              <w:divBdr>
                                                <w:top w:val="none" w:sz="0" w:space="0" w:color="auto"/>
                                                <w:left w:val="none" w:sz="0" w:space="0" w:color="auto"/>
                                                <w:bottom w:val="none" w:sz="0" w:space="0" w:color="auto"/>
                                                <w:right w:val="none" w:sz="0" w:space="0" w:color="auto"/>
                                              </w:divBdr>
                                              <w:divsChild>
                                                <w:div w:id="1054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950931">
          <w:marLeft w:val="0"/>
          <w:marRight w:val="0"/>
          <w:marTop w:val="0"/>
          <w:marBottom w:val="0"/>
          <w:divBdr>
            <w:top w:val="none" w:sz="0" w:space="0" w:color="auto"/>
            <w:left w:val="none" w:sz="0" w:space="0" w:color="auto"/>
            <w:bottom w:val="none" w:sz="0" w:space="0" w:color="auto"/>
            <w:right w:val="none" w:sz="0" w:space="0" w:color="auto"/>
          </w:divBdr>
          <w:divsChild>
            <w:div w:id="1037776464">
              <w:marLeft w:val="0"/>
              <w:marRight w:val="0"/>
              <w:marTop w:val="0"/>
              <w:marBottom w:val="0"/>
              <w:divBdr>
                <w:top w:val="none" w:sz="0" w:space="0" w:color="auto"/>
                <w:left w:val="none" w:sz="0" w:space="0" w:color="auto"/>
                <w:bottom w:val="none" w:sz="0" w:space="0" w:color="auto"/>
                <w:right w:val="none" w:sz="0" w:space="0" w:color="auto"/>
              </w:divBdr>
              <w:divsChild>
                <w:div w:id="2073189087">
                  <w:marLeft w:val="0"/>
                  <w:marRight w:val="0"/>
                  <w:marTop w:val="0"/>
                  <w:marBottom w:val="0"/>
                  <w:divBdr>
                    <w:top w:val="none" w:sz="0" w:space="0" w:color="auto"/>
                    <w:left w:val="none" w:sz="0" w:space="0" w:color="auto"/>
                    <w:bottom w:val="none" w:sz="0" w:space="0" w:color="auto"/>
                    <w:right w:val="none" w:sz="0" w:space="0" w:color="auto"/>
                  </w:divBdr>
                  <w:divsChild>
                    <w:div w:id="377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1071">
          <w:marLeft w:val="0"/>
          <w:marRight w:val="0"/>
          <w:marTop w:val="0"/>
          <w:marBottom w:val="0"/>
          <w:divBdr>
            <w:top w:val="none" w:sz="0" w:space="0" w:color="auto"/>
            <w:left w:val="none" w:sz="0" w:space="0" w:color="auto"/>
            <w:bottom w:val="none" w:sz="0" w:space="0" w:color="auto"/>
            <w:right w:val="none" w:sz="0" w:space="0" w:color="auto"/>
          </w:divBdr>
          <w:divsChild>
            <w:div w:id="2005473113">
              <w:marLeft w:val="0"/>
              <w:marRight w:val="0"/>
              <w:marTop w:val="0"/>
              <w:marBottom w:val="0"/>
              <w:divBdr>
                <w:top w:val="none" w:sz="0" w:space="0" w:color="auto"/>
                <w:left w:val="none" w:sz="0" w:space="0" w:color="auto"/>
                <w:bottom w:val="none" w:sz="0" w:space="0" w:color="auto"/>
                <w:right w:val="none" w:sz="0" w:space="0" w:color="auto"/>
              </w:divBdr>
              <w:divsChild>
                <w:div w:id="2110928342">
                  <w:marLeft w:val="0"/>
                  <w:marRight w:val="0"/>
                  <w:marTop w:val="0"/>
                  <w:marBottom w:val="0"/>
                  <w:divBdr>
                    <w:top w:val="none" w:sz="0" w:space="0" w:color="auto"/>
                    <w:left w:val="none" w:sz="0" w:space="0" w:color="auto"/>
                    <w:bottom w:val="none" w:sz="0" w:space="0" w:color="auto"/>
                    <w:right w:val="none" w:sz="0" w:space="0" w:color="auto"/>
                  </w:divBdr>
                  <w:divsChild>
                    <w:div w:id="1289505343">
                      <w:marLeft w:val="0"/>
                      <w:marRight w:val="0"/>
                      <w:marTop w:val="0"/>
                      <w:marBottom w:val="0"/>
                      <w:divBdr>
                        <w:top w:val="none" w:sz="0" w:space="0" w:color="auto"/>
                        <w:left w:val="none" w:sz="0" w:space="0" w:color="auto"/>
                        <w:bottom w:val="none" w:sz="0" w:space="0" w:color="auto"/>
                        <w:right w:val="none" w:sz="0" w:space="0" w:color="auto"/>
                      </w:divBdr>
                      <w:divsChild>
                        <w:div w:id="438988860">
                          <w:marLeft w:val="0"/>
                          <w:marRight w:val="0"/>
                          <w:marTop w:val="0"/>
                          <w:marBottom w:val="0"/>
                          <w:divBdr>
                            <w:top w:val="none" w:sz="0" w:space="0" w:color="auto"/>
                            <w:left w:val="none" w:sz="0" w:space="0" w:color="auto"/>
                            <w:bottom w:val="none" w:sz="0" w:space="0" w:color="auto"/>
                            <w:right w:val="none" w:sz="0" w:space="0" w:color="auto"/>
                          </w:divBdr>
                          <w:divsChild>
                            <w:div w:id="1853297961">
                              <w:marLeft w:val="0"/>
                              <w:marRight w:val="0"/>
                              <w:marTop w:val="0"/>
                              <w:marBottom w:val="0"/>
                              <w:divBdr>
                                <w:top w:val="none" w:sz="0" w:space="0" w:color="auto"/>
                                <w:left w:val="none" w:sz="0" w:space="0" w:color="auto"/>
                                <w:bottom w:val="none" w:sz="0" w:space="0" w:color="auto"/>
                                <w:right w:val="none" w:sz="0" w:space="0" w:color="auto"/>
                              </w:divBdr>
                            </w:div>
                            <w:div w:id="781339841">
                              <w:marLeft w:val="0"/>
                              <w:marRight w:val="-450"/>
                              <w:marTop w:val="0"/>
                              <w:marBottom w:val="0"/>
                              <w:divBdr>
                                <w:top w:val="none" w:sz="0" w:space="0" w:color="auto"/>
                                <w:left w:val="none" w:sz="0" w:space="0" w:color="auto"/>
                                <w:bottom w:val="none" w:sz="0" w:space="0" w:color="auto"/>
                                <w:right w:val="none" w:sz="0" w:space="0" w:color="auto"/>
                              </w:divBdr>
                              <w:divsChild>
                                <w:div w:id="404651618">
                                  <w:marLeft w:val="0"/>
                                  <w:marRight w:val="0"/>
                                  <w:marTop w:val="0"/>
                                  <w:marBottom w:val="0"/>
                                  <w:divBdr>
                                    <w:top w:val="none" w:sz="0" w:space="0" w:color="auto"/>
                                    <w:left w:val="none" w:sz="0" w:space="0" w:color="auto"/>
                                    <w:bottom w:val="none" w:sz="0" w:space="0" w:color="auto"/>
                                    <w:right w:val="none" w:sz="0" w:space="0" w:color="auto"/>
                                  </w:divBdr>
                                  <w:divsChild>
                                    <w:div w:id="1728651403">
                                      <w:marLeft w:val="0"/>
                                      <w:marRight w:val="0"/>
                                      <w:marTop w:val="0"/>
                                      <w:marBottom w:val="0"/>
                                      <w:divBdr>
                                        <w:top w:val="none" w:sz="0" w:space="0" w:color="auto"/>
                                        <w:left w:val="none" w:sz="0" w:space="0" w:color="auto"/>
                                        <w:bottom w:val="none" w:sz="0" w:space="0" w:color="auto"/>
                                        <w:right w:val="none" w:sz="0" w:space="0" w:color="auto"/>
                                      </w:divBdr>
                                      <w:divsChild>
                                        <w:div w:id="1773746513">
                                          <w:marLeft w:val="0"/>
                                          <w:marRight w:val="0"/>
                                          <w:marTop w:val="0"/>
                                          <w:marBottom w:val="0"/>
                                          <w:divBdr>
                                            <w:top w:val="none" w:sz="0" w:space="0" w:color="auto"/>
                                            <w:left w:val="none" w:sz="0" w:space="0" w:color="auto"/>
                                            <w:bottom w:val="none" w:sz="0" w:space="0" w:color="auto"/>
                                            <w:right w:val="none" w:sz="0" w:space="0" w:color="auto"/>
                                          </w:divBdr>
                                          <w:divsChild>
                                            <w:div w:id="1226136972">
                                              <w:marLeft w:val="0"/>
                                              <w:marRight w:val="0"/>
                                              <w:marTop w:val="0"/>
                                              <w:marBottom w:val="0"/>
                                              <w:divBdr>
                                                <w:top w:val="none" w:sz="0" w:space="0" w:color="auto"/>
                                                <w:left w:val="none" w:sz="0" w:space="0" w:color="auto"/>
                                                <w:bottom w:val="none" w:sz="0" w:space="0" w:color="auto"/>
                                                <w:right w:val="none" w:sz="0" w:space="0" w:color="auto"/>
                                              </w:divBdr>
                                              <w:divsChild>
                                                <w:div w:id="12370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49540">
          <w:marLeft w:val="0"/>
          <w:marRight w:val="0"/>
          <w:marTop w:val="0"/>
          <w:marBottom w:val="0"/>
          <w:divBdr>
            <w:top w:val="none" w:sz="0" w:space="0" w:color="auto"/>
            <w:left w:val="none" w:sz="0" w:space="0" w:color="auto"/>
            <w:bottom w:val="none" w:sz="0" w:space="0" w:color="auto"/>
            <w:right w:val="none" w:sz="0" w:space="0" w:color="auto"/>
          </w:divBdr>
          <w:divsChild>
            <w:div w:id="1683701357">
              <w:marLeft w:val="0"/>
              <w:marRight w:val="0"/>
              <w:marTop w:val="0"/>
              <w:marBottom w:val="0"/>
              <w:divBdr>
                <w:top w:val="none" w:sz="0" w:space="0" w:color="auto"/>
                <w:left w:val="none" w:sz="0" w:space="0" w:color="auto"/>
                <w:bottom w:val="none" w:sz="0" w:space="0" w:color="auto"/>
                <w:right w:val="none" w:sz="0" w:space="0" w:color="auto"/>
              </w:divBdr>
              <w:divsChild>
                <w:div w:id="739448606">
                  <w:marLeft w:val="0"/>
                  <w:marRight w:val="0"/>
                  <w:marTop w:val="0"/>
                  <w:marBottom w:val="0"/>
                  <w:divBdr>
                    <w:top w:val="none" w:sz="0" w:space="0" w:color="auto"/>
                    <w:left w:val="none" w:sz="0" w:space="0" w:color="auto"/>
                    <w:bottom w:val="none" w:sz="0" w:space="0" w:color="auto"/>
                    <w:right w:val="none" w:sz="0" w:space="0" w:color="auto"/>
                  </w:divBdr>
                  <w:divsChild>
                    <w:div w:id="436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462">
          <w:marLeft w:val="0"/>
          <w:marRight w:val="0"/>
          <w:marTop w:val="0"/>
          <w:marBottom w:val="0"/>
          <w:divBdr>
            <w:top w:val="none" w:sz="0" w:space="0" w:color="auto"/>
            <w:left w:val="none" w:sz="0" w:space="0" w:color="auto"/>
            <w:bottom w:val="none" w:sz="0" w:space="0" w:color="auto"/>
            <w:right w:val="none" w:sz="0" w:space="0" w:color="auto"/>
          </w:divBdr>
          <w:divsChild>
            <w:div w:id="482552223">
              <w:marLeft w:val="0"/>
              <w:marRight w:val="0"/>
              <w:marTop w:val="0"/>
              <w:marBottom w:val="0"/>
              <w:divBdr>
                <w:top w:val="none" w:sz="0" w:space="0" w:color="auto"/>
                <w:left w:val="none" w:sz="0" w:space="0" w:color="auto"/>
                <w:bottom w:val="none" w:sz="0" w:space="0" w:color="auto"/>
                <w:right w:val="none" w:sz="0" w:space="0" w:color="auto"/>
              </w:divBdr>
              <w:divsChild>
                <w:div w:id="2095397509">
                  <w:marLeft w:val="0"/>
                  <w:marRight w:val="0"/>
                  <w:marTop w:val="0"/>
                  <w:marBottom w:val="0"/>
                  <w:divBdr>
                    <w:top w:val="none" w:sz="0" w:space="0" w:color="auto"/>
                    <w:left w:val="none" w:sz="0" w:space="0" w:color="auto"/>
                    <w:bottom w:val="none" w:sz="0" w:space="0" w:color="auto"/>
                    <w:right w:val="none" w:sz="0" w:space="0" w:color="auto"/>
                  </w:divBdr>
                  <w:divsChild>
                    <w:div w:id="713309645">
                      <w:marLeft w:val="0"/>
                      <w:marRight w:val="0"/>
                      <w:marTop w:val="0"/>
                      <w:marBottom w:val="0"/>
                      <w:divBdr>
                        <w:top w:val="none" w:sz="0" w:space="0" w:color="auto"/>
                        <w:left w:val="none" w:sz="0" w:space="0" w:color="auto"/>
                        <w:bottom w:val="none" w:sz="0" w:space="0" w:color="auto"/>
                        <w:right w:val="none" w:sz="0" w:space="0" w:color="auto"/>
                      </w:divBdr>
                      <w:divsChild>
                        <w:div w:id="830408242">
                          <w:marLeft w:val="0"/>
                          <w:marRight w:val="0"/>
                          <w:marTop w:val="0"/>
                          <w:marBottom w:val="0"/>
                          <w:divBdr>
                            <w:top w:val="none" w:sz="0" w:space="0" w:color="auto"/>
                            <w:left w:val="none" w:sz="0" w:space="0" w:color="auto"/>
                            <w:bottom w:val="none" w:sz="0" w:space="0" w:color="auto"/>
                            <w:right w:val="none" w:sz="0" w:space="0" w:color="auto"/>
                          </w:divBdr>
                          <w:divsChild>
                            <w:div w:id="142813836">
                              <w:marLeft w:val="0"/>
                              <w:marRight w:val="0"/>
                              <w:marTop w:val="0"/>
                              <w:marBottom w:val="0"/>
                              <w:divBdr>
                                <w:top w:val="none" w:sz="0" w:space="0" w:color="auto"/>
                                <w:left w:val="none" w:sz="0" w:space="0" w:color="auto"/>
                                <w:bottom w:val="none" w:sz="0" w:space="0" w:color="auto"/>
                                <w:right w:val="none" w:sz="0" w:space="0" w:color="auto"/>
                              </w:divBdr>
                            </w:div>
                            <w:div w:id="2092923941">
                              <w:marLeft w:val="0"/>
                              <w:marRight w:val="-450"/>
                              <w:marTop w:val="0"/>
                              <w:marBottom w:val="0"/>
                              <w:divBdr>
                                <w:top w:val="none" w:sz="0" w:space="0" w:color="auto"/>
                                <w:left w:val="none" w:sz="0" w:space="0" w:color="auto"/>
                                <w:bottom w:val="none" w:sz="0" w:space="0" w:color="auto"/>
                                <w:right w:val="none" w:sz="0" w:space="0" w:color="auto"/>
                              </w:divBdr>
                              <w:divsChild>
                                <w:div w:id="1069226065">
                                  <w:marLeft w:val="0"/>
                                  <w:marRight w:val="0"/>
                                  <w:marTop w:val="0"/>
                                  <w:marBottom w:val="0"/>
                                  <w:divBdr>
                                    <w:top w:val="none" w:sz="0" w:space="0" w:color="auto"/>
                                    <w:left w:val="none" w:sz="0" w:space="0" w:color="auto"/>
                                    <w:bottom w:val="none" w:sz="0" w:space="0" w:color="auto"/>
                                    <w:right w:val="none" w:sz="0" w:space="0" w:color="auto"/>
                                  </w:divBdr>
                                  <w:divsChild>
                                    <w:div w:id="925841156">
                                      <w:marLeft w:val="0"/>
                                      <w:marRight w:val="0"/>
                                      <w:marTop w:val="0"/>
                                      <w:marBottom w:val="0"/>
                                      <w:divBdr>
                                        <w:top w:val="none" w:sz="0" w:space="0" w:color="auto"/>
                                        <w:left w:val="none" w:sz="0" w:space="0" w:color="auto"/>
                                        <w:bottom w:val="none" w:sz="0" w:space="0" w:color="auto"/>
                                        <w:right w:val="none" w:sz="0" w:space="0" w:color="auto"/>
                                      </w:divBdr>
                                      <w:divsChild>
                                        <w:div w:id="1899893946">
                                          <w:marLeft w:val="0"/>
                                          <w:marRight w:val="0"/>
                                          <w:marTop w:val="0"/>
                                          <w:marBottom w:val="0"/>
                                          <w:divBdr>
                                            <w:top w:val="none" w:sz="0" w:space="0" w:color="auto"/>
                                            <w:left w:val="none" w:sz="0" w:space="0" w:color="auto"/>
                                            <w:bottom w:val="none" w:sz="0" w:space="0" w:color="auto"/>
                                            <w:right w:val="none" w:sz="0" w:space="0" w:color="auto"/>
                                          </w:divBdr>
                                          <w:divsChild>
                                            <w:div w:id="1635408568">
                                              <w:marLeft w:val="0"/>
                                              <w:marRight w:val="0"/>
                                              <w:marTop w:val="0"/>
                                              <w:marBottom w:val="0"/>
                                              <w:divBdr>
                                                <w:top w:val="none" w:sz="0" w:space="0" w:color="auto"/>
                                                <w:left w:val="none" w:sz="0" w:space="0" w:color="auto"/>
                                                <w:bottom w:val="none" w:sz="0" w:space="0" w:color="auto"/>
                                                <w:right w:val="none" w:sz="0" w:space="0" w:color="auto"/>
                                              </w:divBdr>
                                              <w:divsChild>
                                                <w:div w:id="16330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092185">
          <w:marLeft w:val="0"/>
          <w:marRight w:val="0"/>
          <w:marTop w:val="0"/>
          <w:marBottom w:val="0"/>
          <w:divBdr>
            <w:top w:val="none" w:sz="0" w:space="0" w:color="auto"/>
            <w:left w:val="none" w:sz="0" w:space="0" w:color="auto"/>
            <w:bottom w:val="none" w:sz="0" w:space="0" w:color="auto"/>
            <w:right w:val="none" w:sz="0" w:space="0" w:color="auto"/>
          </w:divBdr>
          <w:divsChild>
            <w:div w:id="236062785">
              <w:marLeft w:val="0"/>
              <w:marRight w:val="0"/>
              <w:marTop w:val="0"/>
              <w:marBottom w:val="0"/>
              <w:divBdr>
                <w:top w:val="none" w:sz="0" w:space="0" w:color="auto"/>
                <w:left w:val="none" w:sz="0" w:space="0" w:color="auto"/>
                <w:bottom w:val="none" w:sz="0" w:space="0" w:color="auto"/>
                <w:right w:val="none" w:sz="0" w:space="0" w:color="auto"/>
              </w:divBdr>
              <w:divsChild>
                <w:div w:id="1402755792">
                  <w:marLeft w:val="0"/>
                  <w:marRight w:val="0"/>
                  <w:marTop w:val="0"/>
                  <w:marBottom w:val="0"/>
                  <w:divBdr>
                    <w:top w:val="none" w:sz="0" w:space="0" w:color="auto"/>
                    <w:left w:val="none" w:sz="0" w:space="0" w:color="auto"/>
                    <w:bottom w:val="none" w:sz="0" w:space="0" w:color="auto"/>
                    <w:right w:val="none" w:sz="0" w:space="0" w:color="auto"/>
                  </w:divBdr>
                  <w:divsChild>
                    <w:div w:id="12281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961">
          <w:marLeft w:val="0"/>
          <w:marRight w:val="0"/>
          <w:marTop w:val="0"/>
          <w:marBottom w:val="0"/>
          <w:divBdr>
            <w:top w:val="none" w:sz="0" w:space="0" w:color="auto"/>
            <w:left w:val="none" w:sz="0" w:space="0" w:color="auto"/>
            <w:bottom w:val="none" w:sz="0" w:space="0" w:color="auto"/>
            <w:right w:val="none" w:sz="0" w:space="0" w:color="auto"/>
          </w:divBdr>
          <w:divsChild>
            <w:div w:id="2115972818">
              <w:marLeft w:val="0"/>
              <w:marRight w:val="0"/>
              <w:marTop w:val="0"/>
              <w:marBottom w:val="0"/>
              <w:divBdr>
                <w:top w:val="none" w:sz="0" w:space="0" w:color="auto"/>
                <w:left w:val="none" w:sz="0" w:space="0" w:color="auto"/>
                <w:bottom w:val="none" w:sz="0" w:space="0" w:color="auto"/>
                <w:right w:val="none" w:sz="0" w:space="0" w:color="auto"/>
              </w:divBdr>
              <w:divsChild>
                <w:div w:id="1090543205">
                  <w:marLeft w:val="0"/>
                  <w:marRight w:val="0"/>
                  <w:marTop w:val="0"/>
                  <w:marBottom w:val="0"/>
                  <w:divBdr>
                    <w:top w:val="none" w:sz="0" w:space="0" w:color="auto"/>
                    <w:left w:val="none" w:sz="0" w:space="0" w:color="auto"/>
                    <w:bottom w:val="none" w:sz="0" w:space="0" w:color="auto"/>
                    <w:right w:val="none" w:sz="0" w:space="0" w:color="auto"/>
                  </w:divBdr>
                  <w:divsChild>
                    <w:div w:id="1138915321">
                      <w:marLeft w:val="0"/>
                      <w:marRight w:val="0"/>
                      <w:marTop w:val="0"/>
                      <w:marBottom w:val="0"/>
                      <w:divBdr>
                        <w:top w:val="none" w:sz="0" w:space="0" w:color="auto"/>
                        <w:left w:val="none" w:sz="0" w:space="0" w:color="auto"/>
                        <w:bottom w:val="none" w:sz="0" w:space="0" w:color="auto"/>
                        <w:right w:val="none" w:sz="0" w:space="0" w:color="auto"/>
                      </w:divBdr>
                      <w:divsChild>
                        <w:div w:id="2065445319">
                          <w:marLeft w:val="0"/>
                          <w:marRight w:val="0"/>
                          <w:marTop w:val="0"/>
                          <w:marBottom w:val="0"/>
                          <w:divBdr>
                            <w:top w:val="none" w:sz="0" w:space="0" w:color="auto"/>
                            <w:left w:val="none" w:sz="0" w:space="0" w:color="auto"/>
                            <w:bottom w:val="none" w:sz="0" w:space="0" w:color="auto"/>
                            <w:right w:val="none" w:sz="0" w:space="0" w:color="auto"/>
                          </w:divBdr>
                          <w:divsChild>
                            <w:div w:id="276911982">
                              <w:marLeft w:val="0"/>
                              <w:marRight w:val="0"/>
                              <w:marTop w:val="0"/>
                              <w:marBottom w:val="0"/>
                              <w:divBdr>
                                <w:top w:val="none" w:sz="0" w:space="0" w:color="auto"/>
                                <w:left w:val="none" w:sz="0" w:space="0" w:color="auto"/>
                                <w:bottom w:val="none" w:sz="0" w:space="0" w:color="auto"/>
                                <w:right w:val="none" w:sz="0" w:space="0" w:color="auto"/>
                              </w:divBdr>
                            </w:div>
                            <w:div w:id="39213439">
                              <w:marLeft w:val="0"/>
                              <w:marRight w:val="-450"/>
                              <w:marTop w:val="0"/>
                              <w:marBottom w:val="0"/>
                              <w:divBdr>
                                <w:top w:val="none" w:sz="0" w:space="0" w:color="auto"/>
                                <w:left w:val="none" w:sz="0" w:space="0" w:color="auto"/>
                                <w:bottom w:val="none" w:sz="0" w:space="0" w:color="auto"/>
                                <w:right w:val="none" w:sz="0" w:space="0" w:color="auto"/>
                              </w:divBdr>
                              <w:divsChild>
                                <w:div w:id="1771853186">
                                  <w:marLeft w:val="0"/>
                                  <w:marRight w:val="0"/>
                                  <w:marTop w:val="0"/>
                                  <w:marBottom w:val="0"/>
                                  <w:divBdr>
                                    <w:top w:val="none" w:sz="0" w:space="0" w:color="auto"/>
                                    <w:left w:val="none" w:sz="0" w:space="0" w:color="auto"/>
                                    <w:bottom w:val="none" w:sz="0" w:space="0" w:color="auto"/>
                                    <w:right w:val="none" w:sz="0" w:space="0" w:color="auto"/>
                                  </w:divBdr>
                                  <w:divsChild>
                                    <w:div w:id="2011907994">
                                      <w:marLeft w:val="0"/>
                                      <w:marRight w:val="0"/>
                                      <w:marTop w:val="0"/>
                                      <w:marBottom w:val="0"/>
                                      <w:divBdr>
                                        <w:top w:val="none" w:sz="0" w:space="0" w:color="auto"/>
                                        <w:left w:val="none" w:sz="0" w:space="0" w:color="auto"/>
                                        <w:bottom w:val="none" w:sz="0" w:space="0" w:color="auto"/>
                                        <w:right w:val="none" w:sz="0" w:space="0" w:color="auto"/>
                                      </w:divBdr>
                                      <w:divsChild>
                                        <w:div w:id="896405061">
                                          <w:marLeft w:val="0"/>
                                          <w:marRight w:val="0"/>
                                          <w:marTop w:val="0"/>
                                          <w:marBottom w:val="0"/>
                                          <w:divBdr>
                                            <w:top w:val="none" w:sz="0" w:space="0" w:color="auto"/>
                                            <w:left w:val="none" w:sz="0" w:space="0" w:color="auto"/>
                                            <w:bottom w:val="none" w:sz="0" w:space="0" w:color="auto"/>
                                            <w:right w:val="none" w:sz="0" w:space="0" w:color="auto"/>
                                          </w:divBdr>
                                          <w:divsChild>
                                            <w:div w:id="1644774106">
                                              <w:marLeft w:val="0"/>
                                              <w:marRight w:val="0"/>
                                              <w:marTop w:val="0"/>
                                              <w:marBottom w:val="0"/>
                                              <w:divBdr>
                                                <w:top w:val="none" w:sz="0" w:space="0" w:color="auto"/>
                                                <w:left w:val="none" w:sz="0" w:space="0" w:color="auto"/>
                                                <w:bottom w:val="none" w:sz="0" w:space="0" w:color="auto"/>
                                                <w:right w:val="none" w:sz="0" w:space="0" w:color="auto"/>
                                              </w:divBdr>
                                              <w:divsChild>
                                                <w:div w:id="7313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198712">
          <w:marLeft w:val="0"/>
          <w:marRight w:val="0"/>
          <w:marTop w:val="0"/>
          <w:marBottom w:val="0"/>
          <w:divBdr>
            <w:top w:val="none" w:sz="0" w:space="0" w:color="auto"/>
            <w:left w:val="none" w:sz="0" w:space="0" w:color="auto"/>
            <w:bottom w:val="none" w:sz="0" w:space="0" w:color="auto"/>
            <w:right w:val="none" w:sz="0" w:space="0" w:color="auto"/>
          </w:divBdr>
          <w:divsChild>
            <w:div w:id="1411731083">
              <w:marLeft w:val="0"/>
              <w:marRight w:val="0"/>
              <w:marTop w:val="0"/>
              <w:marBottom w:val="0"/>
              <w:divBdr>
                <w:top w:val="none" w:sz="0" w:space="0" w:color="auto"/>
                <w:left w:val="none" w:sz="0" w:space="0" w:color="auto"/>
                <w:bottom w:val="none" w:sz="0" w:space="0" w:color="auto"/>
                <w:right w:val="none" w:sz="0" w:space="0" w:color="auto"/>
              </w:divBdr>
              <w:divsChild>
                <w:div w:id="218169840">
                  <w:marLeft w:val="0"/>
                  <w:marRight w:val="0"/>
                  <w:marTop w:val="0"/>
                  <w:marBottom w:val="0"/>
                  <w:divBdr>
                    <w:top w:val="none" w:sz="0" w:space="0" w:color="auto"/>
                    <w:left w:val="none" w:sz="0" w:space="0" w:color="auto"/>
                    <w:bottom w:val="none" w:sz="0" w:space="0" w:color="auto"/>
                    <w:right w:val="none" w:sz="0" w:space="0" w:color="auto"/>
                  </w:divBdr>
                  <w:divsChild>
                    <w:div w:id="16917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984">
          <w:marLeft w:val="0"/>
          <w:marRight w:val="0"/>
          <w:marTop w:val="0"/>
          <w:marBottom w:val="0"/>
          <w:divBdr>
            <w:top w:val="none" w:sz="0" w:space="0" w:color="auto"/>
            <w:left w:val="none" w:sz="0" w:space="0" w:color="auto"/>
            <w:bottom w:val="none" w:sz="0" w:space="0" w:color="auto"/>
            <w:right w:val="none" w:sz="0" w:space="0" w:color="auto"/>
          </w:divBdr>
          <w:divsChild>
            <w:div w:id="2038726442">
              <w:marLeft w:val="0"/>
              <w:marRight w:val="0"/>
              <w:marTop w:val="0"/>
              <w:marBottom w:val="0"/>
              <w:divBdr>
                <w:top w:val="none" w:sz="0" w:space="0" w:color="auto"/>
                <w:left w:val="none" w:sz="0" w:space="0" w:color="auto"/>
                <w:bottom w:val="none" w:sz="0" w:space="0" w:color="auto"/>
                <w:right w:val="none" w:sz="0" w:space="0" w:color="auto"/>
              </w:divBdr>
              <w:divsChild>
                <w:div w:id="844320717">
                  <w:marLeft w:val="0"/>
                  <w:marRight w:val="0"/>
                  <w:marTop w:val="0"/>
                  <w:marBottom w:val="0"/>
                  <w:divBdr>
                    <w:top w:val="none" w:sz="0" w:space="0" w:color="auto"/>
                    <w:left w:val="none" w:sz="0" w:space="0" w:color="auto"/>
                    <w:bottom w:val="none" w:sz="0" w:space="0" w:color="auto"/>
                    <w:right w:val="none" w:sz="0" w:space="0" w:color="auto"/>
                  </w:divBdr>
                  <w:divsChild>
                    <w:div w:id="7327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261">
          <w:marLeft w:val="0"/>
          <w:marRight w:val="0"/>
          <w:marTop w:val="0"/>
          <w:marBottom w:val="0"/>
          <w:divBdr>
            <w:top w:val="none" w:sz="0" w:space="0" w:color="auto"/>
            <w:left w:val="none" w:sz="0" w:space="0" w:color="auto"/>
            <w:bottom w:val="none" w:sz="0" w:space="0" w:color="auto"/>
            <w:right w:val="none" w:sz="0" w:space="0" w:color="auto"/>
          </w:divBdr>
          <w:divsChild>
            <w:div w:id="608246752">
              <w:marLeft w:val="0"/>
              <w:marRight w:val="0"/>
              <w:marTop w:val="0"/>
              <w:marBottom w:val="0"/>
              <w:divBdr>
                <w:top w:val="none" w:sz="0" w:space="0" w:color="auto"/>
                <w:left w:val="none" w:sz="0" w:space="0" w:color="auto"/>
                <w:bottom w:val="none" w:sz="0" w:space="0" w:color="auto"/>
                <w:right w:val="none" w:sz="0" w:space="0" w:color="auto"/>
              </w:divBdr>
              <w:divsChild>
                <w:div w:id="1631747972">
                  <w:marLeft w:val="0"/>
                  <w:marRight w:val="0"/>
                  <w:marTop w:val="0"/>
                  <w:marBottom w:val="0"/>
                  <w:divBdr>
                    <w:top w:val="none" w:sz="0" w:space="0" w:color="auto"/>
                    <w:left w:val="none" w:sz="0" w:space="0" w:color="auto"/>
                    <w:bottom w:val="none" w:sz="0" w:space="0" w:color="auto"/>
                    <w:right w:val="none" w:sz="0" w:space="0" w:color="auto"/>
                  </w:divBdr>
                  <w:divsChild>
                    <w:div w:id="62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5327">
          <w:marLeft w:val="0"/>
          <w:marRight w:val="0"/>
          <w:marTop w:val="0"/>
          <w:marBottom w:val="0"/>
          <w:divBdr>
            <w:top w:val="none" w:sz="0" w:space="0" w:color="auto"/>
            <w:left w:val="none" w:sz="0" w:space="0" w:color="auto"/>
            <w:bottom w:val="none" w:sz="0" w:space="0" w:color="auto"/>
            <w:right w:val="none" w:sz="0" w:space="0" w:color="auto"/>
          </w:divBdr>
          <w:divsChild>
            <w:div w:id="2004435322">
              <w:marLeft w:val="0"/>
              <w:marRight w:val="0"/>
              <w:marTop w:val="0"/>
              <w:marBottom w:val="0"/>
              <w:divBdr>
                <w:top w:val="none" w:sz="0" w:space="0" w:color="auto"/>
                <w:left w:val="none" w:sz="0" w:space="0" w:color="auto"/>
                <w:bottom w:val="none" w:sz="0" w:space="0" w:color="auto"/>
                <w:right w:val="none" w:sz="0" w:space="0" w:color="auto"/>
              </w:divBdr>
              <w:divsChild>
                <w:div w:id="1969554001">
                  <w:marLeft w:val="0"/>
                  <w:marRight w:val="0"/>
                  <w:marTop w:val="0"/>
                  <w:marBottom w:val="0"/>
                  <w:divBdr>
                    <w:top w:val="none" w:sz="0" w:space="0" w:color="auto"/>
                    <w:left w:val="none" w:sz="0" w:space="0" w:color="auto"/>
                    <w:bottom w:val="none" w:sz="0" w:space="0" w:color="auto"/>
                    <w:right w:val="none" w:sz="0" w:space="0" w:color="auto"/>
                  </w:divBdr>
                  <w:divsChild>
                    <w:div w:id="267931783">
                      <w:marLeft w:val="0"/>
                      <w:marRight w:val="0"/>
                      <w:marTop w:val="0"/>
                      <w:marBottom w:val="0"/>
                      <w:divBdr>
                        <w:top w:val="none" w:sz="0" w:space="0" w:color="auto"/>
                        <w:left w:val="none" w:sz="0" w:space="0" w:color="auto"/>
                        <w:bottom w:val="none" w:sz="0" w:space="0" w:color="auto"/>
                        <w:right w:val="none" w:sz="0" w:space="0" w:color="auto"/>
                      </w:divBdr>
                      <w:divsChild>
                        <w:div w:id="240679251">
                          <w:marLeft w:val="0"/>
                          <w:marRight w:val="0"/>
                          <w:marTop w:val="0"/>
                          <w:marBottom w:val="0"/>
                          <w:divBdr>
                            <w:top w:val="none" w:sz="0" w:space="0" w:color="auto"/>
                            <w:left w:val="none" w:sz="0" w:space="0" w:color="auto"/>
                            <w:bottom w:val="none" w:sz="0" w:space="0" w:color="auto"/>
                            <w:right w:val="none" w:sz="0" w:space="0" w:color="auto"/>
                          </w:divBdr>
                          <w:divsChild>
                            <w:div w:id="1973704533">
                              <w:marLeft w:val="0"/>
                              <w:marRight w:val="0"/>
                              <w:marTop w:val="0"/>
                              <w:marBottom w:val="0"/>
                              <w:divBdr>
                                <w:top w:val="none" w:sz="0" w:space="0" w:color="auto"/>
                                <w:left w:val="none" w:sz="0" w:space="0" w:color="auto"/>
                                <w:bottom w:val="none" w:sz="0" w:space="0" w:color="auto"/>
                                <w:right w:val="none" w:sz="0" w:space="0" w:color="auto"/>
                              </w:divBdr>
                            </w:div>
                            <w:div w:id="1565069587">
                              <w:marLeft w:val="0"/>
                              <w:marRight w:val="-450"/>
                              <w:marTop w:val="0"/>
                              <w:marBottom w:val="0"/>
                              <w:divBdr>
                                <w:top w:val="none" w:sz="0" w:space="0" w:color="auto"/>
                                <w:left w:val="none" w:sz="0" w:space="0" w:color="auto"/>
                                <w:bottom w:val="none" w:sz="0" w:space="0" w:color="auto"/>
                                <w:right w:val="none" w:sz="0" w:space="0" w:color="auto"/>
                              </w:divBdr>
                              <w:divsChild>
                                <w:div w:id="764307282">
                                  <w:marLeft w:val="0"/>
                                  <w:marRight w:val="0"/>
                                  <w:marTop w:val="0"/>
                                  <w:marBottom w:val="0"/>
                                  <w:divBdr>
                                    <w:top w:val="none" w:sz="0" w:space="0" w:color="auto"/>
                                    <w:left w:val="none" w:sz="0" w:space="0" w:color="auto"/>
                                    <w:bottom w:val="none" w:sz="0" w:space="0" w:color="auto"/>
                                    <w:right w:val="none" w:sz="0" w:space="0" w:color="auto"/>
                                  </w:divBdr>
                                  <w:divsChild>
                                    <w:div w:id="1141656149">
                                      <w:marLeft w:val="0"/>
                                      <w:marRight w:val="0"/>
                                      <w:marTop w:val="0"/>
                                      <w:marBottom w:val="0"/>
                                      <w:divBdr>
                                        <w:top w:val="none" w:sz="0" w:space="0" w:color="auto"/>
                                        <w:left w:val="none" w:sz="0" w:space="0" w:color="auto"/>
                                        <w:bottom w:val="none" w:sz="0" w:space="0" w:color="auto"/>
                                        <w:right w:val="none" w:sz="0" w:space="0" w:color="auto"/>
                                      </w:divBdr>
                                      <w:divsChild>
                                        <w:div w:id="1617906008">
                                          <w:marLeft w:val="0"/>
                                          <w:marRight w:val="0"/>
                                          <w:marTop w:val="0"/>
                                          <w:marBottom w:val="0"/>
                                          <w:divBdr>
                                            <w:top w:val="none" w:sz="0" w:space="0" w:color="auto"/>
                                            <w:left w:val="none" w:sz="0" w:space="0" w:color="auto"/>
                                            <w:bottom w:val="none" w:sz="0" w:space="0" w:color="auto"/>
                                            <w:right w:val="none" w:sz="0" w:space="0" w:color="auto"/>
                                          </w:divBdr>
                                          <w:divsChild>
                                            <w:div w:id="1252272016">
                                              <w:marLeft w:val="0"/>
                                              <w:marRight w:val="0"/>
                                              <w:marTop w:val="0"/>
                                              <w:marBottom w:val="0"/>
                                              <w:divBdr>
                                                <w:top w:val="none" w:sz="0" w:space="0" w:color="auto"/>
                                                <w:left w:val="none" w:sz="0" w:space="0" w:color="auto"/>
                                                <w:bottom w:val="none" w:sz="0" w:space="0" w:color="auto"/>
                                                <w:right w:val="none" w:sz="0" w:space="0" w:color="auto"/>
                                              </w:divBdr>
                                              <w:divsChild>
                                                <w:div w:id="2104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649200">
          <w:marLeft w:val="0"/>
          <w:marRight w:val="0"/>
          <w:marTop w:val="0"/>
          <w:marBottom w:val="0"/>
          <w:divBdr>
            <w:top w:val="none" w:sz="0" w:space="0" w:color="auto"/>
            <w:left w:val="none" w:sz="0" w:space="0" w:color="auto"/>
            <w:bottom w:val="none" w:sz="0" w:space="0" w:color="auto"/>
            <w:right w:val="none" w:sz="0" w:space="0" w:color="auto"/>
          </w:divBdr>
          <w:divsChild>
            <w:div w:id="187640029">
              <w:marLeft w:val="0"/>
              <w:marRight w:val="0"/>
              <w:marTop w:val="0"/>
              <w:marBottom w:val="0"/>
              <w:divBdr>
                <w:top w:val="none" w:sz="0" w:space="0" w:color="auto"/>
                <w:left w:val="none" w:sz="0" w:space="0" w:color="auto"/>
                <w:bottom w:val="none" w:sz="0" w:space="0" w:color="auto"/>
                <w:right w:val="none" w:sz="0" w:space="0" w:color="auto"/>
              </w:divBdr>
              <w:divsChild>
                <w:div w:id="2074548756">
                  <w:marLeft w:val="0"/>
                  <w:marRight w:val="0"/>
                  <w:marTop w:val="0"/>
                  <w:marBottom w:val="0"/>
                  <w:divBdr>
                    <w:top w:val="none" w:sz="0" w:space="0" w:color="auto"/>
                    <w:left w:val="none" w:sz="0" w:space="0" w:color="auto"/>
                    <w:bottom w:val="none" w:sz="0" w:space="0" w:color="auto"/>
                    <w:right w:val="none" w:sz="0" w:space="0" w:color="auto"/>
                  </w:divBdr>
                  <w:divsChild>
                    <w:div w:id="1801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1616">
          <w:marLeft w:val="0"/>
          <w:marRight w:val="0"/>
          <w:marTop w:val="0"/>
          <w:marBottom w:val="0"/>
          <w:divBdr>
            <w:top w:val="none" w:sz="0" w:space="0" w:color="auto"/>
            <w:left w:val="none" w:sz="0" w:space="0" w:color="auto"/>
            <w:bottom w:val="none" w:sz="0" w:space="0" w:color="auto"/>
            <w:right w:val="none" w:sz="0" w:space="0" w:color="auto"/>
          </w:divBdr>
          <w:divsChild>
            <w:div w:id="1316838698">
              <w:marLeft w:val="0"/>
              <w:marRight w:val="0"/>
              <w:marTop w:val="0"/>
              <w:marBottom w:val="0"/>
              <w:divBdr>
                <w:top w:val="none" w:sz="0" w:space="0" w:color="auto"/>
                <w:left w:val="none" w:sz="0" w:space="0" w:color="auto"/>
                <w:bottom w:val="none" w:sz="0" w:space="0" w:color="auto"/>
                <w:right w:val="none" w:sz="0" w:space="0" w:color="auto"/>
              </w:divBdr>
              <w:divsChild>
                <w:div w:id="775564934">
                  <w:marLeft w:val="0"/>
                  <w:marRight w:val="0"/>
                  <w:marTop w:val="0"/>
                  <w:marBottom w:val="0"/>
                  <w:divBdr>
                    <w:top w:val="none" w:sz="0" w:space="0" w:color="auto"/>
                    <w:left w:val="none" w:sz="0" w:space="0" w:color="auto"/>
                    <w:bottom w:val="none" w:sz="0" w:space="0" w:color="auto"/>
                    <w:right w:val="none" w:sz="0" w:space="0" w:color="auto"/>
                  </w:divBdr>
                  <w:divsChild>
                    <w:div w:id="740640440">
                      <w:marLeft w:val="0"/>
                      <w:marRight w:val="0"/>
                      <w:marTop w:val="0"/>
                      <w:marBottom w:val="0"/>
                      <w:divBdr>
                        <w:top w:val="none" w:sz="0" w:space="0" w:color="auto"/>
                        <w:left w:val="none" w:sz="0" w:space="0" w:color="auto"/>
                        <w:bottom w:val="none" w:sz="0" w:space="0" w:color="auto"/>
                        <w:right w:val="none" w:sz="0" w:space="0" w:color="auto"/>
                      </w:divBdr>
                      <w:divsChild>
                        <w:div w:id="819536476">
                          <w:marLeft w:val="0"/>
                          <w:marRight w:val="0"/>
                          <w:marTop w:val="0"/>
                          <w:marBottom w:val="0"/>
                          <w:divBdr>
                            <w:top w:val="none" w:sz="0" w:space="0" w:color="auto"/>
                            <w:left w:val="none" w:sz="0" w:space="0" w:color="auto"/>
                            <w:bottom w:val="none" w:sz="0" w:space="0" w:color="auto"/>
                            <w:right w:val="none" w:sz="0" w:space="0" w:color="auto"/>
                          </w:divBdr>
                          <w:divsChild>
                            <w:div w:id="1787457197">
                              <w:marLeft w:val="0"/>
                              <w:marRight w:val="0"/>
                              <w:marTop w:val="0"/>
                              <w:marBottom w:val="0"/>
                              <w:divBdr>
                                <w:top w:val="none" w:sz="0" w:space="0" w:color="auto"/>
                                <w:left w:val="none" w:sz="0" w:space="0" w:color="auto"/>
                                <w:bottom w:val="none" w:sz="0" w:space="0" w:color="auto"/>
                                <w:right w:val="none" w:sz="0" w:space="0" w:color="auto"/>
                              </w:divBdr>
                            </w:div>
                            <w:div w:id="1664549452">
                              <w:marLeft w:val="0"/>
                              <w:marRight w:val="-450"/>
                              <w:marTop w:val="0"/>
                              <w:marBottom w:val="0"/>
                              <w:divBdr>
                                <w:top w:val="none" w:sz="0" w:space="0" w:color="auto"/>
                                <w:left w:val="none" w:sz="0" w:space="0" w:color="auto"/>
                                <w:bottom w:val="none" w:sz="0" w:space="0" w:color="auto"/>
                                <w:right w:val="none" w:sz="0" w:space="0" w:color="auto"/>
                              </w:divBdr>
                              <w:divsChild>
                                <w:div w:id="1074475387">
                                  <w:marLeft w:val="0"/>
                                  <w:marRight w:val="0"/>
                                  <w:marTop w:val="0"/>
                                  <w:marBottom w:val="0"/>
                                  <w:divBdr>
                                    <w:top w:val="none" w:sz="0" w:space="0" w:color="auto"/>
                                    <w:left w:val="none" w:sz="0" w:space="0" w:color="auto"/>
                                    <w:bottom w:val="none" w:sz="0" w:space="0" w:color="auto"/>
                                    <w:right w:val="none" w:sz="0" w:space="0" w:color="auto"/>
                                  </w:divBdr>
                                  <w:divsChild>
                                    <w:div w:id="64107395">
                                      <w:marLeft w:val="0"/>
                                      <w:marRight w:val="0"/>
                                      <w:marTop w:val="0"/>
                                      <w:marBottom w:val="0"/>
                                      <w:divBdr>
                                        <w:top w:val="none" w:sz="0" w:space="0" w:color="auto"/>
                                        <w:left w:val="none" w:sz="0" w:space="0" w:color="auto"/>
                                        <w:bottom w:val="none" w:sz="0" w:space="0" w:color="auto"/>
                                        <w:right w:val="none" w:sz="0" w:space="0" w:color="auto"/>
                                      </w:divBdr>
                                      <w:divsChild>
                                        <w:div w:id="79910601">
                                          <w:marLeft w:val="0"/>
                                          <w:marRight w:val="0"/>
                                          <w:marTop w:val="0"/>
                                          <w:marBottom w:val="0"/>
                                          <w:divBdr>
                                            <w:top w:val="none" w:sz="0" w:space="0" w:color="auto"/>
                                            <w:left w:val="none" w:sz="0" w:space="0" w:color="auto"/>
                                            <w:bottom w:val="none" w:sz="0" w:space="0" w:color="auto"/>
                                            <w:right w:val="none" w:sz="0" w:space="0" w:color="auto"/>
                                          </w:divBdr>
                                          <w:divsChild>
                                            <w:div w:id="2130396885">
                                              <w:marLeft w:val="0"/>
                                              <w:marRight w:val="0"/>
                                              <w:marTop w:val="0"/>
                                              <w:marBottom w:val="0"/>
                                              <w:divBdr>
                                                <w:top w:val="none" w:sz="0" w:space="0" w:color="auto"/>
                                                <w:left w:val="none" w:sz="0" w:space="0" w:color="auto"/>
                                                <w:bottom w:val="none" w:sz="0" w:space="0" w:color="auto"/>
                                                <w:right w:val="none" w:sz="0" w:space="0" w:color="auto"/>
                                              </w:divBdr>
                                              <w:divsChild>
                                                <w:div w:id="202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74785">
          <w:marLeft w:val="0"/>
          <w:marRight w:val="0"/>
          <w:marTop w:val="0"/>
          <w:marBottom w:val="0"/>
          <w:divBdr>
            <w:top w:val="none" w:sz="0" w:space="0" w:color="auto"/>
            <w:left w:val="none" w:sz="0" w:space="0" w:color="auto"/>
            <w:bottom w:val="none" w:sz="0" w:space="0" w:color="auto"/>
            <w:right w:val="none" w:sz="0" w:space="0" w:color="auto"/>
          </w:divBdr>
          <w:divsChild>
            <w:div w:id="369107681">
              <w:marLeft w:val="0"/>
              <w:marRight w:val="0"/>
              <w:marTop w:val="0"/>
              <w:marBottom w:val="0"/>
              <w:divBdr>
                <w:top w:val="none" w:sz="0" w:space="0" w:color="auto"/>
                <w:left w:val="none" w:sz="0" w:space="0" w:color="auto"/>
                <w:bottom w:val="none" w:sz="0" w:space="0" w:color="auto"/>
                <w:right w:val="none" w:sz="0" w:space="0" w:color="auto"/>
              </w:divBdr>
              <w:divsChild>
                <w:div w:id="1886915932">
                  <w:marLeft w:val="0"/>
                  <w:marRight w:val="0"/>
                  <w:marTop w:val="0"/>
                  <w:marBottom w:val="0"/>
                  <w:divBdr>
                    <w:top w:val="none" w:sz="0" w:space="0" w:color="auto"/>
                    <w:left w:val="none" w:sz="0" w:space="0" w:color="auto"/>
                    <w:bottom w:val="none" w:sz="0" w:space="0" w:color="auto"/>
                    <w:right w:val="none" w:sz="0" w:space="0" w:color="auto"/>
                  </w:divBdr>
                  <w:divsChild>
                    <w:div w:id="13566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6185">
          <w:marLeft w:val="0"/>
          <w:marRight w:val="0"/>
          <w:marTop w:val="0"/>
          <w:marBottom w:val="0"/>
          <w:divBdr>
            <w:top w:val="none" w:sz="0" w:space="0" w:color="auto"/>
            <w:left w:val="none" w:sz="0" w:space="0" w:color="auto"/>
            <w:bottom w:val="none" w:sz="0" w:space="0" w:color="auto"/>
            <w:right w:val="none" w:sz="0" w:space="0" w:color="auto"/>
          </w:divBdr>
          <w:divsChild>
            <w:div w:id="1219976613">
              <w:marLeft w:val="0"/>
              <w:marRight w:val="0"/>
              <w:marTop w:val="0"/>
              <w:marBottom w:val="0"/>
              <w:divBdr>
                <w:top w:val="none" w:sz="0" w:space="0" w:color="auto"/>
                <w:left w:val="none" w:sz="0" w:space="0" w:color="auto"/>
                <w:bottom w:val="none" w:sz="0" w:space="0" w:color="auto"/>
                <w:right w:val="none" w:sz="0" w:space="0" w:color="auto"/>
              </w:divBdr>
              <w:divsChild>
                <w:div w:id="289015653">
                  <w:marLeft w:val="0"/>
                  <w:marRight w:val="0"/>
                  <w:marTop w:val="0"/>
                  <w:marBottom w:val="0"/>
                  <w:divBdr>
                    <w:top w:val="none" w:sz="0" w:space="0" w:color="auto"/>
                    <w:left w:val="none" w:sz="0" w:space="0" w:color="auto"/>
                    <w:bottom w:val="none" w:sz="0" w:space="0" w:color="auto"/>
                    <w:right w:val="none" w:sz="0" w:space="0" w:color="auto"/>
                  </w:divBdr>
                  <w:divsChild>
                    <w:div w:id="6735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290">
          <w:marLeft w:val="0"/>
          <w:marRight w:val="0"/>
          <w:marTop w:val="0"/>
          <w:marBottom w:val="0"/>
          <w:divBdr>
            <w:top w:val="none" w:sz="0" w:space="0" w:color="auto"/>
            <w:left w:val="none" w:sz="0" w:space="0" w:color="auto"/>
            <w:bottom w:val="none" w:sz="0" w:space="0" w:color="auto"/>
            <w:right w:val="none" w:sz="0" w:space="0" w:color="auto"/>
          </w:divBdr>
          <w:divsChild>
            <w:div w:id="220096748">
              <w:marLeft w:val="0"/>
              <w:marRight w:val="0"/>
              <w:marTop w:val="0"/>
              <w:marBottom w:val="0"/>
              <w:divBdr>
                <w:top w:val="none" w:sz="0" w:space="0" w:color="auto"/>
                <w:left w:val="none" w:sz="0" w:space="0" w:color="auto"/>
                <w:bottom w:val="none" w:sz="0" w:space="0" w:color="auto"/>
                <w:right w:val="none" w:sz="0" w:space="0" w:color="auto"/>
              </w:divBdr>
              <w:divsChild>
                <w:div w:id="2112703634">
                  <w:marLeft w:val="0"/>
                  <w:marRight w:val="0"/>
                  <w:marTop w:val="0"/>
                  <w:marBottom w:val="0"/>
                  <w:divBdr>
                    <w:top w:val="none" w:sz="0" w:space="0" w:color="auto"/>
                    <w:left w:val="none" w:sz="0" w:space="0" w:color="auto"/>
                    <w:bottom w:val="none" w:sz="0" w:space="0" w:color="auto"/>
                    <w:right w:val="none" w:sz="0" w:space="0" w:color="auto"/>
                  </w:divBdr>
                  <w:divsChild>
                    <w:div w:id="156463365">
                      <w:marLeft w:val="0"/>
                      <w:marRight w:val="0"/>
                      <w:marTop w:val="0"/>
                      <w:marBottom w:val="0"/>
                      <w:divBdr>
                        <w:top w:val="none" w:sz="0" w:space="0" w:color="auto"/>
                        <w:left w:val="none" w:sz="0" w:space="0" w:color="auto"/>
                        <w:bottom w:val="none" w:sz="0" w:space="0" w:color="auto"/>
                        <w:right w:val="none" w:sz="0" w:space="0" w:color="auto"/>
                      </w:divBdr>
                      <w:divsChild>
                        <w:div w:id="852647316">
                          <w:marLeft w:val="0"/>
                          <w:marRight w:val="0"/>
                          <w:marTop w:val="0"/>
                          <w:marBottom w:val="0"/>
                          <w:divBdr>
                            <w:top w:val="none" w:sz="0" w:space="0" w:color="auto"/>
                            <w:left w:val="none" w:sz="0" w:space="0" w:color="auto"/>
                            <w:bottom w:val="none" w:sz="0" w:space="0" w:color="auto"/>
                            <w:right w:val="none" w:sz="0" w:space="0" w:color="auto"/>
                          </w:divBdr>
                          <w:divsChild>
                            <w:div w:id="2120878767">
                              <w:marLeft w:val="0"/>
                              <w:marRight w:val="0"/>
                              <w:marTop w:val="0"/>
                              <w:marBottom w:val="0"/>
                              <w:divBdr>
                                <w:top w:val="none" w:sz="0" w:space="0" w:color="auto"/>
                                <w:left w:val="none" w:sz="0" w:space="0" w:color="auto"/>
                                <w:bottom w:val="none" w:sz="0" w:space="0" w:color="auto"/>
                                <w:right w:val="none" w:sz="0" w:space="0" w:color="auto"/>
                              </w:divBdr>
                            </w:div>
                            <w:div w:id="449670416">
                              <w:marLeft w:val="0"/>
                              <w:marRight w:val="-450"/>
                              <w:marTop w:val="0"/>
                              <w:marBottom w:val="0"/>
                              <w:divBdr>
                                <w:top w:val="none" w:sz="0" w:space="0" w:color="auto"/>
                                <w:left w:val="none" w:sz="0" w:space="0" w:color="auto"/>
                                <w:bottom w:val="none" w:sz="0" w:space="0" w:color="auto"/>
                                <w:right w:val="none" w:sz="0" w:space="0" w:color="auto"/>
                              </w:divBdr>
                              <w:divsChild>
                                <w:div w:id="339042108">
                                  <w:marLeft w:val="0"/>
                                  <w:marRight w:val="0"/>
                                  <w:marTop w:val="0"/>
                                  <w:marBottom w:val="0"/>
                                  <w:divBdr>
                                    <w:top w:val="none" w:sz="0" w:space="0" w:color="auto"/>
                                    <w:left w:val="none" w:sz="0" w:space="0" w:color="auto"/>
                                    <w:bottom w:val="none" w:sz="0" w:space="0" w:color="auto"/>
                                    <w:right w:val="none" w:sz="0" w:space="0" w:color="auto"/>
                                  </w:divBdr>
                                  <w:divsChild>
                                    <w:div w:id="749545989">
                                      <w:marLeft w:val="0"/>
                                      <w:marRight w:val="0"/>
                                      <w:marTop w:val="0"/>
                                      <w:marBottom w:val="0"/>
                                      <w:divBdr>
                                        <w:top w:val="none" w:sz="0" w:space="0" w:color="auto"/>
                                        <w:left w:val="none" w:sz="0" w:space="0" w:color="auto"/>
                                        <w:bottom w:val="none" w:sz="0" w:space="0" w:color="auto"/>
                                        <w:right w:val="none" w:sz="0" w:space="0" w:color="auto"/>
                                      </w:divBdr>
                                      <w:divsChild>
                                        <w:div w:id="588201636">
                                          <w:marLeft w:val="0"/>
                                          <w:marRight w:val="0"/>
                                          <w:marTop w:val="0"/>
                                          <w:marBottom w:val="0"/>
                                          <w:divBdr>
                                            <w:top w:val="none" w:sz="0" w:space="0" w:color="auto"/>
                                            <w:left w:val="none" w:sz="0" w:space="0" w:color="auto"/>
                                            <w:bottom w:val="none" w:sz="0" w:space="0" w:color="auto"/>
                                            <w:right w:val="none" w:sz="0" w:space="0" w:color="auto"/>
                                          </w:divBdr>
                                          <w:divsChild>
                                            <w:div w:id="1122773116">
                                              <w:marLeft w:val="0"/>
                                              <w:marRight w:val="0"/>
                                              <w:marTop w:val="0"/>
                                              <w:marBottom w:val="0"/>
                                              <w:divBdr>
                                                <w:top w:val="none" w:sz="0" w:space="0" w:color="auto"/>
                                                <w:left w:val="none" w:sz="0" w:space="0" w:color="auto"/>
                                                <w:bottom w:val="none" w:sz="0" w:space="0" w:color="auto"/>
                                                <w:right w:val="none" w:sz="0" w:space="0" w:color="auto"/>
                                              </w:divBdr>
                                              <w:divsChild>
                                                <w:div w:id="1604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709277">
          <w:marLeft w:val="0"/>
          <w:marRight w:val="0"/>
          <w:marTop w:val="0"/>
          <w:marBottom w:val="0"/>
          <w:divBdr>
            <w:top w:val="none" w:sz="0" w:space="0" w:color="auto"/>
            <w:left w:val="none" w:sz="0" w:space="0" w:color="auto"/>
            <w:bottom w:val="none" w:sz="0" w:space="0" w:color="auto"/>
            <w:right w:val="none" w:sz="0" w:space="0" w:color="auto"/>
          </w:divBdr>
          <w:divsChild>
            <w:div w:id="2032104278">
              <w:marLeft w:val="0"/>
              <w:marRight w:val="0"/>
              <w:marTop w:val="0"/>
              <w:marBottom w:val="0"/>
              <w:divBdr>
                <w:top w:val="none" w:sz="0" w:space="0" w:color="auto"/>
                <w:left w:val="none" w:sz="0" w:space="0" w:color="auto"/>
                <w:bottom w:val="none" w:sz="0" w:space="0" w:color="auto"/>
                <w:right w:val="none" w:sz="0" w:space="0" w:color="auto"/>
              </w:divBdr>
              <w:divsChild>
                <w:div w:id="428359457">
                  <w:marLeft w:val="0"/>
                  <w:marRight w:val="0"/>
                  <w:marTop w:val="0"/>
                  <w:marBottom w:val="0"/>
                  <w:divBdr>
                    <w:top w:val="none" w:sz="0" w:space="0" w:color="auto"/>
                    <w:left w:val="none" w:sz="0" w:space="0" w:color="auto"/>
                    <w:bottom w:val="none" w:sz="0" w:space="0" w:color="auto"/>
                    <w:right w:val="none" w:sz="0" w:space="0" w:color="auto"/>
                  </w:divBdr>
                  <w:divsChild>
                    <w:div w:id="1526477555">
                      <w:marLeft w:val="0"/>
                      <w:marRight w:val="0"/>
                      <w:marTop w:val="0"/>
                      <w:marBottom w:val="0"/>
                      <w:divBdr>
                        <w:top w:val="none" w:sz="0" w:space="0" w:color="auto"/>
                        <w:left w:val="none" w:sz="0" w:space="0" w:color="auto"/>
                        <w:bottom w:val="none" w:sz="0" w:space="0" w:color="auto"/>
                        <w:right w:val="none" w:sz="0" w:space="0" w:color="auto"/>
                      </w:divBdr>
                      <w:divsChild>
                        <w:div w:id="1389721350">
                          <w:marLeft w:val="0"/>
                          <w:marRight w:val="0"/>
                          <w:marTop w:val="0"/>
                          <w:marBottom w:val="0"/>
                          <w:divBdr>
                            <w:top w:val="none" w:sz="0" w:space="0" w:color="auto"/>
                            <w:left w:val="none" w:sz="0" w:space="0" w:color="auto"/>
                            <w:bottom w:val="none" w:sz="0" w:space="0" w:color="auto"/>
                            <w:right w:val="none" w:sz="0" w:space="0" w:color="auto"/>
                          </w:divBdr>
                          <w:divsChild>
                            <w:div w:id="545600625">
                              <w:marLeft w:val="0"/>
                              <w:marRight w:val="0"/>
                              <w:marTop w:val="0"/>
                              <w:marBottom w:val="0"/>
                              <w:divBdr>
                                <w:top w:val="none" w:sz="0" w:space="0" w:color="auto"/>
                                <w:left w:val="none" w:sz="0" w:space="0" w:color="auto"/>
                                <w:bottom w:val="none" w:sz="0" w:space="0" w:color="auto"/>
                                <w:right w:val="none" w:sz="0" w:space="0" w:color="auto"/>
                              </w:divBdr>
                            </w:div>
                            <w:div w:id="1434745476">
                              <w:marLeft w:val="0"/>
                              <w:marRight w:val="-450"/>
                              <w:marTop w:val="0"/>
                              <w:marBottom w:val="0"/>
                              <w:divBdr>
                                <w:top w:val="none" w:sz="0" w:space="0" w:color="auto"/>
                                <w:left w:val="none" w:sz="0" w:space="0" w:color="auto"/>
                                <w:bottom w:val="none" w:sz="0" w:space="0" w:color="auto"/>
                                <w:right w:val="none" w:sz="0" w:space="0" w:color="auto"/>
                              </w:divBdr>
                              <w:divsChild>
                                <w:div w:id="401374012">
                                  <w:marLeft w:val="0"/>
                                  <w:marRight w:val="0"/>
                                  <w:marTop w:val="0"/>
                                  <w:marBottom w:val="0"/>
                                  <w:divBdr>
                                    <w:top w:val="none" w:sz="0" w:space="0" w:color="auto"/>
                                    <w:left w:val="none" w:sz="0" w:space="0" w:color="auto"/>
                                    <w:bottom w:val="none" w:sz="0" w:space="0" w:color="auto"/>
                                    <w:right w:val="none" w:sz="0" w:space="0" w:color="auto"/>
                                  </w:divBdr>
                                  <w:divsChild>
                                    <w:div w:id="508061941">
                                      <w:marLeft w:val="0"/>
                                      <w:marRight w:val="0"/>
                                      <w:marTop w:val="0"/>
                                      <w:marBottom w:val="0"/>
                                      <w:divBdr>
                                        <w:top w:val="none" w:sz="0" w:space="0" w:color="auto"/>
                                        <w:left w:val="none" w:sz="0" w:space="0" w:color="auto"/>
                                        <w:bottom w:val="none" w:sz="0" w:space="0" w:color="auto"/>
                                        <w:right w:val="none" w:sz="0" w:space="0" w:color="auto"/>
                                      </w:divBdr>
                                      <w:divsChild>
                                        <w:div w:id="463933919">
                                          <w:marLeft w:val="0"/>
                                          <w:marRight w:val="0"/>
                                          <w:marTop w:val="0"/>
                                          <w:marBottom w:val="0"/>
                                          <w:divBdr>
                                            <w:top w:val="none" w:sz="0" w:space="0" w:color="auto"/>
                                            <w:left w:val="none" w:sz="0" w:space="0" w:color="auto"/>
                                            <w:bottom w:val="none" w:sz="0" w:space="0" w:color="auto"/>
                                            <w:right w:val="none" w:sz="0" w:space="0" w:color="auto"/>
                                          </w:divBdr>
                                          <w:divsChild>
                                            <w:div w:id="1597404729">
                                              <w:marLeft w:val="0"/>
                                              <w:marRight w:val="0"/>
                                              <w:marTop w:val="0"/>
                                              <w:marBottom w:val="0"/>
                                              <w:divBdr>
                                                <w:top w:val="none" w:sz="0" w:space="0" w:color="auto"/>
                                                <w:left w:val="none" w:sz="0" w:space="0" w:color="auto"/>
                                                <w:bottom w:val="none" w:sz="0" w:space="0" w:color="auto"/>
                                                <w:right w:val="none" w:sz="0" w:space="0" w:color="auto"/>
                                              </w:divBdr>
                                              <w:divsChild>
                                                <w:div w:id="14853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019771">
          <w:marLeft w:val="0"/>
          <w:marRight w:val="0"/>
          <w:marTop w:val="0"/>
          <w:marBottom w:val="0"/>
          <w:divBdr>
            <w:top w:val="none" w:sz="0" w:space="0" w:color="auto"/>
            <w:left w:val="none" w:sz="0" w:space="0" w:color="auto"/>
            <w:bottom w:val="none" w:sz="0" w:space="0" w:color="auto"/>
            <w:right w:val="none" w:sz="0" w:space="0" w:color="auto"/>
          </w:divBdr>
          <w:divsChild>
            <w:div w:id="1896887756">
              <w:marLeft w:val="0"/>
              <w:marRight w:val="0"/>
              <w:marTop w:val="0"/>
              <w:marBottom w:val="0"/>
              <w:divBdr>
                <w:top w:val="none" w:sz="0" w:space="0" w:color="auto"/>
                <w:left w:val="none" w:sz="0" w:space="0" w:color="auto"/>
                <w:bottom w:val="none" w:sz="0" w:space="0" w:color="auto"/>
                <w:right w:val="none" w:sz="0" w:space="0" w:color="auto"/>
              </w:divBdr>
              <w:divsChild>
                <w:div w:id="567769800">
                  <w:marLeft w:val="0"/>
                  <w:marRight w:val="0"/>
                  <w:marTop w:val="0"/>
                  <w:marBottom w:val="0"/>
                  <w:divBdr>
                    <w:top w:val="none" w:sz="0" w:space="0" w:color="auto"/>
                    <w:left w:val="none" w:sz="0" w:space="0" w:color="auto"/>
                    <w:bottom w:val="none" w:sz="0" w:space="0" w:color="auto"/>
                    <w:right w:val="none" w:sz="0" w:space="0" w:color="auto"/>
                  </w:divBdr>
                  <w:divsChild>
                    <w:div w:id="1226915655">
                      <w:marLeft w:val="0"/>
                      <w:marRight w:val="0"/>
                      <w:marTop w:val="0"/>
                      <w:marBottom w:val="0"/>
                      <w:divBdr>
                        <w:top w:val="none" w:sz="0" w:space="0" w:color="auto"/>
                        <w:left w:val="none" w:sz="0" w:space="0" w:color="auto"/>
                        <w:bottom w:val="none" w:sz="0" w:space="0" w:color="auto"/>
                        <w:right w:val="none" w:sz="0" w:space="0" w:color="auto"/>
                      </w:divBdr>
                      <w:divsChild>
                        <w:div w:id="884367479">
                          <w:marLeft w:val="0"/>
                          <w:marRight w:val="0"/>
                          <w:marTop w:val="0"/>
                          <w:marBottom w:val="0"/>
                          <w:divBdr>
                            <w:top w:val="none" w:sz="0" w:space="0" w:color="auto"/>
                            <w:left w:val="none" w:sz="0" w:space="0" w:color="auto"/>
                            <w:bottom w:val="none" w:sz="0" w:space="0" w:color="auto"/>
                            <w:right w:val="none" w:sz="0" w:space="0" w:color="auto"/>
                          </w:divBdr>
                          <w:divsChild>
                            <w:div w:id="208538965">
                              <w:marLeft w:val="0"/>
                              <w:marRight w:val="0"/>
                              <w:marTop w:val="0"/>
                              <w:marBottom w:val="0"/>
                              <w:divBdr>
                                <w:top w:val="none" w:sz="0" w:space="0" w:color="auto"/>
                                <w:left w:val="none" w:sz="0" w:space="0" w:color="auto"/>
                                <w:bottom w:val="none" w:sz="0" w:space="0" w:color="auto"/>
                                <w:right w:val="none" w:sz="0" w:space="0" w:color="auto"/>
                              </w:divBdr>
                            </w:div>
                            <w:div w:id="1593658004">
                              <w:marLeft w:val="0"/>
                              <w:marRight w:val="-450"/>
                              <w:marTop w:val="0"/>
                              <w:marBottom w:val="0"/>
                              <w:divBdr>
                                <w:top w:val="none" w:sz="0" w:space="0" w:color="auto"/>
                                <w:left w:val="none" w:sz="0" w:space="0" w:color="auto"/>
                                <w:bottom w:val="none" w:sz="0" w:space="0" w:color="auto"/>
                                <w:right w:val="none" w:sz="0" w:space="0" w:color="auto"/>
                              </w:divBdr>
                              <w:divsChild>
                                <w:div w:id="1322005073">
                                  <w:marLeft w:val="0"/>
                                  <w:marRight w:val="0"/>
                                  <w:marTop w:val="0"/>
                                  <w:marBottom w:val="0"/>
                                  <w:divBdr>
                                    <w:top w:val="none" w:sz="0" w:space="0" w:color="auto"/>
                                    <w:left w:val="none" w:sz="0" w:space="0" w:color="auto"/>
                                    <w:bottom w:val="none" w:sz="0" w:space="0" w:color="auto"/>
                                    <w:right w:val="none" w:sz="0" w:space="0" w:color="auto"/>
                                  </w:divBdr>
                                  <w:divsChild>
                                    <w:div w:id="520583695">
                                      <w:marLeft w:val="0"/>
                                      <w:marRight w:val="0"/>
                                      <w:marTop w:val="0"/>
                                      <w:marBottom w:val="0"/>
                                      <w:divBdr>
                                        <w:top w:val="none" w:sz="0" w:space="0" w:color="auto"/>
                                        <w:left w:val="none" w:sz="0" w:space="0" w:color="auto"/>
                                        <w:bottom w:val="none" w:sz="0" w:space="0" w:color="auto"/>
                                        <w:right w:val="none" w:sz="0" w:space="0" w:color="auto"/>
                                      </w:divBdr>
                                      <w:divsChild>
                                        <w:div w:id="34936634">
                                          <w:marLeft w:val="0"/>
                                          <w:marRight w:val="0"/>
                                          <w:marTop w:val="0"/>
                                          <w:marBottom w:val="0"/>
                                          <w:divBdr>
                                            <w:top w:val="none" w:sz="0" w:space="0" w:color="auto"/>
                                            <w:left w:val="none" w:sz="0" w:space="0" w:color="auto"/>
                                            <w:bottom w:val="none" w:sz="0" w:space="0" w:color="auto"/>
                                            <w:right w:val="none" w:sz="0" w:space="0" w:color="auto"/>
                                          </w:divBdr>
                                          <w:divsChild>
                                            <w:div w:id="531069327">
                                              <w:marLeft w:val="0"/>
                                              <w:marRight w:val="0"/>
                                              <w:marTop w:val="0"/>
                                              <w:marBottom w:val="0"/>
                                              <w:divBdr>
                                                <w:top w:val="none" w:sz="0" w:space="0" w:color="auto"/>
                                                <w:left w:val="none" w:sz="0" w:space="0" w:color="auto"/>
                                                <w:bottom w:val="none" w:sz="0" w:space="0" w:color="auto"/>
                                                <w:right w:val="none" w:sz="0" w:space="0" w:color="auto"/>
                                              </w:divBdr>
                                              <w:divsChild>
                                                <w:div w:id="2157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569599">
          <w:marLeft w:val="0"/>
          <w:marRight w:val="0"/>
          <w:marTop w:val="0"/>
          <w:marBottom w:val="0"/>
          <w:divBdr>
            <w:top w:val="none" w:sz="0" w:space="0" w:color="auto"/>
            <w:left w:val="none" w:sz="0" w:space="0" w:color="auto"/>
            <w:bottom w:val="none" w:sz="0" w:space="0" w:color="auto"/>
            <w:right w:val="none" w:sz="0" w:space="0" w:color="auto"/>
          </w:divBdr>
          <w:divsChild>
            <w:div w:id="1784616637">
              <w:marLeft w:val="0"/>
              <w:marRight w:val="0"/>
              <w:marTop w:val="0"/>
              <w:marBottom w:val="0"/>
              <w:divBdr>
                <w:top w:val="none" w:sz="0" w:space="0" w:color="auto"/>
                <w:left w:val="none" w:sz="0" w:space="0" w:color="auto"/>
                <w:bottom w:val="none" w:sz="0" w:space="0" w:color="auto"/>
                <w:right w:val="none" w:sz="0" w:space="0" w:color="auto"/>
              </w:divBdr>
              <w:divsChild>
                <w:div w:id="703284682">
                  <w:marLeft w:val="0"/>
                  <w:marRight w:val="0"/>
                  <w:marTop w:val="0"/>
                  <w:marBottom w:val="0"/>
                  <w:divBdr>
                    <w:top w:val="none" w:sz="0" w:space="0" w:color="auto"/>
                    <w:left w:val="none" w:sz="0" w:space="0" w:color="auto"/>
                    <w:bottom w:val="none" w:sz="0" w:space="0" w:color="auto"/>
                    <w:right w:val="none" w:sz="0" w:space="0" w:color="auto"/>
                  </w:divBdr>
                  <w:divsChild>
                    <w:div w:id="998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5659">
          <w:marLeft w:val="0"/>
          <w:marRight w:val="0"/>
          <w:marTop w:val="0"/>
          <w:marBottom w:val="0"/>
          <w:divBdr>
            <w:top w:val="none" w:sz="0" w:space="0" w:color="auto"/>
            <w:left w:val="none" w:sz="0" w:space="0" w:color="auto"/>
            <w:bottom w:val="none" w:sz="0" w:space="0" w:color="auto"/>
            <w:right w:val="none" w:sz="0" w:space="0" w:color="auto"/>
          </w:divBdr>
          <w:divsChild>
            <w:div w:id="333532833">
              <w:marLeft w:val="0"/>
              <w:marRight w:val="0"/>
              <w:marTop w:val="0"/>
              <w:marBottom w:val="0"/>
              <w:divBdr>
                <w:top w:val="none" w:sz="0" w:space="0" w:color="auto"/>
                <w:left w:val="none" w:sz="0" w:space="0" w:color="auto"/>
                <w:bottom w:val="none" w:sz="0" w:space="0" w:color="auto"/>
                <w:right w:val="none" w:sz="0" w:space="0" w:color="auto"/>
              </w:divBdr>
              <w:divsChild>
                <w:div w:id="548996320">
                  <w:marLeft w:val="0"/>
                  <w:marRight w:val="0"/>
                  <w:marTop w:val="0"/>
                  <w:marBottom w:val="0"/>
                  <w:divBdr>
                    <w:top w:val="none" w:sz="0" w:space="0" w:color="auto"/>
                    <w:left w:val="none" w:sz="0" w:space="0" w:color="auto"/>
                    <w:bottom w:val="none" w:sz="0" w:space="0" w:color="auto"/>
                    <w:right w:val="none" w:sz="0" w:space="0" w:color="auto"/>
                  </w:divBdr>
                  <w:divsChild>
                    <w:div w:id="16083376">
                      <w:marLeft w:val="0"/>
                      <w:marRight w:val="0"/>
                      <w:marTop w:val="0"/>
                      <w:marBottom w:val="0"/>
                      <w:divBdr>
                        <w:top w:val="none" w:sz="0" w:space="0" w:color="auto"/>
                        <w:left w:val="none" w:sz="0" w:space="0" w:color="auto"/>
                        <w:bottom w:val="none" w:sz="0" w:space="0" w:color="auto"/>
                        <w:right w:val="none" w:sz="0" w:space="0" w:color="auto"/>
                      </w:divBdr>
                      <w:divsChild>
                        <w:div w:id="1595626472">
                          <w:marLeft w:val="0"/>
                          <w:marRight w:val="0"/>
                          <w:marTop w:val="0"/>
                          <w:marBottom w:val="0"/>
                          <w:divBdr>
                            <w:top w:val="none" w:sz="0" w:space="0" w:color="auto"/>
                            <w:left w:val="none" w:sz="0" w:space="0" w:color="auto"/>
                            <w:bottom w:val="none" w:sz="0" w:space="0" w:color="auto"/>
                            <w:right w:val="none" w:sz="0" w:space="0" w:color="auto"/>
                          </w:divBdr>
                          <w:divsChild>
                            <w:div w:id="275720186">
                              <w:marLeft w:val="0"/>
                              <w:marRight w:val="0"/>
                              <w:marTop w:val="0"/>
                              <w:marBottom w:val="0"/>
                              <w:divBdr>
                                <w:top w:val="none" w:sz="0" w:space="0" w:color="auto"/>
                                <w:left w:val="none" w:sz="0" w:space="0" w:color="auto"/>
                                <w:bottom w:val="none" w:sz="0" w:space="0" w:color="auto"/>
                                <w:right w:val="none" w:sz="0" w:space="0" w:color="auto"/>
                              </w:divBdr>
                            </w:div>
                            <w:div w:id="72549669">
                              <w:marLeft w:val="0"/>
                              <w:marRight w:val="-450"/>
                              <w:marTop w:val="0"/>
                              <w:marBottom w:val="0"/>
                              <w:divBdr>
                                <w:top w:val="none" w:sz="0" w:space="0" w:color="auto"/>
                                <w:left w:val="none" w:sz="0" w:space="0" w:color="auto"/>
                                <w:bottom w:val="none" w:sz="0" w:space="0" w:color="auto"/>
                                <w:right w:val="none" w:sz="0" w:space="0" w:color="auto"/>
                              </w:divBdr>
                              <w:divsChild>
                                <w:div w:id="1574855223">
                                  <w:marLeft w:val="0"/>
                                  <w:marRight w:val="0"/>
                                  <w:marTop w:val="0"/>
                                  <w:marBottom w:val="0"/>
                                  <w:divBdr>
                                    <w:top w:val="none" w:sz="0" w:space="0" w:color="auto"/>
                                    <w:left w:val="none" w:sz="0" w:space="0" w:color="auto"/>
                                    <w:bottom w:val="none" w:sz="0" w:space="0" w:color="auto"/>
                                    <w:right w:val="none" w:sz="0" w:space="0" w:color="auto"/>
                                  </w:divBdr>
                                  <w:divsChild>
                                    <w:div w:id="398483348">
                                      <w:marLeft w:val="0"/>
                                      <w:marRight w:val="0"/>
                                      <w:marTop w:val="0"/>
                                      <w:marBottom w:val="0"/>
                                      <w:divBdr>
                                        <w:top w:val="none" w:sz="0" w:space="0" w:color="auto"/>
                                        <w:left w:val="none" w:sz="0" w:space="0" w:color="auto"/>
                                        <w:bottom w:val="none" w:sz="0" w:space="0" w:color="auto"/>
                                        <w:right w:val="none" w:sz="0" w:space="0" w:color="auto"/>
                                      </w:divBdr>
                                      <w:divsChild>
                                        <w:div w:id="692847437">
                                          <w:marLeft w:val="0"/>
                                          <w:marRight w:val="0"/>
                                          <w:marTop w:val="0"/>
                                          <w:marBottom w:val="0"/>
                                          <w:divBdr>
                                            <w:top w:val="none" w:sz="0" w:space="0" w:color="auto"/>
                                            <w:left w:val="none" w:sz="0" w:space="0" w:color="auto"/>
                                            <w:bottom w:val="none" w:sz="0" w:space="0" w:color="auto"/>
                                            <w:right w:val="none" w:sz="0" w:space="0" w:color="auto"/>
                                          </w:divBdr>
                                          <w:divsChild>
                                            <w:div w:id="118426576">
                                              <w:marLeft w:val="0"/>
                                              <w:marRight w:val="0"/>
                                              <w:marTop w:val="0"/>
                                              <w:marBottom w:val="0"/>
                                              <w:divBdr>
                                                <w:top w:val="none" w:sz="0" w:space="0" w:color="auto"/>
                                                <w:left w:val="none" w:sz="0" w:space="0" w:color="auto"/>
                                                <w:bottom w:val="none" w:sz="0" w:space="0" w:color="auto"/>
                                                <w:right w:val="none" w:sz="0" w:space="0" w:color="auto"/>
                                              </w:divBdr>
                                              <w:divsChild>
                                                <w:div w:id="6974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403695">
          <w:marLeft w:val="0"/>
          <w:marRight w:val="0"/>
          <w:marTop w:val="0"/>
          <w:marBottom w:val="0"/>
          <w:divBdr>
            <w:top w:val="none" w:sz="0" w:space="0" w:color="auto"/>
            <w:left w:val="none" w:sz="0" w:space="0" w:color="auto"/>
            <w:bottom w:val="none" w:sz="0" w:space="0" w:color="auto"/>
            <w:right w:val="none" w:sz="0" w:space="0" w:color="auto"/>
          </w:divBdr>
          <w:divsChild>
            <w:div w:id="1056197097">
              <w:marLeft w:val="0"/>
              <w:marRight w:val="0"/>
              <w:marTop w:val="0"/>
              <w:marBottom w:val="0"/>
              <w:divBdr>
                <w:top w:val="none" w:sz="0" w:space="0" w:color="auto"/>
                <w:left w:val="none" w:sz="0" w:space="0" w:color="auto"/>
                <w:bottom w:val="none" w:sz="0" w:space="0" w:color="auto"/>
                <w:right w:val="none" w:sz="0" w:space="0" w:color="auto"/>
              </w:divBdr>
              <w:divsChild>
                <w:div w:id="726418171">
                  <w:marLeft w:val="0"/>
                  <w:marRight w:val="0"/>
                  <w:marTop w:val="0"/>
                  <w:marBottom w:val="0"/>
                  <w:divBdr>
                    <w:top w:val="none" w:sz="0" w:space="0" w:color="auto"/>
                    <w:left w:val="none" w:sz="0" w:space="0" w:color="auto"/>
                    <w:bottom w:val="none" w:sz="0" w:space="0" w:color="auto"/>
                    <w:right w:val="none" w:sz="0" w:space="0" w:color="auto"/>
                  </w:divBdr>
                  <w:divsChild>
                    <w:div w:id="970015206">
                      <w:marLeft w:val="0"/>
                      <w:marRight w:val="0"/>
                      <w:marTop w:val="0"/>
                      <w:marBottom w:val="0"/>
                      <w:divBdr>
                        <w:top w:val="none" w:sz="0" w:space="0" w:color="auto"/>
                        <w:left w:val="none" w:sz="0" w:space="0" w:color="auto"/>
                        <w:bottom w:val="none" w:sz="0" w:space="0" w:color="auto"/>
                        <w:right w:val="none" w:sz="0" w:space="0" w:color="auto"/>
                      </w:divBdr>
                      <w:divsChild>
                        <w:div w:id="1659652743">
                          <w:marLeft w:val="0"/>
                          <w:marRight w:val="0"/>
                          <w:marTop w:val="0"/>
                          <w:marBottom w:val="0"/>
                          <w:divBdr>
                            <w:top w:val="none" w:sz="0" w:space="0" w:color="auto"/>
                            <w:left w:val="none" w:sz="0" w:space="0" w:color="auto"/>
                            <w:bottom w:val="none" w:sz="0" w:space="0" w:color="auto"/>
                            <w:right w:val="none" w:sz="0" w:space="0" w:color="auto"/>
                          </w:divBdr>
                          <w:divsChild>
                            <w:div w:id="1446001003">
                              <w:marLeft w:val="0"/>
                              <w:marRight w:val="0"/>
                              <w:marTop w:val="0"/>
                              <w:marBottom w:val="0"/>
                              <w:divBdr>
                                <w:top w:val="none" w:sz="0" w:space="0" w:color="auto"/>
                                <w:left w:val="none" w:sz="0" w:space="0" w:color="auto"/>
                                <w:bottom w:val="none" w:sz="0" w:space="0" w:color="auto"/>
                                <w:right w:val="none" w:sz="0" w:space="0" w:color="auto"/>
                              </w:divBdr>
                            </w:div>
                            <w:div w:id="700201240">
                              <w:marLeft w:val="0"/>
                              <w:marRight w:val="-450"/>
                              <w:marTop w:val="0"/>
                              <w:marBottom w:val="0"/>
                              <w:divBdr>
                                <w:top w:val="none" w:sz="0" w:space="0" w:color="auto"/>
                                <w:left w:val="none" w:sz="0" w:space="0" w:color="auto"/>
                                <w:bottom w:val="none" w:sz="0" w:space="0" w:color="auto"/>
                                <w:right w:val="none" w:sz="0" w:space="0" w:color="auto"/>
                              </w:divBdr>
                              <w:divsChild>
                                <w:div w:id="712735654">
                                  <w:marLeft w:val="0"/>
                                  <w:marRight w:val="0"/>
                                  <w:marTop w:val="0"/>
                                  <w:marBottom w:val="0"/>
                                  <w:divBdr>
                                    <w:top w:val="none" w:sz="0" w:space="0" w:color="auto"/>
                                    <w:left w:val="none" w:sz="0" w:space="0" w:color="auto"/>
                                    <w:bottom w:val="none" w:sz="0" w:space="0" w:color="auto"/>
                                    <w:right w:val="none" w:sz="0" w:space="0" w:color="auto"/>
                                  </w:divBdr>
                                  <w:divsChild>
                                    <w:div w:id="1610354089">
                                      <w:marLeft w:val="0"/>
                                      <w:marRight w:val="0"/>
                                      <w:marTop w:val="0"/>
                                      <w:marBottom w:val="0"/>
                                      <w:divBdr>
                                        <w:top w:val="none" w:sz="0" w:space="0" w:color="auto"/>
                                        <w:left w:val="none" w:sz="0" w:space="0" w:color="auto"/>
                                        <w:bottom w:val="none" w:sz="0" w:space="0" w:color="auto"/>
                                        <w:right w:val="none" w:sz="0" w:space="0" w:color="auto"/>
                                      </w:divBdr>
                                      <w:divsChild>
                                        <w:div w:id="1331641471">
                                          <w:marLeft w:val="0"/>
                                          <w:marRight w:val="0"/>
                                          <w:marTop w:val="0"/>
                                          <w:marBottom w:val="0"/>
                                          <w:divBdr>
                                            <w:top w:val="none" w:sz="0" w:space="0" w:color="auto"/>
                                            <w:left w:val="none" w:sz="0" w:space="0" w:color="auto"/>
                                            <w:bottom w:val="none" w:sz="0" w:space="0" w:color="auto"/>
                                            <w:right w:val="none" w:sz="0" w:space="0" w:color="auto"/>
                                          </w:divBdr>
                                          <w:divsChild>
                                            <w:div w:id="1624530476">
                                              <w:marLeft w:val="0"/>
                                              <w:marRight w:val="0"/>
                                              <w:marTop w:val="0"/>
                                              <w:marBottom w:val="0"/>
                                              <w:divBdr>
                                                <w:top w:val="none" w:sz="0" w:space="0" w:color="auto"/>
                                                <w:left w:val="none" w:sz="0" w:space="0" w:color="auto"/>
                                                <w:bottom w:val="none" w:sz="0" w:space="0" w:color="auto"/>
                                                <w:right w:val="none" w:sz="0" w:space="0" w:color="auto"/>
                                              </w:divBdr>
                                              <w:divsChild>
                                                <w:div w:id="16964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684911">
          <w:marLeft w:val="0"/>
          <w:marRight w:val="0"/>
          <w:marTop w:val="0"/>
          <w:marBottom w:val="0"/>
          <w:divBdr>
            <w:top w:val="none" w:sz="0" w:space="0" w:color="auto"/>
            <w:left w:val="none" w:sz="0" w:space="0" w:color="auto"/>
            <w:bottom w:val="none" w:sz="0" w:space="0" w:color="auto"/>
            <w:right w:val="none" w:sz="0" w:space="0" w:color="auto"/>
          </w:divBdr>
          <w:divsChild>
            <w:div w:id="1526752788">
              <w:marLeft w:val="0"/>
              <w:marRight w:val="0"/>
              <w:marTop w:val="0"/>
              <w:marBottom w:val="0"/>
              <w:divBdr>
                <w:top w:val="none" w:sz="0" w:space="0" w:color="auto"/>
                <w:left w:val="none" w:sz="0" w:space="0" w:color="auto"/>
                <w:bottom w:val="none" w:sz="0" w:space="0" w:color="auto"/>
                <w:right w:val="none" w:sz="0" w:space="0" w:color="auto"/>
              </w:divBdr>
              <w:divsChild>
                <w:div w:id="1904558087">
                  <w:marLeft w:val="0"/>
                  <w:marRight w:val="0"/>
                  <w:marTop w:val="0"/>
                  <w:marBottom w:val="0"/>
                  <w:divBdr>
                    <w:top w:val="none" w:sz="0" w:space="0" w:color="auto"/>
                    <w:left w:val="none" w:sz="0" w:space="0" w:color="auto"/>
                    <w:bottom w:val="none" w:sz="0" w:space="0" w:color="auto"/>
                    <w:right w:val="none" w:sz="0" w:space="0" w:color="auto"/>
                  </w:divBdr>
                  <w:divsChild>
                    <w:div w:id="391853059">
                      <w:marLeft w:val="0"/>
                      <w:marRight w:val="0"/>
                      <w:marTop w:val="0"/>
                      <w:marBottom w:val="0"/>
                      <w:divBdr>
                        <w:top w:val="none" w:sz="0" w:space="0" w:color="auto"/>
                        <w:left w:val="none" w:sz="0" w:space="0" w:color="auto"/>
                        <w:bottom w:val="none" w:sz="0" w:space="0" w:color="auto"/>
                        <w:right w:val="none" w:sz="0" w:space="0" w:color="auto"/>
                      </w:divBdr>
                      <w:divsChild>
                        <w:div w:id="1689403130">
                          <w:marLeft w:val="0"/>
                          <w:marRight w:val="0"/>
                          <w:marTop w:val="0"/>
                          <w:marBottom w:val="0"/>
                          <w:divBdr>
                            <w:top w:val="none" w:sz="0" w:space="0" w:color="auto"/>
                            <w:left w:val="none" w:sz="0" w:space="0" w:color="auto"/>
                            <w:bottom w:val="none" w:sz="0" w:space="0" w:color="auto"/>
                            <w:right w:val="none" w:sz="0" w:space="0" w:color="auto"/>
                          </w:divBdr>
                          <w:divsChild>
                            <w:div w:id="2064332379">
                              <w:marLeft w:val="0"/>
                              <w:marRight w:val="0"/>
                              <w:marTop w:val="0"/>
                              <w:marBottom w:val="0"/>
                              <w:divBdr>
                                <w:top w:val="none" w:sz="0" w:space="0" w:color="auto"/>
                                <w:left w:val="none" w:sz="0" w:space="0" w:color="auto"/>
                                <w:bottom w:val="none" w:sz="0" w:space="0" w:color="auto"/>
                                <w:right w:val="none" w:sz="0" w:space="0" w:color="auto"/>
                              </w:divBdr>
                            </w:div>
                            <w:div w:id="273830884">
                              <w:marLeft w:val="0"/>
                              <w:marRight w:val="-450"/>
                              <w:marTop w:val="0"/>
                              <w:marBottom w:val="0"/>
                              <w:divBdr>
                                <w:top w:val="none" w:sz="0" w:space="0" w:color="auto"/>
                                <w:left w:val="none" w:sz="0" w:space="0" w:color="auto"/>
                                <w:bottom w:val="none" w:sz="0" w:space="0" w:color="auto"/>
                                <w:right w:val="none" w:sz="0" w:space="0" w:color="auto"/>
                              </w:divBdr>
                              <w:divsChild>
                                <w:div w:id="626666259">
                                  <w:marLeft w:val="0"/>
                                  <w:marRight w:val="0"/>
                                  <w:marTop w:val="0"/>
                                  <w:marBottom w:val="0"/>
                                  <w:divBdr>
                                    <w:top w:val="none" w:sz="0" w:space="0" w:color="auto"/>
                                    <w:left w:val="none" w:sz="0" w:space="0" w:color="auto"/>
                                    <w:bottom w:val="none" w:sz="0" w:space="0" w:color="auto"/>
                                    <w:right w:val="none" w:sz="0" w:space="0" w:color="auto"/>
                                  </w:divBdr>
                                  <w:divsChild>
                                    <w:div w:id="1843277161">
                                      <w:marLeft w:val="0"/>
                                      <w:marRight w:val="0"/>
                                      <w:marTop w:val="0"/>
                                      <w:marBottom w:val="0"/>
                                      <w:divBdr>
                                        <w:top w:val="none" w:sz="0" w:space="0" w:color="auto"/>
                                        <w:left w:val="none" w:sz="0" w:space="0" w:color="auto"/>
                                        <w:bottom w:val="none" w:sz="0" w:space="0" w:color="auto"/>
                                        <w:right w:val="none" w:sz="0" w:space="0" w:color="auto"/>
                                      </w:divBdr>
                                      <w:divsChild>
                                        <w:div w:id="865874927">
                                          <w:marLeft w:val="0"/>
                                          <w:marRight w:val="0"/>
                                          <w:marTop w:val="0"/>
                                          <w:marBottom w:val="0"/>
                                          <w:divBdr>
                                            <w:top w:val="none" w:sz="0" w:space="0" w:color="auto"/>
                                            <w:left w:val="none" w:sz="0" w:space="0" w:color="auto"/>
                                            <w:bottom w:val="none" w:sz="0" w:space="0" w:color="auto"/>
                                            <w:right w:val="none" w:sz="0" w:space="0" w:color="auto"/>
                                          </w:divBdr>
                                          <w:divsChild>
                                            <w:div w:id="817117049">
                                              <w:marLeft w:val="0"/>
                                              <w:marRight w:val="0"/>
                                              <w:marTop w:val="0"/>
                                              <w:marBottom w:val="0"/>
                                              <w:divBdr>
                                                <w:top w:val="none" w:sz="0" w:space="0" w:color="auto"/>
                                                <w:left w:val="none" w:sz="0" w:space="0" w:color="auto"/>
                                                <w:bottom w:val="none" w:sz="0" w:space="0" w:color="auto"/>
                                                <w:right w:val="none" w:sz="0" w:space="0" w:color="auto"/>
                                              </w:divBdr>
                                              <w:divsChild>
                                                <w:div w:id="1603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3452507">
          <w:marLeft w:val="0"/>
          <w:marRight w:val="0"/>
          <w:marTop w:val="0"/>
          <w:marBottom w:val="0"/>
          <w:divBdr>
            <w:top w:val="none" w:sz="0" w:space="0" w:color="auto"/>
            <w:left w:val="none" w:sz="0" w:space="0" w:color="auto"/>
            <w:bottom w:val="none" w:sz="0" w:space="0" w:color="auto"/>
            <w:right w:val="none" w:sz="0" w:space="0" w:color="auto"/>
          </w:divBdr>
          <w:divsChild>
            <w:div w:id="1200433756">
              <w:marLeft w:val="0"/>
              <w:marRight w:val="0"/>
              <w:marTop w:val="0"/>
              <w:marBottom w:val="0"/>
              <w:divBdr>
                <w:top w:val="none" w:sz="0" w:space="0" w:color="auto"/>
                <w:left w:val="none" w:sz="0" w:space="0" w:color="auto"/>
                <w:bottom w:val="none" w:sz="0" w:space="0" w:color="auto"/>
                <w:right w:val="none" w:sz="0" w:space="0" w:color="auto"/>
              </w:divBdr>
              <w:divsChild>
                <w:div w:id="15889675">
                  <w:marLeft w:val="0"/>
                  <w:marRight w:val="0"/>
                  <w:marTop w:val="0"/>
                  <w:marBottom w:val="0"/>
                  <w:divBdr>
                    <w:top w:val="none" w:sz="0" w:space="0" w:color="auto"/>
                    <w:left w:val="none" w:sz="0" w:space="0" w:color="auto"/>
                    <w:bottom w:val="none" w:sz="0" w:space="0" w:color="auto"/>
                    <w:right w:val="none" w:sz="0" w:space="0" w:color="auto"/>
                  </w:divBdr>
                  <w:divsChild>
                    <w:div w:id="2836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1896">
          <w:marLeft w:val="0"/>
          <w:marRight w:val="0"/>
          <w:marTop w:val="0"/>
          <w:marBottom w:val="0"/>
          <w:divBdr>
            <w:top w:val="none" w:sz="0" w:space="0" w:color="auto"/>
            <w:left w:val="none" w:sz="0" w:space="0" w:color="auto"/>
            <w:bottom w:val="none" w:sz="0" w:space="0" w:color="auto"/>
            <w:right w:val="none" w:sz="0" w:space="0" w:color="auto"/>
          </w:divBdr>
          <w:divsChild>
            <w:div w:id="1448741785">
              <w:marLeft w:val="0"/>
              <w:marRight w:val="0"/>
              <w:marTop w:val="0"/>
              <w:marBottom w:val="0"/>
              <w:divBdr>
                <w:top w:val="none" w:sz="0" w:space="0" w:color="auto"/>
                <w:left w:val="none" w:sz="0" w:space="0" w:color="auto"/>
                <w:bottom w:val="none" w:sz="0" w:space="0" w:color="auto"/>
                <w:right w:val="none" w:sz="0" w:space="0" w:color="auto"/>
              </w:divBdr>
              <w:divsChild>
                <w:div w:id="1026104514">
                  <w:marLeft w:val="0"/>
                  <w:marRight w:val="0"/>
                  <w:marTop w:val="0"/>
                  <w:marBottom w:val="0"/>
                  <w:divBdr>
                    <w:top w:val="none" w:sz="0" w:space="0" w:color="auto"/>
                    <w:left w:val="none" w:sz="0" w:space="0" w:color="auto"/>
                    <w:bottom w:val="none" w:sz="0" w:space="0" w:color="auto"/>
                    <w:right w:val="none" w:sz="0" w:space="0" w:color="auto"/>
                  </w:divBdr>
                  <w:divsChild>
                    <w:div w:id="1088696832">
                      <w:marLeft w:val="0"/>
                      <w:marRight w:val="0"/>
                      <w:marTop w:val="0"/>
                      <w:marBottom w:val="0"/>
                      <w:divBdr>
                        <w:top w:val="none" w:sz="0" w:space="0" w:color="auto"/>
                        <w:left w:val="none" w:sz="0" w:space="0" w:color="auto"/>
                        <w:bottom w:val="none" w:sz="0" w:space="0" w:color="auto"/>
                        <w:right w:val="none" w:sz="0" w:space="0" w:color="auto"/>
                      </w:divBdr>
                      <w:divsChild>
                        <w:div w:id="601258037">
                          <w:marLeft w:val="0"/>
                          <w:marRight w:val="0"/>
                          <w:marTop w:val="0"/>
                          <w:marBottom w:val="0"/>
                          <w:divBdr>
                            <w:top w:val="none" w:sz="0" w:space="0" w:color="auto"/>
                            <w:left w:val="none" w:sz="0" w:space="0" w:color="auto"/>
                            <w:bottom w:val="none" w:sz="0" w:space="0" w:color="auto"/>
                            <w:right w:val="none" w:sz="0" w:space="0" w:color="auto"/>
                          </w:divBdr>
                          <w:divsChild>
                            <w:div w:id="1295939904">
                              <w:marLeft w:val="0"/>
                              <w:marRight w:val="0"/>
                              <w:marTop w:val="0"/>
                              <w:marBottom w:val="0"/>
                              <w:divBdr>
                                <w:top w:val="none" w:sz="0" w:space="0" w:color="auto"/>
                                <w:left w:val="none" w:sz="0" w:space="0" w:color="auto"/>
                                <w:bottom w:val="none" w:sz="0" w:space="0" w:color="auto"/>
                                <w:right w:val="none" w:sz="0" w:space="0" w:color="auto"/>
                              </w:divBdr>
                            </w:div>
                            <w:div w:id="775101496">
                              <w:marLeft w:val="0"/>
                              <w:marRight w:val="-450"/>
                              <w:marTop w:val="0"/>
                              <w:marBottom w:val="0"/>
                              <w:divBdr>
                                <w:top w:val="none" w:sz="0" w:space="0" w:color="auto"/>
                                <w:left w:val="none" w:sz="0" w:space="0" w:color="auto"/>
                                <w:bottom w:val="none" w:sz="0" w:space="0" w:color="auto"/>
                                <w:right w:val="none" w:sz="0" w:space="0" w:color="auto"/>
                              </w:divBdr>
                              <w:divsChild>
                                <w:div w:id="1047871177">
                                  <w:marLeft w:val="0"/>
                                  <w:marRight w:val="0"/>
                                  <w:marTop w:val="0"/>
                                  <w:marBottom w:val="0"/>
                                  <w:divBdr>
                                    <w:top w:val="none" w:sz="0" w:space="0" w:color="auto"/>
                                    <w:left w:val="none" w:sz="0" w:space="0" w:color="auto"/>
                                    <w:bottom w:val="none" w:sz="0" w:space="0" w:color="auto"/>
                                    <w:right w:val="none" w:sz="0" w:space="0" w:color="auto"/>
                                  </w:divBdr>
                                  <w:divsChild>
                                    <w:div w:id="1674064741">
                                      <w:marLeft w:val="0"/>
                                      <w:marRight w:val="0"/>
                                      <w:marTop w:val="0"/>
                                      <w:marBottom w:val="0"/>
                                      <w:divBdr>
                                        <w:top w:val="none" w:sz="0" w:space="0" w:color="auto"/>
                                        <w:left w:val="none" w:sz="0" w:space="0" w:color="auto"/>
                                        <w:bottom w:val="none" w:sz="0" w:space="0" w:color="auto"/>
                                        <w:right w:val="none" w:sz="0" w:space="0" w:color="auto"/>
                                      </w:divBdr>
                                      <w:divsChild>
                                        <w:div w:id="2046516029">
                                          <w:marLeft w:val="0"/>
                                          <w:marRight w:val="0"/>
                                          <w:marTop w:val="0"/>
                                          <w:marBottom w:val="0"/>
                                          <w:divBdr>
                                            <w:top w:val="none" w:sz="0" w:space="0" w:color="auto"/>
                                            <w:left w:val="none" w:sz="0" w:space="0" w:color="auto"/>
                                            <w:bottom w:val="none" w:sz="0" w:space="0" w:color="auto"/>
                                            <w:right w:val="none" w:sz="0" w:space="0" w:color="auto"/>
                                          </w:divBdr>
                                          <w:divsChild>
                                            <w:div w:id="1893270011">
                                              <w:marLeft w:val="0"/>
                                              <w:marRight w:val="0"/>
                                              <w:marTop w:val="0"/>
                                              <w:marBottom w:val="0"/>
                                              <w:divBdr>
                                                <w:top w:val="none" w:sz="0" w:space="0" w:color="auto"/>
                                                <w:left w:val="none" w:sz="0" w:space="0" w:color="auto"/>
                                                <w:bottom w:val="none" w:sz="0" w:space="0" w:color="auto"/>
                                                <w:right w:val="none" w:sz="0" w:space="0" w:color="auto"/>
                                              </w:divBdr>
                                              <w:divsChild>
                                                <w:div w:id="1156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822242">
          <w:marLeft w:val="0"/>
          <w:marRight w:val="0"/>
          <w:marTop w:val="0"/>
          <w:marBottom w:val="0"/>
          <w:divBdr>
            <w:top w:val="none" w:sz="0" w:space="0" w:color="auto"/>
            <w:left w:val="none" w:sz="0" w:space="0" w:color="auto"/>
            <w:bottom w:val="none" w:sz="0" w:space="0" w:color="auto"/>
            <w:right w:val="none" w:sz="0" w:space="0" w:color="auto"/>
          </w:divBdr>
          <w:divsChild>
            <w:div w:id="1171143837">
              <w:marLeft w:val="0"/>
              <w:marRight w:val="0"/>
              <w:marTop w:val="0"/>
              <w:marBottom w:val="0"/>
              <w:divBdr>
                <w:top w:val="none" w:sz="0" w:space="0" w:color="auto"/>
                <w:left w:val="none" w:sz="0" w:space="0" w:color="auto"/>
                <w:bottom w:val="none" w:sz="0" w:space="0" w:color="auto"/>
                <w:right w:val="none" w:sz="0" w:space="0" w:color="auto"/>
              </w:divBdr>
              <w:divsChild>
                <w:div w:id="1529028612">
                  <w:marLeft w:val="0"/>
                  <w:marRight w:val="0"/>
                  <w:marTop w:val="0"/>
                  <w:marBottom w:val="0"/>
                  <w:divBdr>
                    <w:top w:val="none" w:sz="0" w:space="0" w:color="auto"/>
                    <w:left w:val="none" w:sz="0" w:space="0" w:color="auto"/>
                    <w:bottom w:val="none" w:sz="0" w:space="0" w:color="auto"/>
                    <w:right w:val="none" w:sz="0" w:space="0" w:color="auto"/>
                  </w:divBdr>
                  <w:divsChild>
                    <w:div w:id="10442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406">
          <w:marLeft w:val="0"/>
          <w:marRight w:val="0"/>
          <w:marTop w:val="0"/>
          <w:marBottom w:val="0"/>
          <w:divBdr>
            <w:top w:val="none" w:sz="0" w:space="0" w:color="auto"/>
            <w:left w:val="none" w:sz="0" w:space="0" w:color="auto"/>
            <w:bottom w:val="none" w:sz="0" w:space="0" w:color="auto"/>
            <w:right w:val="none" w:sz="0" w:space="0" w:color="auto"/>
          </w:divBdr>
          <w:divsChild>
            <w:div w:id="1617559888">
              <w:marLeft w:val="0"/>
              <w:marRight w:val="0"/>
              <w:marTop w:val="0"/>
              <w:marBottom w:val="0"/>
              <w:divBdr>
                <w:top w:val="none" w:sz="0" w:space="0" w:color="auto"/>
                <w:left w:val="none" w:sz="0" w:space="0" w:color="auto"/>
                <w:bottom w:val="none" w:sz="0" w:space="0" w:color="auto"/>
                <w:right w:val="none" w:sz="0" w:space="0" w:color="auto"/>
              </w:divBdr>
              <w:divsChild>
                <w:div w:id="325791866">
                  <w:marLeft w:val="0"/>
                  <w:marRight w:val="0"/>
                  <w:marTop w:val="0"/>
                  <w:marBottom w:val="0"/>
                  <w:divBdr>
                    <w:top w:val="none" w:sz="0" w:space="0" w:color="auto"/>
                    <w:left w:val="none" w:sz="0" w:space="0" w:color="auto"/>
                    <w:bottom w:val="none" w:sz="0" w:space="0" w:color="auto"/>
                    <w:right w:val="none" w:sz="0" w:space="0" w:color="auto"/>
                  </w:divBdr>
                  <w:divsChild>
                    <w:div w:id="235479897">
                      <w:marLeft w:val="0"/>
                      <w:marRight w:val="0"/>
                      <w:marTop w:val="0"/>
                      <w:marBottom w:val="0"/>
                      <w:divBdr>
                        <w:top w:val="none" w:sz="0" w:space="0" w:color="auto"/>
                        <w:left w:val="none" w:sz="0" w:space="0" w:color="auto"/>
                        <w:bottom w:val="none" w:sz="0" w:space="0" w:color="auto"/>
                        <w:right w:val="none" w:sz="0" w:space="0" w:color="auto"/>
                      </w:divBdr>
                      <w:divsChild>
                        <w:div w:id="1859271784">
                          <w:marLeft w:val="0"/>
                          <w:marRight w:val="0"/>
                          <w:marTop w:val="0"/>
                          <w:marBottom w:val="0"/>
                          <w:divBdr>
                            <w:top w:val="none" w:sz="0" w:space="0" w:color="auto"/>
                            <w:left w:val="none" w:sz="0" w:space="0" w:color="auto"/>
                            <w:bottom w:val="none" w:sz="0" w:space="0" w:color="auto"/>
                            <w:right w:val="none" w:sz="0" w:space="0" w:color="auto"/>
                          </w:divBdr>
                          <w:divsChild>
                            <w:div w:id="413824132">
                              <w:marLeft w:val="0"/>
                              <w:marRight w:val="0"/>
                              <w:marTop w:val="0"/>
                              <w:marBottom w:val="0"/>
                              <w:divBdr>
                                <w:top w:val="none" w:sz="0" w:space="0" w:color="auto"/>
                                <w:left w:val="none" w:sz="0" w:space="0" w:color="auto"/>
                                <w:bottom w:val="none" w:sz="0" w:space="0" w:color="auto"/>
                                <w:right w:val="none" w:sz="0" w:space="0" w:color="auto"/>
                              </w:divBdr>
                            </w:div>
                            <w:div w:id="495655600">
                              <w:marLeft w:val="0"/>
                              <w:marRight w:val="-450"/>
                              <w:marTop w:val="0"/>
                              <w:marBottom w:val="0"/>
                              <w:divBdr>
                                <w:top w:val="none" w:sz="0" w:space="0" w:color="auto"/>
                                <w:left w:val="none" w:sz="0" w:space="0" w:color="auto"/>
                                <w:bottom w:val="none" w:sz="0" w:space="0" w:color="auto"/>
                                <w:right w:val="none" w:sz="0" w:space="0" w:color="auto"/>
                              </w:divBdr>
                              <w:divsChild>
                                <w:div w:id="1280408352">
                                  <w:marLeft w:val="0"/>
                                  <w:marRight w:val="0"/>
                                  <w:marTop w:val="0"/>
                                  <w:marBottom w:val="0"/>
                                  <w:divBdr>
                                    <w:top w:val="none" w:sz="0" w:space="0" w:color="auto"/>
                                    <w:left w:val="none" w:sz="0" w:space="0" w:color="auto"/>
                                    <w:bottom w:val="none" w:sz="0" w:space="0" w:color="auto"/>
                                    <w:right w:val="none" w:sz="0" w:space="0" w:color="auto"/>
                                  </w:divBdr>
                                  <w:divsChild>
                                    <w:div w:id="218787826">
                                      <w:marLeft w:val="0"/>
                                      <w:marRight w:val="0"/>
                                      <w:marTop w:val="0"/>
                                      <w:marBottom w:val="0"/>
                                      <w:divBdr>
                                        <w:top w:val="none" w:sz="0" w:space="0" w:color="auto"/>
                                        <w:left w:val="none" w:sz="0" w:space="0" w:color="auto"/>
                                        <w:bottom w:val="none" w:sz="0" w:space="0" w:color="auto"/>
                                        <w:right w:val="none" w:sz="0" w:space="0" w:color="auto"/>
                                      </w:divBdr>
                                      <w:divsChild>
                                        <w:div w:id="1688485422">
                                          <w:marLeft w:val="0"/>
                                          <w:marRight w:val="0"/>
                                          <w:marTop w:val="0"/>
                                          <w:marBottom w:val="0"/>
                                          <w:divBdr>
                                            <w:top w:val="none" w:sz="0" w:space="0" w:color="auto"/>
                                            <w:left w:val="none" w:sz="0" w:space="0" w:color="auto"/>
                                            <w:bottom w:val="none" w:sz="0" w:space="0" w:color="auto"/>
                                            <w:right w:val="none" w:sz="0" w:space="0" w:color="auto"/>
                                          </w:divBdr>
                                          <w:divsChild>
                                            <w:div w:id="409011199">
                                              <w:marLeft w:val="0"/>
                                              <w:marRight w:val="0"/>
                                              <w:marTop w:val="0"/>
                                              <w:marBottom w:val="0"/>
                                              <w:divBdr>
                                                <w:top w:val="none" w:sz="0" w:space="0" w:color="auto"/>
                                                <w:left w:val="none" w:sz="0" w:space="0" w:color="auto"/>
                                                <w:bottom w:val="none" w:sz="0" w:space="0" w:color="auto"/>
                                                <w:right w:val="none" w:sz="0" w:space="0" w:color="auto"/>
                                              </w:divBdr>
                                              <w:divsChild>
                                                <w:div w:id="641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473163">
          <w:marLeft w:val="0"/>
          <w:marRight w:val="0"/>
          <w:marTop w:val="0"/>
          <w:marBottom w:val="0"/>
          <w:divBdr>
            <w:top w:val="none" w:sz="0" w:space="0" w:color="auto"/>
            <w:left w:val="none" w:sz="0" w:space="0" w:color="auto"/>
            <w:bottom w:val="none" w:sz="0" w:space="0" w:color="auto"/>
            <w:right w:val="none" w:sz="0" w:space="0" w:color="auto"/>
          </w:divBdr>
          <w:divsChild>
            <w:div w:id="1030835468">
              <w:marLeft w:val="0"/>
              <w:marRight w:val="0"/>
              <w:marTop w:val="0"/>
              <w:marBottom w:val="0"/>
              <w:divBdr>
                <w:top w:val="none" w:sz="0" w:space="0" w:color="auto"/>
                <w:left w:val="none" w:sz="0" w:space="0" w:color="auto"/>
                <w:bottom w:val="none" w:sz="0" w:space="0" w:color="auto"/>
                <w:right w:val="none" w:sz="0" w:space="0" w:color="auto"/>
              </w:divBdr>
              <w:divsChild>
                <w:div w:id="1615938963">
                  <w:marLeft w:val="0"/>
                  <w:marRight w:val="0"/>
                  <w:marTop w:val="0"/>
                  <w:marBottom w:val="0"/>
                  <w:divBdr>
                    <w:top w:val="none" w:sz="0" w:space="0" w:color="auto"/>
                    <w:left w:val="none" w:sz="0" w:space="0" w:color="auto"/>
                    <w:bottom w:val="none" w:sz="0" w:space="0" w:color="auto"/>
                    <w:right w:val="none" w:sz="0" w:space="0" w:color="auto"/>
                  </w:divBdr>
                  <w:divsChild>
                    <w:div w:id="1516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858">
              <w:marLeft w:val="1080"/>
              <w:marRight w:val="0"/>
              <w:marTop w:val="150"/>
              <w:marBottom w:val="150"/>
              <w:divBdr>
                <w:top w:val="single" w:sz="12" w:space="0" w:color="0062FF"/>
                <w:left w:val="single" w:sz="12" w:space="0" w:color="0062FF"/>
                <w:bottom w:val="single" w:sz="12" w:space="0" w:color="0062FF"/>
                <w:right w:val="single" w:sz="12" w:space="15" w:color="0062FF"/>
              </w:divBdr>
            </w:div>
          </w:divsChild>
        </w:div>
        <w:div w:id="1710568449">
          <w:marLeft w:val="0"/>
          <w:marRight w:val="0"/>
          <w:marTop w:val="0"/>
          <w:marBottom w:val="0"/>
          <w:divBdr>
            <w:top w:val="none" w:sz="0" w:space="0" w:color="auto"/>
            <w:left w:val="none" w:sz="0" w:space="0" w:color="auto"/>
            <w:bottom w:val="none" w:sz="0" w:space="0" w:color="auto"/>
            <w:right w:val="none" w:sz="0" w:space="0" w:color="auto"/>
          </w:divBdr>
          <w:divsChild>
            <w:div w:id="391970818">
              <w:marLeft w:val="0"/>
              <w:marRight w:val="0"/>
              <w:marTop w:val="0"/>
              <w:marBottom w:val="0"/>
              <w:divBdr>
                <w:top w:val="none" w:sz="0" w:space="0" w:color="auto"/>
                <w:left w:val="none" w:sz="0" w:space="0" w:color="auto"/>
                <w:bottom w:val="none" w:sz="0" w:space="0" w:color="auto"/>
                <w:right w:val="none" w:sz="0" w:space="0" w:color="auto"/>
              </w:divBdr>
              <w:divsChild>
                <w:div w:id="8484009">
                  <w:marLeft w:val="0"/>
                  <w:marRight w:val="0"/>
                  <w:marTop w:val="0"/>
                  <w:marBottom w:val="0"/>
                  <w:divBdr>
                    <w:top w:val="none" w:sz="0" w:space="0" w:color="auto"/>
                    <w:left w:val="none" w:sz="0" w:space="0" w:color="auto"/>
                    <w:bottom w:val="none" w:sz="0" w:space="0" w:color="auto"/>
                    <w:right w:val="none" w:sz="0" w:space="0" w:color="auto"/>
                  </w:divBdr>
                  <w:divsChild>
                    <w:div w:id="992486946">
                      <w:marLeft w:val="0"/>
                      <w:marRight w:val="0"/>
                      <w:marTop w:val="0"/>
                      <w:marBottom w:val="0"/>
                      <w:divBdr>
                        <w:top w:val="none" w:sz="0" w:space="0" w:color="auto"/>
                        <w:left w:val="none" w:sz="0" w:space="0" w:color="auto"/>
                        <w:bottom w:val="none" w:sz="0" w:space="0" w:color="auto"/>
                        <w:right w:val="none" w:sz="0" w:space="0" w:color="auto"/>
                      </w:divBdr>
                      <w:divsChild>
                        <w:div w:id="1671059437">
                          <w:marLeft w:val="0"/>
                          <w:marRight w:val="0"/>
                          <w:marTop w:val="0"/>
                          <w:marBottom w:val="0"/>
                          <w:divBdr>
                            <w:top w:val="none" w:sz="0" w:space="0" w:color="auto"/>
                            <w:left w:val="none" w:sz="0" w:space="0" w:color="auto"/>
                            <w:bottom w:val="none" w:sz="0" w:space="0" w:color="auto"/>
                            <w:right w:val="none" w:sz="0" w:space="0" w:color="auto"/>
                          </w:divBdr>
                          <w:divsChild>
                            <w:div w:id="2009431999">
                              <w:marLeft w:val="0"/>
                              <w:marRight w:val="0"/>
                              <w:marTop w:val="0"/>
                              <w:marBottom w:val="0"/>
                              <w:divBdr>
                                <w:top w:val="none" w:sz="0" w:space="0" w:color="auto"/>
                                <w:left w:val="none" w:sz="0" w:space="0" w:color="auto"/>
                                <w:bottom w:val="none" w:sz="0" w:space="0" w:color="auto"/>
                                <w:right w:val="none" w:sz="0" w:space="0" w:color="auto"/>
                              </w:divBdr>
                            </w:div>
                            <w:div w:id="1567958885">
                              <w:marLeft w:val="0"/>
                              <w:marRight w:val="-450"/>
                              <w:marTop w:val="0"/>
                              <w:marBottom w:val="0"/>
                              <w:divBdr>
                                <w:top w:val="none" w:sz="0" w:space="0" w:color="auto"/>
                                <w:left w:val="none" w:sz="0" w:space="0" w:color="auto"/>
                                <w:bottom w:val="none" w:sz="0" w:space="0" w:color="auto"/>
                                <w:right w:val="none" w:sz="0" w:space="0" w:color="auto"/>
                              </w:divBdr>
                              <w:divsChild>
                                <w:div w:id="889265220">
                                  <w:marLeft w:val="0"/>
                                  <w:marRight w:val="0"/>
                                  <w:marTop w:val="0"/>
                                  <w:marBottom w:val="0"/>
                                  <w:divBdr>
                                    <w:top w:val="none" w:sz="0" w:space="0" w:color="auto"/>
                                    <w:left w:val="none" w:sz="0" w:space="0" w:color="auto"/>
                                    <w:bottom w:val="none" w:sz="0" w:space="0" w:color="auto"/>
                                    <w:right w:val="none" w:sz="0" w:space="0" w:color="auto"/>
                                  </w:divBdr>
                                  <w:divsChild>
                                    <w:div w:id="2015375705">
                                      <w:marLeft w:val="0"/>
                                      <w:marRight w:val="0"/>
                                      <w:marTop w:val="0"/>
                                      <w:marBottom w:val="0"/>
                                      <w:divBdr>
                                        <w:top w:val="none" w:sz="0" w:space="0" w:color="auto"/>
                                        <w:left w:val="none" w:sz="0" w:space="0" w:color="auto"/>
                                        <w:bottom w:val="none" w:sz="0" w:space="0" w:color="auto"/>
                                        <w:right w:val="none" w:sz="0" w:space="0" w:color="auto"/>
                                      </w:divBdr>
                                      <w:divsChild>
                                        <w:div w:id="1112826286">
                                          <w:marLeft w:val="0"/>
                                          <w:marRight w:val="0"/>
                                          <w:marTop w:val="0"/>
                                          <w:marBottom w:val="0"/>
                                          <w:divBdr>
                                            <w:top w:val="none" w:sz="0" w:space="0" w:color="auto"/>
                                            <w:left w:val="none" w:sz="0" w:space="0" w:color="auto"/>
                                            <w:bottom w:val="none" w:sz="0" w:space="0" w:color="auto"/>
                                            <w:right w:val="none" w:sz="0" w:space="0" w:color="auto"/>
                                          </w:divBdr>
                                          <w:divsChild>
                                            <w:div w:id="966857788">
                                              <w:marLeft w:val="0"/>
                                              <w:marRight w:val="0"/>
                                              <w:marTop w:val="0"/>
                                              <w:marBottom w:val="0"/>
                                              <w:divBdr>
                                                <w:top w:val="none" w:sz="0" w:space="0" w:color="auto"/>
                                                <w:left w:val="none" w:sz="0" w:space="0" w:color="auto"/>
                                                <w:bottom w:val="none" w:sz="0" w:space="0" w:color="auto"/>
                                                <w:right w:val="none" w:sz="0" w:space="0" w:color="auto"/>
                                              </w:divBdr>
                                              <w:divsChild>
                                                <w:div w:id="610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643641">
          <w:marLeft w:val="0"/>
          <w:marRight w:val="0"/>
          <w:marTop w:val="0"/>
          <w:marBottom w:val="0"/>
          <w:divBdr>
            <w:top w:val="none" w:sz="0" w:space="0" w:color="auto"/>
            <w:left w:val="none" w:sz="0" w:space="0" w:color="auto"/>
            <w:bottom w:val="none" w:sz="0" w:space="0" w:color="auto"/>
            <w:right w:val="none" w:sz="0" w:space="0" w:color="auto"/>
          </w:divBdr>
          <w:divsChild>
            <w:div w:id="1612057130">
              <w:marLeft w:val="0"/>
              <w:marRight w:val="0"/>
              <w:marTop w:val="0"/>
              <w:marBottom w:val="0"/>
              <w:divBdr>
                <w:top w:val="none" w:sz="0" w:space="0" w:color="auto"/>
                <w:left w:val="none" w:sz="0" w:space="0" w:color="auto"/>
                <w:bottom w:val="none" w:sz="0" w:space="0" w:color="auto"/>
                <w:right w:val="none" w:sz="0" w:space="0" w:color="auto"/>
              </w:divBdr>
              <w:divsChild>
                <w:div w:id="324942538">
                  <w:marLeft w:val="0"/>
                  <w:marRight w:val="0"/>
                  <w:marTop w:val="0"/>
                  <w:marBottom w:val="0"/>
                  <w:divBdr>
                    <w:top w:val="none" w:sz="0" w:space="0" w:color="auto"/>
                    <w:left w:val="none" w:sz="0" w:space="0" w:color="auto"/>
                    <w:bottom w:val="none" w:sz="0" w:space="0" w:color="auto"/>
                    <w:right w:val="none" w:sz="0" w:space="0" w:color="auto"/>
                  </w:divBdr>
                  <w:divsChild>
                    <w:div w:id="275140681">
                      <w:marLeft w:val="0"/>
                      <w:marRight w:val="0"/>
                      <w:marTop w:val="0"/>
                      <w:marBottom w:val="0"/>
                      <w:divBdr>
                        <w:top w:val="none" w:sz="0" w:space="0" w:color="auto"/>
                        <w:left w:val="none" w:sz="0" w:space="0" w:color="auto"/>
                        <w:bottom w:val="none" w:sz="0" w:space="0" w:color="auto"/>
                        <w:right w:val="none" w:sz="0" w:space="0" w:color="auto"/>
                      </w:divBdr>
                      <w:divsChild>
                        <w:div w:id="822042698">
                          <w:marLeft w:val="0"/>
                          <w:marRight w:val="0"/>
                          <w:marTop w:val="0"/>
                          <w:marBottom w:val="0"/>
                          <w:divBdr>
                            <w:top w:val="none" w:sz="0" w:space="0" w:color="auto"/>
                            <w:left w:val="none" w:sz="0" w:space="0" w:color="auto"/>
                            <w:bottom w:val="none" w:sz="0" w:space="0" w:color="auto"/>
                            <w:right w:val="none" w:sz="0" w:space="0" w:color="auto"/>
                          </w:divBdr>
                          <w:divsChild>
                            <w:div w:id="691684902">
                              <w:marLeft w:val="0"/>
                              <w:marRight w:val="0"/>
                              <w:marTop w:val="0"/>
                              <w:marBottom w:val="0"/>
                              <w:divBdr>
                                <w:top w:val="none" w:sz="0" w:space="0" w:color="auto"/>
                                <w:left w:val="none" w:sz="0" w:space="0" w:color="auto"/>
                                <w:bottom w:val="none" w:sz="0" w:space="0" w:color="auto"/>
                                <w:right w:val="none" w:sz="0" w:space="0" w:color="auto"/>
                              </w:divBdr>
                            </w:div>
                            <w:div w:id="1743986771">
                              <w:marLeft w:val="0"/>
                              <w:marRight w:val="-450"/>
                              <w:marTop w:val="0"/>
                              <w:marBottom w:val="0"/>
                              <w:divBdr>
                                <w:top w:val="none" w:sz="0" w:space="0" w:color="auto"/>
                                <w:left w:val="none" w:sz="0" w:space="0" w:color="auto"/>
                                <w:bottom w:val="none" w:sz="0" w:space="0" w:color="auto"/>
                                <w:right w:val="none" w:sz="0" w:space="0" w:color="auto"/>
                              </w:divBdr>
                              <w:divsChild>
                                <w:div w:id="1766801889">
                                  <w:marLeft w:val="0"/>
                                  <w:marRight w:val="0"/>
                                  <w:marTop w:val="0"/>
                                  <w:marBottom w:val="0"/>
                                  <w:divBdr>
                                    <w:top w:val="none" w:sz="0" w:space="0" w:color="auto"/>
                                    <w:left w:val="none" w:sz="0" w:space="0" w:color="auto"/>
                                    <w:bottom w:val="none" w:sz="0" w:space="0" w:color="auto"/>
                                    <w:right w:val="none" w:sz="0" w:space="0" w:color="auto"/>
                                  </w:divBdr>
                                  <w:divsChild>
                                    <w:div w:id="2075425206">
                                      <w:marLeft w:val="0"/>
                                      <w:marRight w:val="0"/>
                                      <w:marTop w:val="0"/>
                                      <w:marBottom w:val="0"/>
                                      <w:divBdr>
                                        <w:top w:val="none" w:sz="0" w:space="0" w:color="auto"/>
                                        <w:left w:val="none" w:sz="0" w:space="0" w:color="auto"/>
                                        <w:bottom w:val="none" w:sz="0" w:space="0" w:color="auto"/>
                                        <w:right w:val="none" w:sz="0" w:space="0" w:color="auto"/>
                                      </w:divBdr>
                                      <w:divsChild>
                                        <w:div w:id="1927881653">
                                          <w:marLeft w:val="0"/>
                                          <w:marRight w:val="0"/>
                                          <w:marTop w:val="0"/>
                                          <w:marBottom w:val="0"/>
                                          <w:divBdr>
                                            <w:top w:val="none" w:sz="0" w:space="0" w:color="auto"/>
                                            <w:left w:val="none" w:sz="0" w:space="0" w:color="auto"/>
                                            <w:bottom w:val="none" w:sz="0" w:space="0" w:color="auto"/>
                                            <w:right w:val="none" w:sz="0" w:space="0" w:color="auto"/>
                                          </w:divBdr>
                                          <w:divsChild>
                                            <w:div w:id="1711152587">
                                              <w:marLeft w:val="0"/>
                                              <w:marRight w:val="0"/>
                                              <w:marTop w:val="0"/>
                                              <w:marBottom w:val="0"/>
                                              <w:divBdr>
                                                <w:top w:val="none" w:sz="0" w:space="0" w:color="auto"/>
                                                <w:left w:val="none" w:sz="0" w:space="0" w:color="auto"/>
                                                <w:bottom w:val="none" w:sz="0" w:space="0" w:color="auto"/>
                                                <w:right w:val="none" w:sz="0" w:space="0" w:color="auto"/>
                                              </w:divBdr>
                                              <w:divsChild>
                                                <w:div w:id="1048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889229">
          <w:marLeft w:val="0"/>
          <w:marRight w:val="0"/>
          <w:marTop w:val="0"/>
          <w:marBottom w:val="0"/>
          <w:divBdr>
            <w:top w:val="none" w:sz="0" w:space="0" w:color="auto"/>
            <w:left w:val="none" w:sz="0" w:space="0" w:color="auto"/>
            <w:bottom w:val="none" w:sz="0" w:space="0" w:color="auto"/>
            <w:right w:val="none" w:sz="0" w:space="0" w:color="auto"/>
          </w:divBdr>
          <w:divsChild>
            <w:div w:id="968701864">
              <w:marLeft w:val="0"/>
              <w:marRight w:val="0"/>
              <w:marTop w:val="0"/>
              <w:marBottom w:val="0"/>
              <w:divBdr>
                <w:top w:val="none" w:sz="0" w:space="0" w:color="auto"/>
                <w:left w:val="none" w:sz="0" w:space="0" w:color="auto"/>
                <w:bottom w:val="none" w:sz="0" w:space="0" w:color="auto"/>
                <w:right w:val="none" w:sz="0" w:space="0" w:color="auto"/>
              </w:divBdr>
              <w:divsChild>
                <w:div w:id="699356754">
                  <w:marLeft w:val="0"/>
                  <w:marRight w:val="0"/>
                  <w:marTop w:val="0"/>
                  <w:marBottom w:val="0"/>
                  <w:divBdr>
                    <w:top w:val="none" w:sz="0" w:space="0" w:color="auto"/>
                    <w:left w:val="none" w:sz="0" w:space="0" w:color="auto"/>
                    <w:bottom w:val="none" w:sz="0" w:space="0" w:color="auto"/>
                    <w:right w:val="none" w:sz="0" w:space="0" w:color="auto"/>
                  </w:divBdr>
                  <w:divsChild>
                    <w:div w:id="1373118464">
                      <w:marLeft w:val="0"/>
                      <w:marRight w:val="0"/>
                      <w:marTop w:val="0"/>
                      <w:marBottom w:val="0"/>
                      <w:divBdr>
                        <w:top w:val="none" w:sz="0" w:space="0" w:color="auto"/>
                        <w:left w:val="none" w:sz="0" w:space="0" w:color="auto"/>
                        <w:bottom w:val="none" w:sz="0" w:space="0" w:color="auto"/>
                        <w:right w:val="none" w:sz="0" w:space="0" w:color="auto"/>
                      </w:divBdr>
                      <w:divsChild>
                        <w:div w:id="103351398">
                          <w:marLeft w:val="0"/>
                          <w:marRight w:val="0"/>
                          <w:marTop w:val="0"/>
                          <w:marBottom w:val="0"/>
                          <w:divBdr>
                            <w:top w:val="none" w:sz="0" w:space="0" w:color="auto"/>
                            <w:left w:val="none" w:sz="0" w:space="0" w:color="auto"/>
                            <w:bottom w:val="none" w:sz="0" w:space="0" w:color="auto"/>
                            <w:right w:val="none" w:sz="0" w:space="0" w:color="auto"/>
                          </w:divBdr>
                          <w:divsChild>
                            <w:div w:id="532308703">
                              <w:marLeft w:val="0"/>
                              <w:marRight w:val="0"/>
                              <w:marTop w:val="0"/>
                              <w:marBottom w:val="0"/>
                              <w:divBdr>
                                <w:top w:val="none" w:sz="0" w:space="0" w:color="auto"/>
                                <w:left w:val="none" w:sz="0" w:space="0" w:color="auto"/>
                                <w:bottom w:val="none" w:sz="0" w:space="0" w:color="auto"/>
                                <w:right w:val="none" w:sz="0" w:space="0" w:color="auto"/>
                              </w:divBdr>
                            </w:div>
                            <w:div w:id="1855724543">
                              <w:marLeft w:val="0"/>
                              <w:marRight w:val="-450"/>
                              <w:marTop w:val="0"/>
                              <w:marBottom w:val="0"/>
                              <w:divBdr>
                                <w:top w:val="none" w:sz="0" w:space="0" w:color="auto"/>
                                <w:left w:val="none" w:sz="0" w:space="0" w:color="auto"/>
                                <w:bottom w:val="none" w:sz="0" w:space="0" w:color="auto"/>
                                <w:right w:val="none" w:sz="0" w:space="0" w:color="auto"/>
                              </w:divBdr>
                              <w:divsChild>
                                <w:div w:id="347953791">
                                  <w:marLeft w:val="0"/>
                                  <w:marRight w:val="0"/>
                                  <w:marTop w:val="0"/>
                                  <w:marBottom w:val="0"/>
                                  <w:divBdr>
                                    <w:top w:val="none" w:sz="0" w:space="0" w:color="auto"/>
                                    <w:left w:val="none" w:sz="0" w:space="0" w:color="auto"/>
                                    <w:bottom w:val="none" w:sz="0" w:space="0" w:color="auto"/>
                                    <w:right w:val="none" w:sz="0" w:space="0" w:color="auto"/>
                                  </w:divBdr>
                                  <w:divsChild>
                                    <w:div w:id="979573796">
                                      <w:marLeft w:val="0"/>
                                      <w:marRight w:val="0"/>
                                      <w:marTop w:val="0"/>
                                      <w:marBottom w:val="0"/>
                                      <w:divBdr>
                                        <w:top w:val="none" w:sz="0" w:space="0" w:color="auto"/>
                                        <w:left w:val="none" w:sz="0" w:space="0" w:color="auto"/>
                                        <w:bottom w:val="none" w:sz="0" w:space="0" w:color="auto"/>
                                        <w:right w:val="none" w:sz="0" w:space="0" w:color="auto"/>
                                      </w:divBdr>
                                      <w:divsChild>
                                        <w:div w:id="599027094">
                                          <w:marLeft w:val="0"/>
                                          <w:marRight w:val="0"/>
                                          <w:marTop w:val="0"/>
                                          <w:marBottom w:val="0"/>
                                          <w:divBdr>
                                            <w:top w:val="none" w:sz="0" w:space="0" w:color="auto"/>
                                            <w:left w:val="none" w:sz="0" w:space="0" w:color="auto"/>
                                            <w:bottom w:val="none" w:sz="0" w:space="0" w:color="auto"/>
                                            <w:right w:val="none" w:sz="0" w:space="0" w:color="auto"/>
                                          </w:divBdr>
                                          <w:divsChild>
                                            <w:div w:id="499272059">
                                              <w:marLeft w:val="0"/>
                                              <w:marRight w:val="0"/>
                                              <w:marTop w:val="0"/>
                                              <w:marBottom w:val="0"/>
                                              <w:divBdr>
                                                <w:top w:val="none" w:sz="0" w:space="0" w:color="auto"/>
                                                <w:left w:val="none" w:sz="0" w:space="0" w:color="auto"/>
                                                <w:bottom w:val="none" w:sz="0" w:space="0" w:color="auto"/>
                                                <w:right w:val="none" w:sz="0" w:space="0" w:color="auto"/>
                                              </w:divBdr>
                                              <w:divsChild>
                                                <w:div w:id="5400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744872">
          <w:marLeft w:val="0"/>
          <w:marRight w:val="0"/>
          <w:marTop w:val="0"/>
          <w:marBottom w:val="0"/>
          <w:divBdr>
            <w:top w:val="none" w:sz="0" w:space="0" w:color="auto"/>
            <w:left w:val="none" w:sz="0" w:space="0" w:color="auto"/>
            <w:bottom w:val="none" w:sz="0" w:space="0" w:color="auto"/>
            <w:right w:val="none" w:sz="0" w:space="0" w:color="auto"/>
          </w:divBdr>
          <w:divsChild>
            <w:div w:id="1195462150">
              <w:marLeft w:val="0"/>
              <w:marRight w:val="0"/>
              <w:marTop w:val="0"/>
              <w:marBottom w:val="0"/>
              <w:divBdr>
                <w:top w:val="none" w:sz="0" w:space="0" w:color="auto"/>
                <w:left w:val="none" w:sz="0" w:space="0" w:color="auto"/>
                <w:bottom w:val="none" w:sz="0" w:space="0" w:color="auto"/>
                <w:right w:val="none" w:sz="0" w:space="0" w:color="auto"/>
              </w:divBdr>
              <w:divsChild>
                <w:div w:id="1920753909">
                  <w:marLeft w:val="0"/>
                  <w:marRight w:val="0"/>
                  <w:marTop w:val="0"/>
                  <w:marBottom w:val="0"/>
                  <w:divBdr>
                    <w:top w:val="none" w:sz="0" w:space="0" w:color="auto"/>
                    <w:left w:val="none" w:sz="0" w:space="0" w:color="auto"/>
                    <w:bottom w:val="none" w:sz="0" w:space="0" w:color="auto"/>
                    <w:right w:val="none" w:sz="0" w:space="0" w:color="auto"/>
                  </w:divBdr>
                  <w:divsChild>
                    <w:div w:id="854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9589">
          <w:marLeft w:val="0"/>
          <w:marRight w:val="0"/>
          <w:marTop w:val="0"/>
          <w:marBottom w:val="0"/>
          <w:divBdr>
            <w:top w:val="none" w:sz="0" w:space="0" w:color="auto"/>
            <w:left w:val="none" w:sz="0" w:space="0" w:color="auto"/>
            <w:bottom w:val="none" w:sz="0" w:space="0" w:color="auto"/>
            <w:right w:val="none" w:sz="0" w:space="0" w:color="auto"/>
          </w:divBdr>
          <w:divsChild>
            <w:div w:id="1623658003">
              <w:marLeft w:val="0"/>
              <w:marRight w:val="0"/>
              <w:marTop w:val="0"/>
              <w:marBottom w:val="0"/>
              <w:divBdr>
                <w:top w:val="none" w:sz="0" w:space="0" w:color="auto"/>
                <w:left w:val="none" w:sz="0" w:space="0" w:color="auto"/>
                <w:bottom w:val="none" w:sz="0" w:space="0" w:color="auto"/>
                <w:right w:val="none" w:sz="0" w:space="0" w:color="auto"/>
              </w:divBdr>
              <w:divsChild>
                <w:div w:id="1336223355">
                  <w:marLeft w:val="0"/>
                  <w:marRight w:val="0"/>
                  <w:marTop w:val="0"/>
                  <w:marBottom w:val="0"/>
                  <w:divBdr>
                    <w:top w:val="none" w:sz="0" w:space="0" w:color="auto"/>
                    <w:left w:val="none" w:sz="0" w:space="0" w:color="auto"/>
                    <w:bottom w:val="none" w:sz="0" w:space="0" w:color="auto"/>
                    <w:right w:val="none" w:sz="0" w:space="0" w:color="auto"/>
                  </w:divBdr>
                  <w:divsChild>
                    <w:div w:id="1348600787">
                      <w:marLeft w:val="0"/>
                      <w:marRight w:val="0"/>
                      <w:marTop w:val="0"/>
                      <w:marBottom w:val="0"/>
                      <w:divBdr>
                        <w:top w:val="none" w:sz="0" w:space="0" w:color="auto"/>
                        <w:left w:val="none" w:sz="0" w:space="0" w:color="auto"/>
                        <w:bottom w:val="none" w:sz="0" w:space="0" w:color="auto"/>
                        <w:right w:val="none" w:sz="0" w:space="0" w:color="auto"/>
                      </w:divBdr>
                      <w:divsChild>
                        <w:div w:id="2037079542">
                          <w:marLeft w:val="0"/>
                          <w:marRight w:val="0"/>
                          <w:marTop w:val="0"/>
                          <w:marBottom w:val="0"/>
                          <w:divBdr>
                            <w:top w:val="none" w:sz="0" w:space="0" w:color="auto"/>
                            <w:left w:val="none" w:sz="0" w:space="0" w:color="auto"/>
                            <w:bottom w:val="none" w:sz="0" w:space="0" w:color="auto"/>
                            <w:right w:val="none" w:sz="0" w:space="0" w:color="auto"/>
                          </w:divBdr>
                          <w:divsChild>
                            <w:div w:id="400756658">
                              <w:marLeft w:val="0"/>
                              <w:marRight w:val="0"/>
                              <w:marTop w:val="0"/>
                              <w:marBottom w:val="0"/>
                              <w:divBdr>
                                <w:top w:val="none" w:sz="0" w:space="0" w:color="auto"/>
                                <w:left w:val="none" w:sz="0" w:space="0" w:color="auto"/>
                                <w:bottom w:val="none" w:sz="0" w:space="0" w:color="auto"/>
                                <w:right w:val="none" w:sz="0" w:space="0" w:color="auto"/>
                              </w:divBdr>
                            </w:div>
                            <w:div w:id="1810634923">
                              <w:marLeft w:val="0"/>
                              <w:marRight w:val="-450"/>
                              <w:marTop w:val="0"/>
                              <w:marBottom w:val="0"/>
                              <w:divBdr>
                                <w:top w:val="none" w:sz="0" w:space="0" w:color="auto"/>
                                <w:left w:val="none" w:sz="0" w:space="0" w:color="auto"/>
                                <w:bottom w:val="none" w:sz="0" w:space="0" w:color="auto"/>
                                <w:right w:val="none" w:sz="0" w:space="0" w:color="auto"/>
                              </w:divBdr>
                              <w:divsChild>
                                <w:div w:id="487940195">
                                  <w:marLeft w:val="0"/>
                                  <w:marRight w:val="0"/>
                                  <w:marTop w:val="0"/>
                                  <w:marBottom w:val="0"/>
                                  <w:divBdr>
                                    <w:top w:val="none" w:sz="0" w:space="0" w:color="auto"/>
                                    <w:left w:val="none" w:sz="0" w:space="0" w:color="auto"/>
                                    <w:bottom w:val="none" w:sz="0" w:space="0" w:color="auto"/>
                                    <w:right w:val="none" w:sz="0" w:space="0" w:color="auto"/>
                                  </w:divBdr>
                                  <w:divsChild>
                                    <w:div w:id="629868185">
                                      <w:marLeft w:val="0"/>
                                      <w:marRight w:val="0"/>
                                      <w:marTop w:val="0"/>
                                      <w:marBottom w:val="0"/>
                                      <w:divBdr>
                                        <w:top w:val="none" w:sz="0" w:space="0" w:color="auto"/>
                                        <w:left w:val="none" w:sz="0" w:space="0" w:color="auto"/>
                                        <w:bottom w:val="none" w:sz="0" w:space="0" w:color="auto"/>
                                        <w:right w:val="none" w:sz="0" w:space="0" w:color="auto"/>
                                      </w:divBdr>
                                      <w:divsChild>
                                        <w:div w:id="1946184445">
                                          <w:marLeft w:val="0"/>
                                          <w:marRight w:val="0"/>
                                          <w:marTop w:val="0"/>
                                          <w:marBottom w:val="0"/>
                                          <w:divBdr>
                                            <w:top w:val="none" w:sz="0" w:space="0" w:color="auto"/>
                                            <w:left w:val="none" w:sz="0" w:space="0" w:color="auto"/>
                                            <w:bottom w:val="none" w:sz="0" w:space="0" w:color="auto"/>
                                            <w:right w:val="none" w:sz="0" w:space="0" w:color="auto"/>
                                          </w:divBdr>
                                          <w:divsChild>
                                            <w:div w:id="1255553081">
                                              <w:marLeft w:val="0"/>
                                              <w:marRight w:val="0"/>
                                              <w:marTop w:val="0"/>
                                              <w:marBottom w:val="0"/>
                                              <w:divBdr>
                                                <w:top w:val="none" w:sz="0" w:space="0" w:color="auto"/>
                                                <w:left w:val="none" w:sz="0" w:space="0" w:color="auto"/>
                                                <w:bottom w:val="none" w:sz="0" w:space="0" w:color="auto"/>
                                                <w:right w:val="none" w:sz="0" w:space="0" w:color="auto"/>
                                              </w:divBdr>
                                              <w:divsChild>
                                                <w:div w:id="65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128613">
      <w:bodyDiv w:val="1"/>
      <w:marLeft w:val="0"/>
      <w:marRight w:val="0"/>
      <w:marTop w:val="0"/>
      <w:marBottom w:val="0"/>
      <w:divBdr>
        <w:top w:val="none" w:sz="0" w:space="0" w:color="auto"/>
        <w:left w:val="none" w:sz="0" w:space="0" w:color="auto"/>
        <w:bottom w:val="none" w:sz="0" w:space="0" w:color="auto"/>
        <w:right w:val="none" w:sz="0" w:space="0" w:color="auto"/>
      </w:divBdr>
      <w:divsChild>
        <w:div w:id="1822194204">
          <w:marLeft w:val="0"/>
          <w:marRight w:val="0"/>
          <w:marTop w:val="0"/>
          <w:marBottom w:val="0"/>
          <w:divBdr>
            <w:top w:val="none" w:sz="0" w:space="0" w:color="auto"/>
            <w:left w:val="none" w:sz="0" w:space="0" w:color="auto"/>
            <w:bottom w:val="none" w:sz="0" w:space="0" w:color="auto"/>
            <w:right w:val="none" w:sz="0" w:space="0" w:color="auto"/>
          </w:divBdr>
          <w:divsChild>
            <w:div w:id="1243183082">
              <w:marLeft w:val="0"/>
              <w:marRight w:val="0"/>
              <w:marTop w:val="0"/>
              <w:marBottom w:val="0"/>
              <w:divBdr>
                <w:top w:val="none" w:sz="0" w:space="0" w:color="auto"/>
                <w:left w:val="none" w:sz="0" w:space="0" w:color="auto"/>
                <w:bottom w:val="none" w:sz="0" w:space="0" w:color="auto"/>
                <w:right w:val="none" w:sz="0" w:space="0" w:color="auto"/>
              </w:divBdr>
              <w:divsChild>
                <w:div w:id="313343005">
                  <w:marLeft w:val="0"/>
                  <w:marRight w:val="0"/>
                  <w:marTop w:val="0"/>
                  <w:marBottom w:val="0"/>
                  <w:divBdr>
                    <w:top w:val="none" w:sz="0" w:space="0" w:color="auto"/>
                    <w:left w:val="none" w:sz="0" w:space="0" w:color="auto"/>
                    <w:bottom w:val="none" w:sz="0" w:space="0" w:color="auto"/>
                    <w:right w:val="none" w:sz="0" w:space="0" w:color="auto"/>
                  </w:divBdr>
                  <w:divsChild>
                    <w:div w:id="639382015">
                      <w:marLeft w:val="0"/>
                      <w:marRight w:val="0"/>
                      <w:marTop w:val="0"/>
                      <w:marBottom w:val="0"/>
                      <w:divBdr>
                        <w:top w:val="none" w:sz="0" w:space="0" w:color="auto"/>
                        <w:left w:val="none" w:sz="0" w:space="0" w:color="auto"/>
                        <w:bottom w:val="none" w:sz="0" w:space="0" w:color="auto"/>
                        <w:right w:val="none" w:sz="0" w:space="0" w:color="auto"/>
                      </w:divBdr>
                      <w:divsChild>
                        <w:div w:id="167768341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90100057">
          <w:marLeft w:val="0"/>
          <w:marRight w:val="0"/>
          <w:marTop w:val="0"/>
          <w:marBottom w:val="0"/>
          <w:divBdr>
            <w:top w:val="none" w:sz="0" w:space="0" w:color="auto"/>
            <w:left w:val="none" w:sz="0" w:space="0" w:color="auto"/>
            <w:bottom w:val="none" w:sz="0" w:space="0" w:color="auto"/>
            <w:right w:val="none" w:sz="0" w:space="0" w:color="auto"/>
          </w:divBdr>
          <w:divsChild>
            <w:div w:id="1028795450">
              <w:marLeft w:val="0"/>
              <w:marRight w:val="0"/>
              <w:marTop w:val="0"/>
              <w:marBottom w:val="0"/>
              <w:divBdr>
                <w:top w:val="none" w:sz="0" w:space="0" w:color="auto"/>
                <w:left w:val="none" w:sz="0" w:space="0" w:color="auto"/>
                <w:bottom w:val="none" w:sz="0" w:space="0" w:color="auto"/>
                <w:right w:val="none" w:sz="0" w:space="0" w:color="auto"/>
              </w:divBdr>
              <w:divsChild>
                <w:div w:id="1747146639">
                  <w:marLeft w:val="0"/>
                  <w:marRight w:val="0"/>
                  <w:marTop w:val="0"/>
                  <w:marBottom w:val="0"/>
                  <w:divBdr>
                    <w:top w:val="none" w:sz="0" w:space="0" w:color="auto"/>
                    <w:left w:val="none" w:sz="0" w:space="0" w:color="auto"/>
                    <w:bottom w:val="none" w:sz="0" w:space="0" w:color="auto"/>
                    <w:right w:val="none" w:sz="0" w:space="0" w:color="auto"/>
                  </w:divBdr>
                  <w:divsChild>
                    <w:div w:id="917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7266">
          <w:marLeft w:val="0"/>
          <w:marRight w:val="0"/>
          <w:marTop w:val="0"/>
          <w:marBottom w:val="0"/>
          <w:divBdr>
            <w:top w:val="none" w:sz="0" w:space="0" w:color="auto"/>
            <w:left w:val="none" w:sz="0" w:space="0" w:color="auto"/>
            <w:bottom w:val="none" w:sz="0" w:space="0" w:color="auto"/>
            <w:right w:val="none" w:sz="0" w:space="0" w:color="auto"/>
          </w:divBdr>
          <w:divsChild>
            <w:div w:id="1042022806">
              <w:marLeft w:val="0"/>
              <w:marRight w:val="0"/>
              <w:marTop w:val="0"/>
              <w:marBottom w:val="0"/>
              <w:divBdr>
                <w:top w:val="none" w:sz="0" w:space="0" w:color="auto"/>
                <w:left w:val="none" w:sz="0" w:space="0" w:color="auto"/>
                <w:bottom w:val="none" w:sz="0" w:space="0" w:color="auto"/>
                <w:right w:val="none" w:sz="0" w:space="0" w:color="auto"/>
              </w:divBdr>
              <w:divsChild>
                <w:div w:id="153885533">
                  <w:marLeft w:val="0"/>
                  <w:marRight w:val="0"/>
                  <w:marTop w:val="0"/>
                  <w:marBottom w:val="0"/>
                  <w:divBdr>
                    <w:top w:val="none" w:sz="0" w:space="0" w:color="auto"/>
                    <w:left w:val="none" w:sz="0" w:space="0" w:color="auto"/>
                    <w:bottom w:val="none" w:sz="0" w:space="0" w:color="auto"/>
                    <w:right w:val="none" w:sz="0" w:space="0" w:color="auto"/>
                  </w:divBdr>
                  <w:divsChild>
                    <w:div w:id="45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9382">
          <w:marLeft w:val="0"/>
          <w:marRight w:val="0"/>
          <w:marTop w:val="0"/>
          <w:marBottom w:val="0"/>
          <w:divBdr>
            <w:top w:val="none" w:sz="0" w:space="0" w:color="auto"/>
            <w:left w:val="none" w:sz="0" w:space="0" w:color="auto"/>
            <w:bottom w:val="none" w:sz="0" w:space="0" w:color="auto"/>
            <w:right w:val="none" w:sz="0" w:space="0" w:color="auto"/>
          </w:divBdr>
          <w:divsChild>
            <w:div w:id="184750542">
              <w:marLeft w:val="0"/>
              <w:marRight w:val="0"/>
              <w:marTop w:val="0"/>
              <w:marBottom w:val="0"/>
              <w:divBdr>
                <w:top w:val="none" w:sz="0" w:space="0" w:color="auto"/>
                <w:left w:val="none" w:sz="0" w:space="0" w:color="auto"/>
                <w:bottom w:val="none" w:sz="0" w:space="0" w:color="auto"/>
                <w:right w:val="none" w:sz="0" w:space="0" w:color="auto"/>
              </w:divBdr>
              <w:divsChild>
                <w:div w:id="1370568034">
                  <w:marLeft w:val="0"/>
                  <w:marRight w:val="0"/>
                  <w:marTop w:val="0"/>
                  <w:marBottom w:val="0"/>
                  <w:divBdr>
                    <w:top w:val="none" w:sz="0" w:space="0" w:color="auto"/>
                    <w:left w:val="none" w:sz="0" w:space="0" w:color="auto"/>
                    <w:bottom w:val="none" w:sz="0" w:space="0" w:color="auto"/>
                    <w:right w:val="none" w:sz="0" w:space="0" w:color="auto"/>
                  </w:divBdr>
                  <w:divsChild>
                    <w:div w:id="20866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2138">
          <w:marLeft w:val="0"/>
          <w:marRight w:val="0"/>
          <w:marTop w:val="0"/>
          <w:marBottom w:val="0"/>
          <w:divBdr>
            <w:top w:val="none" w:sz="0" w:space="0" w:color="auto"/>
            <w:left w:val="none" w:sz="0" w:space="0" w:color="auto"/>
            <w:bottom w:val="none" w:sz="0" w:space="0" w:color="auto"/>
            <w:right w:val="none" w:sz="0" w:space="0" w:color="auto"/>
          </w:divBdr>
          <w:divsChild>
            <w:div w:id="1264530838">
              <w:marLeft w:val="0"/>
              <w:marRight w:val="0"/>
              <w:marTop w:val="0"/>
              <w:marBottom w:val="0"/>
              <w:divBdr>
                <w:top w:val="none" w:sz="0" w:space="0" w:color="auto"/>
                <w:left w:val="none" w:sz="0" w:space="0" w:color="auto"/>
                <w:bottom w:val="none" w:sz="0" w:space="0" w:color="auto"/>
                <w:right w:val="none" w:sz="0" w:space="0" w:color="auto"/>
              </w:divBdr>
              <w:divsChild>
                <w:div w:id="2141730585">
                  <w:marLeft w:val="0"/>
                  <w:marRight w:val="0"/>
                  <w:marTop w:val="0"/>
                  <w:marBottom w:val="0"/>
                  <w:divBdr>
                    <w:top w:val="none" w:sz="0" w:space="0" w:color="auto"/>
                    <w:left w:val="none" w:sz="0" w:space="0" w:color="auto"/>
                    <w:bottom w:val="none" w:sz="0" w:space="0" w:color="auto"/>
                    <w:right w:val="none" w:sz="0" w:space="0" w:color="auto"/>
                  </w:divBdr>
                  <w:divsChild>
                    <w:div w:id="12328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535">
          <w:marLeft w:val="0"/>
          <w:marRight w:val="0"/>
          <w:marTop w:val="0"/>
          <w:marBottom w:val="0"/>
          <w:divBdr>
            <w:top w:val="none" w:sz="0" w:space="0" w:color="auto"/>
            <w:left w:val="none" w:sz="0" w:space="0" w:color="auto"/>
            <w:bottom w:val="none" w:sz="0" w:space="0" w:color="auto"/>
            <w:right w:val="none" w:sz="0" w:space="0" w:color="auto"/>
          </w:divBdr>
          <w:divsChild>
            <w:div w:id="1062095016">
              <w:marLeft w:val="0"/>
              <w:marRight w:val="0"/>
              <w:marTop w:val="0"/>
              <w:marBottom w:val="0"/>
              <w:divBdr>
                <w:top w:val="none" w:sz="0" w:space="0" w:color="auto"/>
                <w:left w:val="none" w:sz="0" w:space="0" w:color="auto"/>
                <w:bottom w:val="none" w:sz="0" w:space="0" w:color="auto"/>
                <w:right w:val="none" w:sz="0" w:space="0" w:color="auto"/>
              </w:divBdr>
              <w:divsChild>
                <w:div w:id="1924416261">
                  <w:marLeft w:val="0"/>
                  <w:marRight w:val="0"/>
                  <w:marTop w:val="0"/>
                  <w:marBottom w:val="0"/>
                  <w:divBdr>
                    <w:top w:val="none" w:sz="0" w:space="0" w:color="auto"/>
                    <w:left w:val="none" w:sz="0" w:space="0" w:color="auto"/>
                    <w:bottom w:val="none" w:sz="0" w:space="0" w:color="auto"/>
                    <w:right w:val="none" w:sz="0" w:space="0" w:color="auto"/>
                  </w:divBdr>
                  <w:divsChild>
                    <w:div w:id="233928575">
                      <w:marLeft w:val="0"/>
                      <w:marRight w:val="0"/>
                      <w:marTop w:val="0"/>
                      <w:marBottom w:val="0"/>
                      <w:divBdr>
                        <w:top w:val="none" w:sz="0" w:space="0" w:color="auto"/>
                        <w:left w:val="none" w:sz="0" w:space="0" w:color="auto"/>
                        <w:bottom w:val="none" w:sz="0" w:space="0" w:color="auto"/>
                        <w:right w:val="none" w:sz="0" w:space="0" w:color="auto"/>
                      </w:divBdr>
                      <w:divsChild>
                        <w:div w:id="2045523615">
                          <w:marLeft w:val="0"/>
                          <w:marRight w:val="0"/>
                          <w:marTop w:val="0"/>
                          <w:marBottom w:val="0"/>
                          <w:divBdr>
                            <w:top w:val="none" w:sz="0" w:space="0" w:color="auto"/>
                            <w:left w:val="none" w:sz="0" w:space="0" w:color="auto"/>
                            <w:bottom w:val="none" w:sz="0" w:space="0" w:color="auto"/>
                            <w:right w:val="none" w:sz="0" w:space="0" w:color="auto"/>
                          </w:divBdr>
                          <w:divsChild>
                            <w:div w:id="1690909277">
                              <w:marLeft w:val="0"/>
                              <w:marRight w:val="0"/>
                              <w:marTop w:val="0"/>
                              <w:marBottom w:val="0"/>
                              <w:divBdr>
                                <w:top w:val="none" w:sz="0" w:space="0" w:color="auto"/>
                                <w:left w:val="none" w:sz="0" w:space="0" w:color="auto"/>
                                <w:bottom w:val="none" w:sz="0" w:space="0" w:color="auto"/>
                                <w:right w:val="none" w:sz="0" w:space="0" w:color="auto"/>
                              </w:divBdr>
                            </w:div>
                            <w:div w:id="21328507">
                              <w:marLeft w:val="0"/>
                              <w:marRight w:val="-450"/>
                              <w:marTop w:val="0"/>
                              <w:marBottom w:val="0"/>
                              <w:divBdr>
                                <w:top w:val="none" w:sz="0" w:space="0" w:color="auto"/>
                                <w:left w:val="none" w:sz="0" w:space="0" w:color="auto"/>
                                <w:bottom w:val="none" w:sz="0" w:space="0" w:color="auto"/>
                                <w:right w:val="none" w:sz="0" w:space="0" w:color="auto"/>
                              </w:divBdr>
                              <w:divsChild>
                                <w:div w:id="1723166197">
                                  <w:marLeft w:val="0"/>
                                  <w:marRight w:val="0"/>
                                  <w:marTop w:val="0"/>
                                  <w:marBottom w:val="0"/>
                                  <w:divBdr>
                                    <w:top w:val="none" w:sz="0" w:space="0" w:color="auto"/>
                                    <w:left w:val="none" w:sz="0" w:space="0" w:color="auto"/>
                                    <w:bottom w:val="none" w:sz="0" w:space="0" w:color="auto"/>
                                    <w:right w:val="none" w:sz="0" w:space="0" w:color="auto"/>
                                  </w:divBdr>
                                  <w:divsChild>
                                    <w:div w:id="1475021744">
                                      <w:marLeft w:val="0"/>
                                      <w:marRight w:val="0"/>
                                      <w:marTop w:val="0"/>
                                      <w:marBottom w:val="0"/>
                                      <w:divBdr>
                                        <w:top w:val="none" w:sz="0" w:space="0" w:color="auto"/>
                                        <w:left w:val="none" w:sz="0" w:space="0" w:color="auto"/>
                                        <w:bottom w:val="none" w:sz="0" w:space="0" w:color="auto"/>
                                        <w:right w:val="none" w:sz="0" w:space="0" w:color="auto"/>
                                      </w:divBdr>
                                      <w:divsChild>
                                        <w:div w:id="537476793">
                                          <w:marLeft w:val="0"/>
                                          <w:marRight w:val="0"/>
                                          <w:marTop w:val="0"/>
                                          <w:marBottom w:val="0"/>
                                          <w:divBdr>
                                            <w:top w:val="none" w:sz="0" w:space="0" w:color="auto"/>
                                            <w:left w:val="none" w:sz="0" w:space="0" w:color="auto"/>
                                            <w:bottom w:val="none" w:sz="0" w:space="0" w:color="auto"/>
                                            <w:right w:val="none" w:sz="0" w:space="0" w:color="auto"/>
                                          </w:divBdr>
                                          <w:divsChild>
                                            <w:div w:id="134876035">
                                              <w:marLeft w:val="0"/>
                                              <w:marRight w:val="0"/>
                                              <w:marTop w:val="0"/>
                                              <w:marBottom w:val="0"/>
                                              <w:divBdr>
                                                <w:top w:val="none" w:sz="0" w:space="0" w:color="auto"/>
                                                <w:left w:val="none" w:sz="0" w:space="0" w:color="auto"/>
                                                <w:bottom w:val="none" w:sz="0" w:space="0" w:color="auto"/>
                                                <w:right w:val="none" w:sz="0" w:space="0" w:color="auto"/>
                                              </w:divBdr>
                                              <w:divsChild>
                                                <w:div w:id="7245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604449">
          <w:marLeft w:val="0"/>
          <w:marRight w:val="0"/>
          <w:marTop w:val="0"/>
          <w:marBottom w:val="0"/>
          <w:divBdr>
            <w:top w:val="none" w:sz="0" w:space="0" w:color="auto"/>
            <w:left w:val="none" w:sz="0" w:space="0" w:color="auto"/>
            <w:bottom w:val="none" w:sz="0" w:space="0" w:color="auto"/>
            <w:right w:val="none" w:sz="0" w:space="0" w:color="auto"/>
          </w:divBdr>
          <w:divsChild>
            <w:div w:id="278494196">
              <w:marLeft w:val="0"/>
              <w:marRight w:val="0"/>
              <w:marTop w:val="0"/>
              <w:marBottom w:val="0"/>
              <w:divBdr>
                <w:top w:val="none" w:sz="0" w:space="0" w:color="auto"/>
                <w:left w:val="none" w:sz="0" w:space="0" w:color="auto"/>
                <w:bottom w:val="none" w:sz="0" w:space="0" w:color="auto"/>
                <w:right w:val="none" w:sz="0" w:space="0" w:color="auto"/>
              </w:divBdr>
              <w:divsChild>
                <w:div w:id="420564100">
                  <w:marLeft w:val="0"/>
                  <w:marRight w:val="0"/>
                  <w:marTop w:val="0"/>
                  <w:marBottom w:val="0"/>
                  <w:divBdr>
                    <w:top w:val="none" w:sz="0" w:space="0" w:color="auto"/>
                    <w:left w:val="none" w:sz="0" w:space="0" w:color="auto"/>
                    <w:bottom w:val="none" w:sz="0" w:space="0" w:color="auto"/>
                    <w:right w:val="none" w:sz="0" w:space="0" w:color="auto"/>
                  </w:divBdr>
                  <w:divsChild>
                    <w:div w:id="200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98">
          <w:marLeft w:val="0"/>
          <w:marRight w:val="0"/>
          <w:marTop w:val="0"/>
          <w:marBottom w:val="0"/>
          <w:divBdr>
            <w:top w:val="none" w:sz="0" w:space="0" w:color="auto"/>
            <w:left w:val="none" w:sz="0" w:space="0" w:color="auto"/>
            <w:bottom w:val="none" w:sz="0" w:space="0" w:color="auto"/>
            <w:right w:val="none" w:sz="0" w:space="0" w:color="auto"/>
          </w:divBdr>
          <w:divsChild>
            <w:div w:id="965357281">
              <w:marLeft w:val="0"/>
              <w:marRight w:val="0"/>
              <w:marTop w:val="0"/>
              <w:marBottom w:val="0"/>
              <w:divBdr>
                <w:top w:val="none" w:sz="0" w:space="0" w:color="auto"/>
                <w:left w:val="none" w:sz="0" w:space="0" w:color="auto"/>
                <w:bottom w:val="none" w:sz="0" w:space="0" w:color="auto"/>
                <w:right w:val="none" w:sz="0" w:space="0" w:color="auto"/>
              </w:divBdr>
              <w:divsChild>
                <w:div w:id="1635596654">
                  <w:marLeft w:val="0"/>
                  <w:marRight w:val="0"/>
                  <w:marTop w:val="0"/>
                  <w:marBottom w:val="0"/>
                  <w:divBdr>
                    <w:top w:val="none" w:sz="0" w:space="0" w:color="auto"/>
                    <w:left w:val="none" w:sz="0" w:space="0" w:color="auto"/>
                    <w:bottom w:val="none" w:sz="0" w:space="0" w:color="auto"/>
                    <w:right w:val="none" w:sz="0" w:space="0" w:color="auto"/>
                  </w:divBdr>
                  <w:divsChild>
                    <w:div w:id="11536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829">
          <w:marLeft w:val="0"/>
          <w:marRight w:val="0"/>
          <w:marTop w:val="0"/>
          <w:marBottom w:val="0"/>
          <w:divBdr>
            <w:top w:val="none" w:sz="0" w:space="0" w:color="auto"/>
            <w:left w:val="none" w:sz="0" w:space="0" w:color="auto"/>
            <w:bottom w:val="none" w:sz="0" w:space="0" w:color="auto"/>
            <w:right w:val="none" w:sz="0" w:space="0" w:color="auto"/>
          </w:divBdr>
          <w:divsChild>
            <w:div w:id="817645993">
              <w:marLeft w:val="0"/>
              <w:marRight w:val="0"/>
              <w:marTop w:val="0"/>
              <w:marBottom w:val="0"/>
              <w:divBdr>
                <w:top w:val="none" w:sz="0" w:space="0" w:color="auto"/>
                <w:left w:val="none" w:sz="0" w:space="0" w:color="auto"/>
                <w:bottom w:val="none" w:sz="0" w:space="0" w:color="auto"/>
                <w:right w:val="none" w:sz="0" w:space="0" w:color="auto"/>
              </w:divBdr>
              <w:divsChild>
                <w:div w:id="1370764750">
                  <w:marLeft w:val="0"/>
                  <w:marRight w:val="0"/>
                  <w:marTop w:val="0"/>
                  <w:marBottom w:val="0"/>
                  <w:divBdr>
                    <w:top w:val="none" w:sz="0" w:space="0" w:color="auto"/>
                    <w:left w:val="none" w:sz="0" w:space="0" w:color="auto"/>
                    <w:bottom w:val="none" w:sz="0" w:space="0" w:color="auto"/>
                    <w:right w:val="none" w:sz="0" w:space="0" w:color="auto"/>
                  </w:divBdr>
                  <w:divsChild>
                    <w:div w:id="654921622">
                      <w:marLeft w:val="0"/>
                      <w:marRight w:val="0"/>
                      <w:marTop w:val="0"/>
                      <w:marBottom w:val="0"/>
                      <w:divBdr>
                        <w:top w:val="none" w:sz="0" w:space="0" w:color="auto"/>
                        <w:left w:val="none" w:sz="0" w:space="0" w:color="auto"/>
                        <w:bottom w:val="none" w:sz="0" w:space="0" w:color="auto"/>
                        <w:right w:val="none" w:sz="0" w:space="0" w:color="auto"/>
                      </w:divBdr>
                      <w:divsChild>
                        <w:div w:id="856426594">
                          <w:marLeft w:val="0"/>
                          <w:marRight w:val="0"/>
                          <w:marTop w:val="0"/>
                          <w:marBottom w:val="0"/>
                          <w:divBdr>
                            <w:top w:val="none" w:sz="0" w:space="0" w:color="auto"/>
                            <w:left w:val="none" w:sz="0" w:space="0" w:color="auto"/>
                            <w:bottom w:val="none" w:sz="0" w:space="0" w:color="auto"/>
                            <w:right w:val="none" w:sz="0" w:space="0" w:color="auto"/>
                          </w:divBdr>
                          <w:divsChild>
                            <w:div w:id="190806064">
                              <w:marLeft w:val="0"/>
                              <w:marRight w:val="0"/>
                              <w:marTop w:val="0"/>
                              <w:marBottom w:val="0"/>
                              <w:divBdr>
                                <w:top w:val="none" w:sz="0" w:space="0" w:color="auto"/>
                                <w:left w:val="none" w:sz="0" w:space="0" w:color="auto"/>
                                <w:bottom w:val="none" w:sz="0" w:space="0" w:color="auto"/>
                                <w:right w:val="none" w:sz="0" w:space="0" w:color="auto"/>
                              </w:divBdr>
                            </w:div>
                            <w:div w:id="55445002">
                              <w:marLeft w:val="0"/>
                              <w:marRight w:val="-450"/>
                              <w:marTop w:val="0"/>
                              <w:marBottom w:val="0"/>
                              <w:divBdr>
                                <w:top w:val="none" w:sz="0" w:space="0" w:color="auto"/>
                                <w:left w:val="none" w:sz="0" w:space="0" w:color="auto"/>
                                <w:bottom w:val="none" w:sz="0" w:space="0" w:color="auto"/>
                                <w:right w:val="none" w:sz="0" w:space="0" w:color="auto"/>
                              </w:divBdr>
                              <w:divsChild>
                                <w:div w:id="1147430672">
                                  <w:marLeft w:val="0"/>
                                  <w:marRight w:val="0"/>
                                  <w:marTop w:val="0"/>
                                  <w:marBottom w:val="0"/>
                                  <w:divBdr>
                                    <w:top w:val="none" w:sz="0" w:space="0" w:color="auto"/>
                                    <w:left w:val="none" w:sz="0" w:space="0" w:color="auto"/>
                                    <w:bottom w:val="none" w:sz="0" w:space="0" w:color="auto"/>
                                    <w:right w:val="none" w:sz="0" w:space="0" w:color="auto"/>
                                  </w:divBdr>
                                  <w:divsChild>
                                    <w:div w:id="1659924423">
                                      <w:marLeft w:val="0"/>
                                      <w:marRight w:val="0"/>
                                      <w:marTop w:val="0"/>
                                      <w:marBottom w:val="0"/>
                                      <w:divBdr>
                                        <w:top w:val="none" w:sz="0" w:space="0" w:color="auto"/>
                                        <w:left w:val="none" w:sz="0" w:space="0" w:color="auto"/>
                                        <w:bottom w:val="none" w:sz="0" w:space="0" w:color="auto"/>
                                        <w:right w:val="none" w:sz="0" w:space="0" w:color="auto"/>
                                      </w:divBdr>
                                      <w:divsChild>
                                        <w:div w:id="1403989358">
                                          <w:marLeft w:val="0"/>
                                          <w:marRight w:val="0"/>
                                          <w:marTop w:val="0"/>
                                          <w:marBottom w:val="0"/>
                                          <w:divBdr>
                                            <w:top w:val="none" w:sz="0" w:space="0" w:color="auto"/>
                                            <w:left w:val="none" w:sz="0" w:space="0" w:color="auto"/>
                                            <w:bottom w:val="none" w:sz="0" w:space="0" w:color="auto"/>
                                            <w:right w:val="none" w:sz="0" w:space="0" w:color="auto"/>
                                          </w:divBdr>
                                          <w:divsChild>
                                            <w:div w:id="1600404496">
                                              <w:marLeft w:val="0"/>
                                              <w:marRight w:val="0"/>
                                              <w:marTop w:val="0"/>
                                              <w:marBottom w:val="0"/>
                                              <w:divBdr>
                                                <w:top w:val="none" w:sz="0" w:space="0" w:color="auto"/>
                                                <w:left w:val="none" w:sz="0" w:space="0" w:color="auto"/>
                                                <w:bottom w:val="none" w:sz="0" w:space="0" w:color="auto"/>
                                                <w:right w:val="none" w:sz="0" w:space="0" w:color="auto"/>
                                              </w:divBdr>
                                              <w:divsChild>
                                                <w:div w:id="17907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694615">
          <w:marLeft w:val="0"/>
          <w:marRight w:val="0"/>
          <w:marTop w:val="0"/>
          <w:marBottom w:val="0"/>
          <w:divBdr>
            <w:top w:val="none" w:sz="0" w:space="0" w:color="auto"/>
            <w:left w:val="none" w:sz="0" w:space="0" w:color="auto"/>
            <w:bottom w:val="none" w:sz="0" w:space="0" w:color="auto"/>
            <w:right w:val="none" w:sz="0" w:space="0" w:color="auto"/>
          </w:divBdr>
          <w:divsChild>
            <w:div w:id="898633057">
              <w:marLeft w:val="0"/>
              <w:marRight w:val="0"/>
              <w:marTop w:val="0"/>
              <w:marBottom w:val="0"/>
              <w:divBdr>
                <w:top w:val="none" w:sz="0" w:space="0" w:color="auto"/>
                <w:left w:val="none" w:sz="0" w:space="0" w:color="auto"/>
                <w:bottom w:val="none" w:sz="0" w:space="0" w:color="auto"/>
                <w:right w:val="none" w:sz="0" w:space="0" w:color="auto"/>
              </w:divBdr>
              <w:divsChild>
                <w:div w:id="156504510">
                  <w:marLeft w:val="0"/>
                  <w:marRight w:val="0"/>
                  <w:marTop w:val="0"/>
                  <w:marBottom w:val="0"/>
                  <w:divBdr>
                    <w:top w:val="none" w:sz="0" w:space="0" w:color="auto"/>
                    <w:left w:val="none" w:sz="0" w:space="0" w:color="auto"/>
                    <w:bottom w:val="none" w:sz="0" w:space="0" w:color="auto"/>
                    <w:right w:val="none" w:sz="0" w:space="0" w:color="auto"/>
                  </w:divBdr>
                  <w:divsChild>
                    <w:div w:id="584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5670">
          <w:marLeft w:val="0"/>
          <w:marRight w:val="0"/>
          <w:marTop w:val="0"/>
          <w:marBottom w:val="0"/>
          <w:divBdr>
            <w:top w:val="none" w:sz="0" w:space="0" w:color="auto"/>
            <w:left w:val="none" w:sz="0" w:space="0" w:color="auto"/>
            <w:bottom w:val="none" w:sz="0" w:space="0" w:color="auto"/>
            <w:right w:val="none" w:sz="0" w:space="0" w:color="auto"/>
          </w:divBdr>
          <w:divsChild>
            <w:div w:id="1009408161">
              <w:marLeft w:val="0"/>
              <w:marRight w:val="0"/>
              <w:marTop w:val="0"/>
              <w:marBottom w:val="0"/>
              <w:divBdr>
                <w:top w:val="none" w:sz="0" w:space="0" w:color="auto"/>
                <w:left w:val="none" w:sz="0" w:space="0" w:color="auto"/>
                <w:bottom w:val="none" w:sz="0" w:space="0" w:color="auto"/>
                <w:right w:val="none" w:sz="0" w:space="0" w:color="auto"/>
              </w:divBdr>
              <w:divsChild>
                <w:div w:id="1477064476">
                  <w:marLeft w:val="0"/>
                  <w:marRight w:val="0"/>
                  <w:marTop w:val="0"/>
                  <w:marBottom w:val="0"/>
                  <w:divBdr>
                    <w:top w:val="none" w:sz="0" w:space="0" w:color="auto"/>
                    <w:left w:val="none" w:sz="0" w:space="0" w:color="auto"/>
                    <w:bottom w:val="none" w:sz="0" w:space="0" w:color="auto"/>
                    <w:right w:val="none" w:sz="0" w:space="0" w:color="auto"/>
                  </w:divBdr>
                  <w:divsChild>
                    <w:div w:id="727996765">
                      <w:marLeft w:val="0"/>
                      <w:marRight w:val="0"/>
                      <w:marTop w:val="0"/>
                      <w:marBottom w:val="0"/>
                      <w:divBdr>
                        <w:top w:val="none" w:sz="0" w:space="0" w:color="auto"/>
                        <w:left w:val="none" w:sz="0" w:space="0" w:color="auto"/>
                        <w:bottom w:val="none" w:sz="0" w:space="0" w:color="auto"/>
                        <w:right w:val="none" w:sz="0" w:space="0" w:color="auto"/>
                      </w:divBdr>
                      <w:divsChild>
                        <w:div w:id="285166778">
                          <w:marLeft w:val="0"/>
                          <w:marRight w:val="0"/>
                          <w:marTop w:val="0"/>
                          <w:marBottom w:val="0"/>
                          <w:divBdr>
                            <w:top w:val="none" w:sz="0" w:space="0" w:color="auto"/>
                            <w:left w:val="none" w:sz="0" w:space="0" w:color="auto"/>
                            <w:bottom w:val="none" w:sz="0" w:space="0" w:color="auto"/>
                            <w:right w:val="none" w:sz="0" w:space="0" w:color="auto"/>
                          </w:divBdr>
                          <w:divsChild>
                            <w:div w:id="2094889766">
                              <w:marLeft w:val="0"/>
                              <w:marRight w:val="0"/>
                              <w:marTop w:val="0"/>
                              <w:marBottom w:val="0"/>
                              <w:divBdr>
                                <w:top w:val="none" w:sz="0" w:space="0" w:color="auto"/>
                                <w:left w:val="none" w:sz="0" w:space="0" w:color="auto"/>
                                <w:bottom w:val="none" w:sz="0" w:space="0" w:color="auto"/>
                                <w:right w:val="none" w:sz="0" w:space="0" w:color="auto"/>
                              </w:divBdr>
                            </w:div>
                            <w:div w:id="1898542669">
                              <w:marLeft w:val="0"/>
                              <w:marRight w:val="-450"/>
                              <w:marTop w:val="0"/>
                              <w:marBottom w:val="0"/>
                              <w:divBdr>
                                <w:top w:val="none" w:sz="0" w:space="0" w:color="auto"/>
                                <w:left w:val="none" w:sz="0" w:space="0" w:color="auto"/>
                                <w:bottom w:val="none" w:sz="0" w:space="0" w:color="auto"/>
                                <w:right w:val="none" w:sz="0" w:space="0" w:color="auto"/>
                              </w:divBdr>
                              <w:divsChild>
                                <w:div w:id="1243218950">
                                  <w:marLeft w:val="0"/>
                                  <w:marRight w:val="0"/>
                                  <w:marTop w:val="0"/>
                                  <w:marBottom w:val="0"/>
                                  <w:divBdr>
                                    <w:top w:val="none" w:sz="0" w:space="0" w:color="auto"/>
                                    <w:left w:val="none" w:sz="0" w:space="0" w:color="auto"/>
                                    <w:bottom w:val="none" w:sz="0" w:space="0" w:color="auto"/>
                                    <w:right w:val="none" w:sz="0" w:space="0" w:color="auto"/>
                                  </w:divBdr>
                                  <w:divsChild>
                                    <w:div w:id="1611009624">
                                      <w:marLeft w:val="0"/>
                                      <w:marRight w:val="0"/>
                                      <w:marTop w:val="0"/>
                                      <w:marBottom w:val="0"/>
                                      <w:divBdr>
                                        <w:top w:val="none" w:sz="0" w:space="0" w:color="auto"/>
                                        <w:left w:val="none" w:sz="0" w:space="0" w:color="auto"/>
                                        <w:bottom w:val="none" w:sz="0" w:space="0" w:color="auto"/>
                                        <w:right w:val="none" w:sz="0" w:space="0" w:color="auto"/>
                                      </w:divBdr>
                                      <w:divsChild>
                                        <w:div w:id="1424494659">
                                          <w:marLeft w:val="0"/>
                                          <w:marRight w:val="0"/>
                                          <w:marTop w:val="0"/>
                                          <w:marBottom w:val="0"/>
                                          <w:divBdr>
                                            <w:top w:val="none" w:sz="0" w:space="0" w:color="auto"/>
                                            <w:left w:val="none" w:sz="0" w:space="0" w:color="auto"/>
                                            <w:bottom w:val="none" w:sz="0" w:space="0" w:color="auto"/>
                                            <w:right w:val="none" w:sz="0" w:space="0" w:color="auto"/>
                                          </w:divBdr>
                                          <w:divsChild>
                                            <w:div w:id="1132096235">
                                              <w:marLeft w:val="0"/>
                                              <w:marRight w:val="0"/>
                                              <w:marTop w:val="0"/>
                                              <w:marBottom w:val="0"/>
                                              <w:divBdr>
                                                <w:top w:val="none" w:sz="0" w:space="0" w:color="auto"/>
                                                <w:left w:val="none" w:sz="0" w:space="0" w:color="auto"/>
                                                <w:bottom w:val="none" w:sz="0" w:space="0" w:color="auto"/>
                                                <w:right w:val="none" w:sz="0" w:space="0" w:color="auto"/>
                                              </w:divBdr>
                                              <w:divsChild>
                                                <w:div w:id="307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881512">
          <w:marLeft w:val="0"/>
          <w:marRight w:val="0"/>
          <w:marTop w:val="0"/>
          <w:marBottom w:val="0"/>
          <w:divBdr>
            <w:top w:val="none" w:sz="0" w:space="0" w:color="auto"/>
            <w:left w:val="none" w:sz="0" w:space="0" w:color="auto"/>
            <w:bottom w:val="none" w:sz="0" w:space="0" w:color="auto"/>
            <w:right w:val="none" w:sz="0" w:space="0" w:color="auto"/>
          </w:divBdr>
          <w:divsChild>
            <w:div w:id="1292007676">
              <w:marLeft w:val="0"/>
              <w:marRight w:val="0"/>
              <w:marTop w:val="0"/>
              <w:marBottom w:val="0"/>
              <w:divBdr>
                <w:top w:val="none" w:sz="0" w:space="0" w:color="auto"/>
                <w:left w:val="none" w:sz="0" w:space="0" w:color="auto"/>
                <w:bottom w:val="none" w:sz="0" w:space="0" w:color="auto"/>
                <w:right w:val="none" w:sz="0" w:space="0" w:color="auto"/>
              </w:divBdr>
              <w:divsChild>
                <w:div w:id="128864043">
                  <w:marLeft w:val="0"/>
                  <w:marRight w:val="0"/>
                  <w:marTop w:val="0"/>
                  <w:marBottom w:val="0"/>
                  <w:divBdr>
                    <w:top w:val="none" w:sz="0" w:space="0" w:color="auto"/>
                    <w:left w:val="none" w:sz="0" w:space="0" w:color="auto"/>
                    <w:bottom w:val="none" w:sz="0" w:space="0" w:color="auto"/>
                    <w:right w:val="none" w:sz="0" w:space="0" w:color="auto"/>
                  </w:divBdr>
                  <w:divsChild>
                    <w:div w:id="18679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7966">
          <w:marLeft w:val="0"/>
          <w:marRight w:val="0"/>
          <w:marTop w:val="0"/>
          <w:marBottom w:val="0"/>
          <w:divBdr>
            <w:top w:val="none" w:sz="0" w:space="0" w:color="auto"/>
            <w:left w:val="none" w:sz="0" w:space="0" w:color="auto"/>
            <w:bottom w:val="none" w:sz="0" w:space="0" w:color="auto"/>
            <w:right w:val="none" w:sz="0" w:space="0" w:color="auto"/>
          </w:divBdr>
          <w:divsChild>
            <w:div w:id="391661005">
              <w:marLeft w:val="0"/>
              <w:marRight w:val="0"/>
              <w:marTop w:val="0"/>
              <w:marBottom w:val="0"/>
              <w:divBdr>
                <w:top w:val="none" w:sz="0" w:space="0" w:color="auto"/>
                <w:left w:val="none" w:sz="0" w:space="0" w:color="auto"/>
                <w:bottom w:val="none" w:sz="0" w:space="0" w:color="auto"/>
                <w:right w:val="none" w:sz="0" w:space="0" w:color="auto"/>
              </w:divBdr>
              <w:divsChild>
                <w:div w:id="428351160">
                  <w:marLeft w:val="0"/>
                  <w:marRight w:val="0"/>
                  <w:marTop w:val="0"/>
                  <w:marBottom w:val="0"/>
                  <w:divBdr>
                    <w:top w:val="none" w:sz="0" w:space="0" w:color="auto"/>
                    <w:left w:val="none" w:sz="0" w:space="0" w:color="auto"/>
                    <w:bottom w:val="none" w:sz="0" w:space="0" w:color="auto"/>
                    <w:right w:val="none" w:sz="0" w:space="0" w:color="auto"/>
                  </w:divBdr>
                  <w:divsChild>
                    <w:div w:id="1879858577">
                      <w:marLeft w:val="0"/>
                      <w:marRight w:val="0"/>
                      <w:marTop w:val="0"/>
                      <w:marBottom w:val="0"/>
                      <w:divBdr>
                        <w:top w:val="none" w:sz="0" w:space="0" w:color="auto"/>
                        <w:left w:val="none" w:sz="0" w:space="0" w:color="auto"/>
                        <w:bottom w:val="none" w:sz="0" w:space="0" w:color="auto"/>
                        <w:right w:val="none" w:sz="0" w:space="0" w:color="auto"/>
                      </w:divBdr>
                      <w:divsChild>
                        <w:div w:id="1768765493">
                          <w:marLeft w:val="0"/>
                          <w:marRight w:val="0"/>
                          <w:marTop w:val="0"/>
                          <w:marBottom w:val="0"/>
                          <w:divBdr>
                            <w:top w:val="none" w:sz="0" w:space="0" w:color="auto"/>
                            <w:left w:val="none" w:sz="0" w:space="0" w:color="auto"/>
                            <w:bottom w:val="none" w:sz="0" w:space="0" w:color="auto"/>
                            <w:right w:val="none" w:sz="0" w:space="0" w:color="auto"/>
                          </w:divBdr>
                          <w:divsChild>
                            <w:div w:id="1916545916">
                              <w:marLeft w:val="0"/>
                              <w:marRight w:val="0"/>
                              <w:marTop w:val="0"/>
                              <w:marBottom w:val="0"/>
                              <w:divBdr>
                                <w:top w:val="none" w:sz="0" w:space="0" w:color="auto"/>
                                <w:left w:val="none" w:sz="0" w:space="0" w:color="auto"/>
                                <w:bottom w:val="none" w:sz="0" w:space="0" w:color="auto"/>
                                <w:right w:val="none" w:sz="0" w:space="0" w:color="auto"/>
                              </w:divBdr>
                            </w:div>
                            <w:div w:id="1719620013">
                              <w:marLeft w:val="0"/>
                              <w:marRight w:val="-450"/>
                              <w:marTop w:val="0"/>
                              <w:marBottom w:val="0"/>
                              <w:divBdr>
                                <w:top w:val="none" w:sz="0" w:space="0" w:color="auto"/>
                                <w:left w:val="none" w:sz="0" w:space="0" w:color="auto"/>
                                <w:bottom w:val="none" w:sz="0" w:space="0" w:color="auto"/>
                                <w:right w:val="none" w:sz="0" w:space="0" w:color="auto"/>
                              </w:divBdr>
                              <w:divsChild>
                                <w:div w:id="1919752536">
                                  <w:marLeft w:val="0"/>
                                  <w:marRight w:val="0"/>
                                  <w:marTop w:val="0"/>
                                  <w:marBottom w:val="0"/>
                                  <w:divBdr>
                                    <w:top w:val="none" w:sz="0" w:space="0" w:color="auto"/>
                                    <w:left w:val="none" w:sz="0" w:space="0" w:color="auto"/>
                                    <w:bottom w:val="none" w:sz="0" w:space="0" w:color="auto"/>
                                    <w:right w:val="none" w:sz="0" w:space="0" w:color="auto"/>
                                  </w:divBdr>
                                  <w:divsChild>
                                    <w:div w:id="511267292">
                                      <w:marLeft w:val="0"/>
                                      <w:marRight w:val="0"/>
                                      <w:marTop w:val="0"/>
                                      <w:marBottom w:val="0"/>
                                      <w:divBdr>
                                        <w:top w:val="none" w:sz="0" w:space="0" w:color="auto"/>
                                        <w:left w:val="none" w:sz="0" w:space="0" w:color="auto"/>
                                        <w:bottom w:val="none" w:sz="0" w:space="0" w:color="auto"/>
                                        <w:right w:val="none" w:sz="0" w:space="0" w:color="auto"/>
                                      </w:divBdr>
                                      <w:divsChild>
                                        <w:div w:id="221016256">
                                          <w:marLeft w:val="0"/>
                                          <w:marRight w:val="0"/>
                                          <w:marTop w:val="0"/>
                                          <w:marBottom w:val="0"/>
                                          <w:divBdr>
                                            <w:top w:val="none" w:sz="0" w:space="0" w:color="auto"/>
                                            <w:left w:val="none" w:sz="0" w:space="0" w:color="auto"/>
                                            <w:bottom w:val="none" w:sz="0" w:space="0" w:color="auto"/>
                                            <w:right w:val="none" w:sz="0" w:space="0" w:color="auto"/>
                                          </w:divBdr>
                                          <w:divsChild>
                                            <w:div w:id="773790602">
                                              <w:marLeft w:val="0"/>
                                              <w:marRight w:val="0"/>
                                              <w:marTop w:val="0"/>
                                              <w:marBottom w:val="0"/>
                                              <w:divBdr>
                                                <w:top w:val="none" w:sz="0" w:space="0" w:color="auto"/>
                                                <w:left w:val="none" w:sz="0" w:space="0" w:color="auto"/>
                                                <w:bottom w:val="none" w:sz="0" w:space="0" w:color="auto"/>
                                                <w:right w:val="none" w:sz="0" w:space="0" w:color="auto"/>
                                              </w:divBdr>
                                              <w:divsChild>
                                                <w:div w:id="9044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07459">
          <w:marLeft w:val="0"/>
          <w:marRight w:val="0"/>
          <w:marTop w:val="0"/>
          <w:marBottom w:val="0"/>
          <w:divBdr>
            <w:top w:val="none" w:sz="0" w:space="0" w:color="auto"/>
            <w:left w:val="none" w:sz="0" w:space="0" w:color="auto"/>
            <w:bottom w:val="none" w:sz="0" w:space="0" w:color="auto"/>
            <w:right w:val="none" w:sz="0" w:space="0" w:color="auto"/>
          </w:divBdr>
          <w:divsChild>
            <w:div w:id="35783580">
              <w:marLeft w:val="0"/>
              <w:marRight w:val="0"/>
              <w:marTop w:val="0"/>
              <w:marBottom w:val="0"/>
              <w:divBdr>
                <w:top w:val="none" w:sz="0" w:space="0" w:color="auto"/>
                <w:left w:val="none" w:sz="0" w:space="0" w:color="auto"/>
                <w:bottom w:val="none" w:sz="0" w:space="0" w:color="auto"/>
                <w:right w:val="none" w:sz="0" w:space="0" w:color="auto"/>
              </w:divBdr>
              <w:divsChild>
                <w:div w:id="1975480865">
                  <w:marLeft w:val="0"/>
                  <w:marRight w:val="0"/>
                  <w:marTop w:val="0"/>
                  <w:marBottom w:val="0"/>
                  <w:divBdr>
                    <w:top w:val="none" w:sz="0" w:space="0" w:color="auto"/>
                    <w:left w:val="none" w:sz="0" w:space="0" w:color="auto"/>
                    <w:bottom w:val="none" w:sz="0" w:space="0" w:color="auto"/>
                    <w:right w:val="none" w:sz="0" w:space="0" w:color="auto"/>
                  </w:divBdr>
                  <w:divsChild>
                    <w:div w:id="1897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4854">
          <w:marLeft w:val="0"/>
          <w:marRight w:val="0"/>
          <w:marTop w:val="0"/>
          <w:marBottom w:val="0"/>
          <w:divBdr>
            <w:top w:val="none" w:sz="0" w:space="0" w:color="auto"/>
            <w:left w:val="none" w:sz="0" w:space="0" w:color="auto"/>
            <w:bottom w:val="none" w:sz="0" w:space="0" w:color="auto"/>
            <w:right w:val="none" w:sz="0" w:space="0" w:color="auto"/>
          </w:divBdr>
          <w:divsChild>
            <w:div w:id="906497188">
              <w:marLeft w:val="0"/>
              <w:marRight w:val="0"/>
              <w:marTop w:val="0"/>
              <w:marBottom w:val="0"/>
              <w:divBdr>
                <w:top w:val="none" w:sz="0" w:space="0" w:color="auto"/>
                <w:left w:val="none" w:sz="0" w:space="0" w:color="auto"/>
                <w:bottom w:val="none" w:sz="0" w:space="0" w:color="auto"/>
                <w:right w:val="none" w:sz="0" w:space="0" w:color="auto"/>
              </w:divBdr>
              <w:divsChild>
                <w:div w:id="708146482">
                  <w:marLeft w:val="0"/>
                  <w:marRight w:val="0"/>
                  <w:marTop w:val="0"/>
                  <w:marBottom w:val="0"/>
                  <w:divBdr>
                    <w:top w:val="none" w:sz="0" w:space="0" w:color="auto"/>
                    <w:left w:val="none" w:sz="0" w:space="0" w:color="auto"/>
                    <w:bottom w:val="none" w:sz="0" w:space="0" w:color="auto"/>
                    <w:right w:val="none" w:sz="0" w:space="0" w:color="auto"/>
                  </w:divBdr>
                  <w:divsChild>
                    <w:div w:id="84768444">
                      <w:marLeft w:val="0"/>
                      <w:marRight w:val="0"/>
                      <w:marTop w:val="0"/>
                      <w:marBottom w:val="0"/>
                      <w:divBdr>
                        <w:top w:val="none" w:sz="0" w:space="0" w:color="auto"/>
                        <w:left w:val="none" w:sz="0" w:space="0" w:color="auto"/>
                        <w:bottom w:val="none" w:sz="0" w:space="0" w:color="auto"/>
                        <w:right w:val="none" w:sz="0" w:space="0" w:color="auto"/>
                      </w:divBdr>
                      <w:divsChild>
                        <w:div w:id="587277348">
                          <w:marLeft w:val="0"/>
                          <w:marRight w:val="0"/>
                          <w:marTop w:val="0"/>
                          <w:marBottom w:val="0"/>
                          <w:divBdr>
                            <w:top w:val="none" w:sz="0" w:space="0" w:color="auto"/>
                            <w:left w:val="none" w:sz="0" w:space="0" w:color="auto"/>
                            <w:bottom w:val="none" w:sz="0" w:space="0" w:color="auto"/>
                            <w:right w:val="none" w:sz="0" w:space="0" w:color="auto"/>
                          </w:divBdr>
                          <w:divsChild>
                            <w:div w:id="1450586166">
                              <w:marLeft w:val="0"/>
                              <w:marRight w:val="0"/>
                              <w:marTop w:val="0"/>
                              <w:marBottom w:val="0"/>
                              <w:divBdr>
                                <w:top w:val="none" w:sz="0" w:space="0" w:color="auto"/>
                                <w:left w:val="none" w:sz="0" w:space="0" w:color="auto"/>
                                <w:bottom w:val="none" w:sz="0" w:space="0" w:color="auto"/>
                                <w:right w:val="none" w:sz="0" w:space="0" w:color="auto"/>
                              </w:divBdr>
                            </w:div>
                            <w:div w:id="913394537">
                              <w:marLeft w:val="0"/>
                              <w:marRight w:val="-450"/>
                              <w:marTop w:val="0"/>
                              <w:marBottom w:val="0"/>
                              <w:divBdr>
                                <w:top w:val="none" w:sz="0" w:space="0" w:color="auto"/>
                                <w:left w:val="none" w:sz="0" w:space="0" w:color="auto"/>
                                <w:bottom w:val="none" w:sz="0" w:space="0" w:color="auto"/>
                                <w:right w:val="none" w:sz="0" w:space="0" w:color="auto"/>
                              </w:divBdr>
                              <w:divsChild>
                                <w:div w:id="1288048672">
                                  <w:marLeft w:val="0"/>
                                  <w:marRight w:val="0"/>
                                  <w:marTop w:val="0"/>
                                  <w:marBottom w:val="0"/>
                                  <w:divBdr>
                                    <w:top w:val="none" w:sz="0" w:space="0" w:color="auto"/>
                                    <w:left w:val="none" w:sz="0" w:space="0" w:color="auto"/>
                                    <w:bottom w:val="none" w:sz="0" w:space="0" w:color="auto"/>
                                    <w:right w:val="none" w:sz="0" w:space="0" w:color="auto"/>
                                  </w:divBdr>
                                  <w:divsChild>
                                    <w:div w:id="710887421">
                                      <w:marLeft w:val="0"/>
                                      <w:marRight w:val="0"/>
                                      <w:marTop w:val="0"/>
                                      <w:marBottom w:val="0"/>
                                      <w:divBdr>
                                        <w:top w:val="none" w:sz="0" w:space="0" w:color="auto"/>
                                        <w:left w:val="none" w:sz="0" w:space="0" w:color="auto"/>
                                        <w:bottom w:val="none" w:sz="0" w:space="0" w:color="auto"/>
                                        <w:right w:val="none" w:sz="0" w:space="0" w:color="auto"/>
                                      </w:divBdr>
                                      <w:divsChild>
                                        <w:div w:id="785198468">
                                          <w:marLeft w:val="0"/>
                                          <w:marRight w:val="0"/>
                                          <w:marTop w:val="0"/>
                                          <w:marBottom w:val="0"/>
                                          <w:divBdr>
                                            <w:top w:val="none" w:sz="0" w:space="0" w:color="auto"/>
                                            <w:left w:val="none" w:sz="0" w:space="0" w:color="auto"/>
                                            <w:bottom w:val="none" w:sz="0" w:space="0" w:color="auto"/>
                                            <w:right w:val="none" w:sz="0" w:space="0" w:color="auto"/>
                                          </w:divBdr>
                                          <w:divsChild>
                                            <w:div w:id="1854227035">
                                              <w:marLeft w:val="0"/>
                                              <w:marRight w:val="0"/>
                                              <w:marTop w:val="0"/>
                                              <w:marBottom w:val="0"/>
                                              <w:divBdr>
                                                <w:top w:val="none" w:sz="0" w:space="0" w:color="auto"/>
                                                <w:left w:val="none" w:sz="0" w:space="0" w:color="auto"/>
                                                <w:bottom w:val="none" w:sz="0" w:space="0" w:color="auto"/>
                                                <w:right w:val="none" w:sz="0" w:space="0" w:color="auto"/>
                                              </w:divBdr>
                                              <w:divsChild>
                                                <w:div w:id="8023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420711">
          <w:marLeft w:val="0"/>
          <w:marRight w:val="0"/>
          <w:marTop w:val="0"/>
          <w:marBottom w:val="0"/>
          <w:divBdr>
            <w:top w:val="none" w:sz="0" w:space="0" w:color="auto"/>
            <w:left w:val="none" w:sz="0" w:space="0" w:color="auto"/>
            <w:bottom w:val="none" w:sz="0" w:space="0" w:color="auto"/>
            <w:right w:val="none" w:sz="0" w:space="0" w:color="auto"/>
          </w:divBdr>
          <w:divsChild>
            <w:div w:id="1952473421">
              <w:marLeft w:val="0"/>
              <w:marRight w:val="0"/>
              <w:marTop w:val="0"/>
              <w:marBottom w:val="0"/>
              <w:divBdr>
                <w:top w:val="none" w:sz="0" w:space="0" w:color="auto"/>
                <w:left w:val="none" w:sz="0" w:space="0" w:color="auto"/>
                <w:bottom w:val="none" w:sz="0" w:space="0" w:color="auto"/>
                <w:right w:val="none" w:sz="0" w:space="0" w:color="auto"/>
              </w:divBdr>
              <w:divsChild>
                <w:div w:id="1418136960">
                  <w:marLeft w:val="0"/>
                  <w:marRight w:val="0"/>
                  <w:marTop w:val="0"/>
                  <w:marBottom w:val="0"/>
                  <w:divBdr>
                    <w:top w:val="none" w:sz="0" w:space="0" w:color="auto"/>
                    <w:left w:val="none" w:sz="0" w:space="0" w:color="auto"/>
                    <w:bottom w:val="none" w:sz="0" w:space="0" w:color="auto"/>
                    <w:right w:val="none" w:sz="0" w:space="0" w:color="auto"/>
                  </w:divBdr>
                  <w:divsChild>
                    <w:div w:id="841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1741">
          <w:marLeft w:val="0"/>
          <w:marRight w:val="0"/>
          <w:marTop w:val="0"/>
          <w:marBottom w:val="0"/>
          <w:divBdr>
            <w:top w:val="none" w:sz="0" w:space="0" w:color="auto"/>
            <w:left w:val="none" w:sz="0" w:space="0" w:color="auto"/>
            <w:bottom w:val="none" w:sz="0" w:space="0" w:color="auto"/>
            <w:right w:val="none" w:sz="0" w:space="0" w:color="auto"/>
          </w:divBdr>
          <w:divsChild>
            <w:div w:id="1499803944">
              <w:marLeft w:val="0"/>
              <w:marRight w:val="0"/>
              <w:marTop w:val="0"/>
              <w:marBottom w:val="0"/>
              <w:divBdr>
                <w:top w:val="none" w:sz="0" w:space="0" w:color="auto"/>
                <w:left w:val="none" w:sz="0" w:space="0" w:color="auto"/>
                <w:bottom w:val="none" w:sz="0" w:space="0" w:color="auto"/>
                <w:right w:val="none" w:sz="0" w:space="0" w:color="auto"/>
              </w:divBdr>
              <w:divsChild>
                <w:div w:id="2049988449">
                  <w:marLeft w:val="0"/>
                  <w:marRight w:val="0"/>
                  <w:marTop w:val="0"/>
                  <w:marBottom w:val="0"/>
                  <w:divBdr>
                    <w:top w:val="none" w:sz="0" w:space="0" w:color="auto"/>
                    <w:left w:val="none" w:sz="0" w:space="0" w:color="auto"/>
                    <w:bottom w:val="none" w:sz="0" w:space="0" w:color="auto"/>
                    <w:right w:val="none" w:sz="0" w:space="0" w:color="auto"/>
                  </w:divBdr>
                  <w:divsChild>
                    <w:div w:id="553197463">
                      <w:marLeft w:val="0"/>
                      <w:marRight w:val="0"/>
                      <w:marTop w:val="0"/>
                      <w:marBottom w:val="0"/>
                      <w:divBdr>
                        <w:top w:val="none" w:sz="0" w:space="0" w:color="auto"/>
                        <w:left w:val="none" w:sz="0" w:space="0" w:color="auto"/>
                        <w:bottom w:val="none" w:sz="0" w:space="0" w:color="auto"/>
                        <w:right w:val="none" w:sz="0" w:space="0" w:color="auto"/>
                      </w:divBdr>
                      <w:divsChild>
                        <w:div w:id="1477915135">
                          <w:marLeft w:val="0"/>
                          <w:marRight w:val="0"/>
                          <w:marTop w:val="0"/>
                          <w:marBottom w:val="0"/>
                          <w:divBdr>
                            <w:top w:val="none" w:sz="0" w:space="0" w:color="auto"/>
                            <w:left w:val="none" w:sz="0" w:space="0" w:color="auto"/>
                            <w:bottom w:val="none" w:sz="0" w:space="0" w:color="auto"/>
                            <w:right w:val="none" w:sz="0" w:space="0" w:color="auto"/>
                          </w:divBdr>
                          <w:divsChild>
                            <w:div w:id="1262760014">
                              <w:marLeft w:val="0"/>
                              <w:marRight w:val="0"/>
                              <w:marTop w:val="0"/>
                              <w:marBottom w:val="0"/>
                              <w:divBdr>
                                <w:top w:val="none" w:sz="0" w:space="0" w:color="auto"/>
                                <w:left w:val="none" w:sz="0" w:space="0" w:color="auto"/>
                                <w:bottom w:val="none" w:sz="0" w:space="0" w:color="auto"/>
                                <w:right w:val="none" w:sz="0" w:space="0" w:color="auto"/>
                              </w:divBdr>
                            </w:div>
                            <w:div w:id="12271259">
                              <w:marLeft w:val="0"/>
                              <w:marRight w:val="-450"/>
                              <w:marTop w:val="0"/>
                              <w:marBottom w:val="0"/>
                              <w:divBdr>
                                <w:top w:val="none" w:sz="0" w:space="0" w:color="auto"/>
                                <w:left w:val="none" w:sz="0" w:space="0" w:color="auto"/>
                                <w:bottom w:val="none" w:sz="0" w:space="0" w:color="auto"/>
                                <w:right w:val="none" w:sz="0" w:space="0" w:color="auto"/>
                              </w:divBdr>
                              <w:divsChild>
                                <w:div w:id="597181845">
                                  <w:marLeft w:val="0"/>
                                  <w:marRight w:val="0"/>
                                  <w:marTop w:val="0"/>
                                  <w:marBottom w:val="0"/>
                                  <w:divBdr>
                                    <w:top w:val="none" w:sz="0" w:space="0" w:color="auto"/>
                                    <w:left w:val="none" w:sz="0" w:space="0" w:color="auto"/>
                                    <w:bottom w:val="none" w:sz="0" w:space="0" w:color="auto"/>
                                    <w:right w:val="none" w:sz="0" w:space="0" w:color="auto"/>
                                  </w:divBdr>
                                  <w:divsChild>
                                    <w:div w:id="1054499724">
                                      <w:marLeft w:val="0"/>
                                      <w:marRight w:val="0"/>
                                      <w:marTop w:val="0"/>
                                      <w:marBottom w:val="0"/>
                                      <w:divBdr>
                                        <w:top w:val="none" w:sz="0" w:space="0" w:color="auto"/>
                                        <w:left w:val="none" w:sz="0" w:space="0" w:color="auto"/>
                                        <w:bottom w:val="none" w:sz="0" w:space="0" w:color="auto"/>
                                        <w:right w:val="none" w:sz="0" w:space="0" w:color="auto"/>
                                      </w:divBdr>
                                      <w:divsChild>
                                        <w:div w:id="1314606737">
                                          <w:marLeft w:val="0"/>
                                          <w:marRight w:val="0"/>
                                          <w:marTop w:val="0"/>
                                          <w:marBottom w:val="0"/>
                                          <w:divBdr>
                                            <w:top w:val="none" w:sz="0" w:space="0" w:color="auto"/>
                                            <w:left w:val="none" w:sz="0" w:space="0" w:color="auto"/>
                                            <w:bottom w:val="none" w:sz="0" w:space="0" w:color="auto"/>
                                            <w:right w:val="none" w:sz="0" w:space="0" w:color="auto"/>
                                          </w:divBdr>
                                          <w:divsChild>
                                            <w:div w:id="1400251096">
                                              <w:marLeft w:val="0"/>
                                              <w:marRight w:val="0"/>
                                              <w:marTop w:val="0"/>
                                              <w:marBottom w:val="0"/>
                                              <w:divBdr>
                                                <w:top w:val="none" w:sz="0" w:space="0" w:color="auto"/>
                                                <w:left w:val="none" w:sz="0" w:space="0" w:color="auto"/>
                                                <w:bottom w:val="none" w:sz="0" w:space="0" w:color="auto"/>
                                                <w:right w:val="none" w:sz="0" w:space="0" w:color="auto"/>
                                              </w:divBdr>
                                              <w:divsChild>
                                                <w:div w:id="9086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664623">
          <w:marLeft w:val="0"/>
          <w:marRight w:val="0"/>
          <w:marTop w:val="0"/>
          <w:marBottom w:val="0"/>
          <w:divBdr>
            <w:top w:val="none" w:sz="0" w:space="0" w:color="auto"/>
            <w:left w:val="none" w:sz="0" w:space="0" w:color="auto"/>
            <w:bottom w:val="none" w:sz="0" w:space="0" w:color="auto"/>
            <w:right w:val="none" w:sz="0" w:space="0" w:color="auto"/>
          </w:divBdr>
          <w:divsChild>
            <w:div w:id="175005224">
              <w:marLeft w:val="0"/>
              <w:marRight w:val="0"/>
              <w:marTop w:val="0"/>
              <w:marBottom w:val="0"/>
              <w:divBdr>
                <w:top w:val="none" w:sz="0" w:space="0" w:color="auto"/>
                <w:left w:val="none" w:sz="0" w:space="0" w:color="auto"/>
                <w:bottom w:val="none" w:sz="0" w:space="0" w:color="auto"/>
                <w:right w:val="none" w:sz="0" w:space="0" w:color="auto"/>
              </w:divBdr>
              <w:divsChild>
                <w:div w:id="1701324166">
                  <w:marLeft w:val="0"/>
                  <w:marRight w:val="0"/>
                  <w:marTop w:val="0"/>
                  <w:marBottom w:val="0"/>
                  <w:divBdr>
                    <w:top w:val="none" w:sz="0" w:space="0" w:color="auto"/>
                    <w:left w:val="none" w:sz="0" w:space="0" w:color="auto"/>
                    <w:bottom w:val="none" w:sz="0" w:space="0" w:color="auto"/>
                    <w:right w:val="none" w:sz="0" w:space="0" w:color="auto"/>
                  </w:divBdr>
                  <w:divsChild>
                    <w:div w:id="18593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7888">
          <w:marLeft w:val="0"/>
          <w:marRight w:val="0"/>
          <w:marTop w:val="0"/>
          <w:marBottom w:val="0"/>
          <w:divBdr>
            <w:top w:val="none" w:sz="0" w:space="0" w:color="auto"/>
            <w:left w:val="none" w:sz="0" w:space="0" w:color="auto"/>
            <w:bottom w:val="none" w:sz="0" w:space="0" w:color="auto"/>
            <w:right w:val="none" w:sz="0" w:space="0" w:color="auto"/>
          </w:divBdr>
          <w:divsChild>
            <w:div w:id="698050002">
              <w:marLeft w:val="0"/>
              <w:marRight w:val="0"/>
              <w:marTop w:val="0"/>
              <w:marBottom w:val="0"/>
              <w:divBdr>
                <w:top w:val="none" w:sz="0" w:space="0" w:color="auto"/>
                <w:left w:val="none" w:sz="0" w:space="0" w:color="auto"/>
                <w:bottom w:val="none" w:sz="0" w:space="0" w:color="auto"/>
                <w:right w:val="none" w:sz="0" w:space="0" w:color="auto"/>
              </w:divBdr>
              <w:divsChild>
                <w:div w:id="410086729">
                  <w:marLeft w:val="0"/>
                  <w:marRight w:val="0"/>
                  <w:marTop w:val="0"/>
                  <w:marBottom w:val="0"/>
                  <w:divBdr>
                    <w:top w:val="none" w:sz="0" w:space="0" w:color="auto"/>
                    <w:left w:val="none" w:sz="0" w:space="0" w:color="auto"/>
                    <w:bottom w:val="none" w:sz="0" w:space="0" w:color="auto"/>
                    <w:right w:val="none" w:sz="0" w:space="0" w:color="auto"/>
                  </w:divBdr>
                  <w:divsChild>
                    <w:div w:id="1938899910">
                      <w:marLeft w:val="0"/>
                      <w:marRight w:val="0"/>
                      <w:marTop w:val="0"/>
                      <w:marBottom w:val="0"/>
                      <w:divBdr>
                        <w:top w:val="none" w:sz="0" w:space="0" w:color="auto"/>
                        <w:left w:val="none" w:sz="0" w:space="0" w:color="auto"/>
                        <w:bottom w:val="none" w:sz="0" w:space="0" w:color="auto"/>
                        <w:right w:val="none" w:sz="0" w:space="0" w:color="auto"/>
                      </w:divBdr>
                      <w:divsChild>
                        <w:div w:id="514077389">
                          <w:marLeft w:val="0"/>
                          <w:marRight w:val="0"/>
                          <w:marTop w:val="0"/>
                          <w:marBottom w:val="0"/>
                          <w:divBdr>
                            <w:top w:val="none" w:sz="0" w:space="0" w:color="auto"/>
                            <w:left w:val="none" w:sz="0" w:space="0" w:color="auto"/>
                            <w:bottom w:val="none" w:sz="0" w:space="0" w:color="auto"/>
                            <w:right w:val="none" w:sz="0" w:space="0" w:color="auto"/>
                          </w:divBdr>
                          <w:divsChild>
                            <w:div w:id="440733101">
                              <w:marLeft w:val="0"/>
                              <w:marRight w:val="0"/>
                              <w:marTop w:val="0"/>
                              <w:marBottom w:val="0"/>
                              <w:divBdr>
                                <w:top w:val="none" w:sz="0" w:space="0" w:color="auto"/>
                                <w:left w:val="none" w:sz="0" w:space="0" w:color="auto"/>
                                <w:bottom w:val="none" w:sz="0" w:space="0" w:color="auto"/>
                                <w:right w:val="none" w:sz="0" w:space="0" w:color="auto"/>
                              </w:divBdr>
                            </w:div>
                            <w:div w:id="1293287631">
                              <w:marLeft w:val="0"/>
                              <w:marRight w:val="-450"/>
                              <w:marTop w:val="0"/>
                              <w:marBottom w:val="0"/>
                              <w:divBdr>
                                <w:top w:val="none" w:sz="0" w:space="0" w:color="auto"/>
                                <w:left w:val="none" w:sz="0" w:space="0" w:color="auto"/>
                                <w:bottom w:val="none" w:sz="0" w:space="0" w:color="auto"/>
                                <w:right w:val="none" w:sz="0" w:space="0" w:color="auto"/>
                              </w:divBdr>
                              <w:divsChild>
                                <w:div w:id="427389155">
                                  <w:marLeft w:val="0"/>
                                  <w:marRight w:val="0"/>
                                  <w:marTop w:val="0"/>
                                  <w:marBottom w:val="0"/>
                                  <w:divBdr>
                                    <w:top w:val="none" w:sz="0" w:space="0" w:color="auto"/>
                                    <w:left w:val="none" w:sz="0" w:space="0" w:color="auto"/>
                                    <w:bottom w:val="none" w:sz="0" w:space="0" w:color="auto"/>
                                    <w:right w:val="none" w:sz="0" w:space="0" w:color="auto"/>
                                  </w:divBdr>
                                  <w:divsChild>
                                    <w:div w:id="1744259411">
                                      <w:marLeft w:val="0"/>
                                      <w:marRight w:val="0"/>
                                      <w:marTop w:val="0"/>
                                      <w:marBottom w:val="0"/>
                                      <w:divBdr>
                                        <w:top w:val="none" w:sz="0" w:space="0" w:color="auto"/>
                                        <w:left w:val="none" w:sz="0" w:space="0" w:color="auto"/>
                                        <w:bottom w:val="none" w:sz="0" w:space="0" w:color="auto"/>
                                        <w:right w:val="none" w:sz="0" w:space="0" w:color="auto"/>
                                      </w:divBdr>
                                      <w:divsChild>
                                        <w:div w:id="1206791307">
                                          <w:marLeft w:val="0"/>
                                          <w:marRight w:val="0"/>
                                          <w:marTop w:val="0"/>
                                          <w:marBottom w:val="0"/>
                                          <w:divBdr>
                                            <w:top w:val="none" w:sz="0" w:space="0" w:color="auto"/>
                                            <w:left w:val="none" w:sz="0" w:space="0" w:color="auto"/>
                                            <w:bottom w:val="none" w:sz="0" w:space="0" w:color="auto"/>
                                            <w:right w:val="none" w:sz="0" w:space="0" w:color="auto"/>
                                          </w:divBdr>
                                          <w:divsChild>
                                            <w:div w:id="808130917">
                                              <w:marLeft w:val="0"/>
                                              <w:marRight w:val="0"/>
                                              <w:marTop w:val="0"/>
                                              <w:marBottom w:val="0"/>
                                              <w:divBdr>
                                                <w:top w:val="none" w:sz="0" w:space="0" w:color="auto"/>
                                                <w:left w:val="none" w:sz="0" w:space="0" w:color="auto"/>
                                                <w:bottom w:val="none" w:sz="0" w:space="0" w:color="auto"/>
                                                <w:right w:val="none" w:sz="0" w:space="0" w:color="auto"/>
                                              </w:divBdr>
                                              <w:divsChild>
                                                <w:div w:id="6615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578973">
          <w:marLeft w:val="0"/>
          <w:marRight w:val="0"/>
          <w:marTop w:val="0"/>
          <w:marBottom w:val="0"/>
          <w:divBdr>
            <w:top w:val="none" w:sz="0" w:space="0" w:color="auto"/>
            <w:left w:val="none" w:sz="0" w:space="0" w:color="auto"/>
            <w:bottom w:val="none" w:sz="0" w:space="0" w:color="auto"/>
            <w:right w:val="none" w:sz="0" w:space="0" w:color="auto"/>
          </w:divBdr>
          <w:divsChild>
            <w:div w:id="1676303742">
              <w:marLeft w:val="0"/>
              <w:marRight w:val="0"/>
              <w:marTop w:val="0"/>
              <w:marBottom w:val="0"/>
              <w:divBdr>
                <w:top w:val="none" w:sz="0" w:space="0" w:color="auto"/>
                <w:left w:val="none" w:sz="0" w:space="0" w:color="auto"/>
                <w:bottom w:val="none" w:sz="0" w:space="0" w:color="auto"/>
                <w:right w:val="none" w:sz="0" w:space="0" w:color="auto"/>
              </w:divBdr>
              <w:divsChild>
                <w:div w:id="943726346">
                  <w:marLeft w:val="0"/>
                  <w:marRight w:val="0"/>
                  <w:marTop w:val="0"/>
                  <w:marBottom w:val="0"/>
                  <w:divBdr>
                    <w:top w:val="none" w:sz="0" w:space="0" w:color="auto"/>
                    <w:left w:val="none" w:sz="0" w:space="0" w:color="auto"/>
                    <w:bottom w:val="none" w:sz="0" w:space="0" w:color="auto"/>
                    <w:right w:val="none" w:sz="0" w:space="0" w:color="auto"/>
                  </w:divBdr>
                  <w:divsChild>
                    <w:div w:id="3202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7352">
          <w:marLeft w:val="0"/>
          <w:marRight w:val="0"/>
          <w:marTop w:val="0"/>
          <w:marBottom w:val="0"/>
          <w:divBdr>
            <w:top w:val="none" w:sz="0" w:space="0" w:color="auto"/>
            <w:left w:val="none" w:sz="0" w:space="0" w:color="auto"/>
            <w:bottom w:val="none" w:sz="0" w:space="0" w:color="auto"/>
            <w:right w:val="none" w:sz="0" w:space="0" w:color="auto"/>
          </w:divBdr>
          <w:divsChild>
            <w:div w:id="87314017">
              <w:marLeft w:val="0"/>
              <w:marRight w:val="0"/>
              <w:marTop w:val="0"/>
              <w:marBottom w:val="0"/>
              <w:divBdr>
                <w:top w:val="none" w:sz="0" w:space="0" w:color="auto"/>
                <w:left w:val="none" w:sz="0" w:space="0" w:color="auto"/>
                <w:bottom w:val="none" w:sz="0" w:space="0" w:color="auto"/>
                <w:right w:val="none" w:sz="0" w:space="0" w:color="auto"/>
              </w:divBdr>
              <w:divsChild>
                <w:div w:id="1281298179">
                  <w:marLeft w:val="0"/>
                  <w:marRight w:val="0"/>
                  <w:marTop w:val="0"/>
                  <w:marBottom w:val="0"/>
                  <w:divBdr>
                    <w:top w:val="none" w:sz="0" w:space="0" w:color="auto"/>
                    <w:left w:val="none" w:sz="0" w:space="0" w:color="auto"/>
                    <w:bottom w:val="none" w:sz="0" w:space="0" w:color="auto"/>
                    <w:right w:val="none" w:sz="0" w:space="0" w:color="auto"/>
                  </w:divBdr>
                  <w:divsChild>
                    <w:div w:id="1461071921">
                      <w:marLeft w:val="0"/>
                      <w:marRight w:val="0"/>
                      <w:marTop w:val="0"/>
                      <w:marBottom w:val="0"/>
                      <w:divBdr>
                        <w:top w:val="none" w:sz="0" w:space="0" w:color="auto"/>
                        <w:left w:val="none" w:sz="0" w:space="0" w:color="auto"/>
                        <w:bottom w:val="none" w:sz="0" w:space="0" w:color="auto"/>
                        <w:right w:val="none" w:sz="0" w:space="0" w:color="auto"/>
                      </w:divBdr>
                      <w:divsChild>
                        <w:div w:id="2069527980">
                          <w:marLeft w:val="0"/>
                          <w:marRight w:val="0"/>
                          <w:marTop w:val="0"/>
                          <w:marBottom w:val="0"/>
                          <w:divBdr>
                            <w:top w:val="none" w:sz="0" w:space="0" w:color="auto"/>
                            <w:left w:val="none" w:sz="0" w:space="0" w:color="auto"/>
                            <w:bottom w:val="none" w:sz="0" w:space="0" w:color="auto"/>
                            <w:right w:val="none" w:sz="0" w:space="0" w:color="auto"/>
                          </w:divBdr>
                          <w:divsChild>
                            <w:div w:id="733237573">
                              <w:marLeft w:val="0"/>
                              <w:marRight w:val="0"/>
                              <w:marTop w:val="0"/>
                              <w:marBottom w:val="0"/>
                              <w:divBdr>
                                <w:top w:val="none" w:sz="0" w:space="0" w:color="auto"/>
                                <w:left w:val="none" w:sz="0" w:space="0" w:color="auto"/>
                                <w:bottom w:val="none" w:sz="0" w:space="0" w:color="auto"/>
                                <w:right w:val="none" w:sz="0" w:space="0" w:color="auto"/>
                              </w:divBdr>
                            </w:div>
                            <w:div w:id="1197694852">
                              <w:marLeft w:val="0"/>
                              <w:marRight w:val="-450"/>
                              <w:marTop w:val="0"/>
                              <w:marBottom w:val="0"/>
                              <w:divBdr>
                                <w:top w:val="none" w:sz="0" w:space="0" w:color="auto"/>
                                <w:left w:val="none" w:sz="0" w:space="0" w:color="auto"/>
                                <w:bottom w:val="none" w:sz="0" w:space="0" w:color="auto"/>
                                <w:right w:val="none" w:sz="0" w:space="0" w:color="auto"/>
                              </w:divBdr>
                              <w:divsChild>
                                <w:div w:id="775248924">
                                  <w:marLeft w:val="0"/>
                                  <w:marRight w:val="0"/>
                                  <w:marTop w:val="0"/>
                                  <w:marBottom w:val="0"/>
                                  <w:divBdr>
                                    <w:top w:val="none" w:sz="0" w:space="0" w:color="auto"/>
                                    <w:left w:val="none" w:sz="0" w:space="0" w:color="auto"/>
                                    <w:bottom w:val="none" w:sz="0" w:space="0" w:color="auto"/>
                                    <w:right w:val="none" w:sz="0" w:space="0" w:color="auto"/>
                                  </w:divBdr>
                                  <w:divsChild>
                                    <w:div w:id="644508013">
                                      <w:marLeft w:val="0"/>
                                      <w:marRight w:val="0"/>
                                      <w:marTop w:val="0"/>
                                      <w:marBottom w:val="0"/>
                                      <w:divBdr>
                                        <w:top w:val="none" w:sz="0" w:space="0" w:color="auto"/>
                                        <w:left w:val="none" w:sz="0" w:space="0" w:color="auto"/>
                                        <w:bottom w:val="none" w:sz="0" w:space="0" w:color="auto"/>
                                        <w:right w:val="none" w:sz="0" w:space="0" w:color="auto"/>
                                      </w:divBdr>
                                      <w:divsChild>
                                        <w:div w:id="591016794">
                                          <w:marLeft w:val="0"/>
                                          <w:marRight w:val="0"/>
                                          <w:marTop w:val="0"/>
                                          <w:marBottom w:val="0"/>
                                          <w:divBdr>
                                            <w:top w:val="none" w:sz="0" w:space="0" w:color="auto"/>
                                            <w:left w:val="none" w:sz="0" w:space="0" w:color="auto"/>
                                            <w:bottom w:val="none" w:sz="0" w:space="0" w:color="auto"/>
                                            <w:right w:val="none" w:sz="0" w:space="0" w:color="auto"/>
                                          </w:divBdr>
                                          <w:divsChild>
                                            <w:div w:id="286930231">
                                              <w:marLeft w:val="0"/>
                                              <w:marRight w:val="0"/>
                                              <w:marTop w:val="0"/>
                                              <w:marBottom w:val="0"/>
                                              <w:divBdr>
                                                <w:top w:val="none" w:sz="0" w:space="0" w:color="auto"/>
                                                <w:left w:val="none" w:sz="0" w:space="0" w:color="auto"/>
                                                <w:bottom w:val="none" w:sz="0" w:space="0" w:color="auto"/>
                                                <w:right w:val="none" w:sz="0" w:space="0" w:color="auto"/>
                                              </w:divBdr>
                                              <w:divsChild>
                                                <w:div w:id="19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001034">
          <w:marLeft w:val="0"/>
          <w:marRight w:val="0"/>
          <w:marTop w:val="0"/>
          <w:marBottom w:val="0"/>
          <w:divBdr>
            <w:top w:val="none" w:sz="0" w:space="0" w:color="auto"/>
            <w:left w:val="none" w:sz="0" w:space="0" w:color="auto"/>
            <w:bottom w:val="none" w:sz="0" w:space="0" w:color="auto"/>
            <w:right w:val="none" w:sz="0" w:space="0" w:color="auto"/>
          </w:divBdr>
          <w:divsChild>
            <w:div w:id="481699910">
              <w:marLeft w:val="0"/>
              <w:marRight w:val="0"/>
              <w:marTop w:val="0"/>
              <w:marBottom w:val="0"/>
              <w:divBdr>
                <w:top w:val="none" w:sz="0" w:space="0" w:color="auto"/>
                <w:left w:val="none" w:sz="0" w:space="0" w:color="auto"/>
                <w:bottom w:val="none" w:sz="0" w:space="0" w:color="auto"/>
                <w:right w:val="none" w:sz="0" w:space="0" w:color="auto"/>
              </w:divBdr>
              <w:divsChild>
                <w:div w:id="1390349470">
                  <w:marLeft w:val="0"/>
                  <w:marRight w:val="0"/>
                  <w:marTop w:val="0"/>
                  <w:marBottom w:val="0"/>
                  <w:divBdr>
                    <w:top w:val="none" w:sz="0" w:space="0" w:color="auto"/>
                    <w:left w:val="none" w:sz="0" w:space="0" w:color="auto"/>
                    <w:bottom w:val="none" w:sz="0" w:space="0" w:color="auto"/>
                    <w:right w:val="none" w:sz="0" w:space="0" w:color="auto"/>
                  </w:divBdr>
                  <w:divsChild>
                    <w:div w:id="977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148">
          <w:marLeft w:val="0"/>
          <w:marRight w:val="0"/>
          <w:marTop w:val="0"/>
          <w:marBottom w:val="0"/>
          <w:divBdr>
            <w:top w:val="none" w:sz="0" w:space="0" w:color="auto"/>
            <w:left w:val="none" w:sz="0" w:space="0" w:color="auto"/>
            <w:bottom w:val="none" w:sz="0" w:space="0" w:color="auto"/>
            <w:right w:val="none" w:sz="0" w:space="0" w:color="auto"/>
          </w:divBdr>
          <w:divsChild>
            <w:div w:id="1021736597">
              <w:marLeft w:val="0"/>
              <w:marRight w:val="0"/>
              <w:marTop w:val="0"/>
              <w:marBottom w:val="0"/>
              <w:divBdr>
                <w:top w:val="none" w:sz="0" w:space="0" w:color="auto"/>
                <w:left w:val="none" w:sz="0" w:space="0" w:color="auto"/>
                <w:bottom w:val="none" w:sz="0" w:space="0" w:color="auto"/>
                <w:right w:val="none" w:sz="0" w:space="0" w:color="auto"/>
              </w:divBdr>
              <w:divsChild>
                <w:div w:id="1889492139">
                  <w:marLeft w:val="0"/>
                  <w:marRight w:val="0"/>
                  <w:marTop w:val="0"/>
                  <w:marBottom w:val="0"/>
                  <w:divBdr>
                    <w:top w:val="none" w:sz="0" w:space="0" w:color="auto"/>
                    <w:left w:val="none" w:sz="0" w:space="0" w:color="auto"/>
                    <w:bottom w:val="none" w:sz="0" w:space="0" w:color="auto"/>
                    <w:right w:val="none" w:sz="0" w:space="0" w:color="auto"/>
                  </w:divBdr>
                  <w:divsChild>
                    <w:div w:id="184636632">
                      <w:marLeft w:val="0"/>
                      <w:marRight w:val="0"/>
                      <w:marTop w:val="0"/>
                      <w:marBottom w:val="0"/>
                      <w:divBdr>
                        <w:top w:val="none" w:sz="0" w:space="0" w:color="auto"/>
                        <w:left w:val="none" w:sz="0" w:space="0" w:color="auto"/>
                        <w:bottom w:val="none" w:sz="0" w:space="0" w:color="auto"/>
                        <w:right w:val="none" w:sz="0" w:space="0" w:color="auto"/>
                      </w:divBdr>
                      <w:divsChild>
                        <w:div w:id="459879708">
                          <w:marLeft w:val="0"/>
                          <w:marRight w:val="0"/>
                          <w:marTop w:val="0"/>
                          <w:marBottom w:val="0"/>
                          <w:divBdr>
                            <w:top w:val="none" w:sz="0" w:space="0" w:color="auto"/>
                            <w:left w:val="none" w:sz="0" w:space="0" w:color="auto"/>
                            <w:bottom w:val="none" w:sz="0" w:space="0" w:color="auto"/>
                            <w:right w:val="none" w:sz="0" w:space="0" w:color="auto"/>
                          </w:divBdr>
                          <w:divsChild>
                            <w:div w:id="1645115913">
                              <w:marLeft w:val="0"/>
                              <w:marRight w:val="0"/>
                              <w:marTop w:val="0"/>
                              <w:marBottom w:val="0"/>
                              <w:divBdr>
                                <w:top w:val="none" w:sz="0" w:space="0" w:color="auto"/>
                                <w:left w:val="none" w:sz="0" w:space="0" w:color="auto"/>
                                <w:bottom w:val="none" w:sz="0" w:space="0" w:color="auto"/>
                                <w:right w:val="none" w:sz="0" w:space="0" w:color="auto"/>
                              </w:divBdr>
                            </w:div>
                            <w:div w:id="1933584401">
                              <w:marLeft w:val="0"/>
                              <w:marRight w:val="-450"/>
                              <w:marTop w:val="0"/>
                              <w:marBottom w:val="0"/>
                              <w:divBdr>
                                <w:top w:val="none" w:sz="0" w:space="0" w:color="auto"/>
                                <w:left w:val="none" w:sz="0" w:space="0" w:color="auto"/>
                                <w:bottom w:val="none" w:sz="0" w:space="0" w:color="auto"/>
                                <w:right w:val="none" w:sz="0" w:space="0" w:color="auto"/>
                              </w:divBdr>
                              <w:divsChild>
                                <w:div w:id="480922232">
                                  <w:marLeft w:val="0"/>
                                  <w:marRight w:val="0"/>
                                  <w:marTop w:val="0"/>
                                  <w:marBottom w:val="0"/>
                                  <w:divBdr>
                                    <w:top w:val="none" w:sz="0" w:space="0" w:color="auto"/>
                                    <w:left w:val="none" w:sz="0" w:space="0" w:color="auto"/>
                                    <w:bottom w:val="none" w:sz="0" w:space="0" w:color="auto"/>
                                    <w:right w:val="none" w:sz="0" w:space="0" w:color="auto"/>
                                  </w:divBdr>
                                  <w:divsChild>
                                    <w:div w:id="8678879">
                                      <w:marLeft w:val="0"/>
                                      <w:marRight w:val="0"/>
                                      <w:marTop w:val="0"/>
                                      <w:marBottom w:val="0"/>
                                      <w:divBdr>
                                        <w:top w:val="none" w:sz="0" w:space="0" w:color="auto"/>
                                        <w:left w:val="none" w:sz="0" w:space="0" w:color="auto"/>
                                        <w:bottom w:val="none" w:sz="0" w:space="0" w:color="auto"/>
                                        <w:right w:val="none" w:sz="0" w:space="0" w:color="auto"/>
                                      </w:divBdr>
                                      <w:divsChild>
                                        <w:div w:id="323819855">
                                          <w:marLeft w:val="0"/>
                                          <w:marRight w:val="0"/>
                                          <w:marTop w:val="0"/>
                                          <w:marBottom w:val="0"/>
                                          <w:divBdr>
                                            <w:top w:val="none" w:sz="0" w:space="0" w:color="auto"/>
                                            <w:left w:val="none" w:sz="0" w:space="0" w:color="auto"/>
                                            <w:bottom w:val="none" w:sz="0" w:space="0" w:color="auto"/>
                                            <w:right w:val="none" w:sz="0" w:space="0" w:color="auto"/>
                                          </w:divBdr>
                                          <w:divsChild>
                                            <w:div w:id="1720469576">
                                              <w:marLeft w:val="0"/>
                                              <w:marRight w:val="0"/>
                                              <w:marTop w:val="0"/>
                                              <w:marBottom w:val="0"/>
                                              <w:divBdr>
                                                <w:top w:val="none" w:sz="0" w:space="0" w:color="auto"/>
                                                <w:left w:val="none" w:sz="0" w:space="0" w:color="auto"/>
                                                <w:bottom w:val="none" w:sz="0" w:space="0" w:color="auto"/>
                                                <w:right w:val="none" w:sz="0" w:space="0" w:color="auto"/>
                                              </w:divBdr>
                                              <w:divsChild>
                                                <w:div w:id="1786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964682">
          <w:marLeft w:val="0"/>
          <w:marRight w:val="0"/>
          <w:marTop w:val="0"/>
          <w:marBottom w:val="0"/>
          <w:divBdr>
            <w:top w:val="none" w:sz="0" w:space="0" w:color="auto"/>
            <w:left w:val="none" w:sz="0" w:space="0" w:color="auto"/>
            <w:bottom w:val="none" w:sz="0" w:space="0" w:color="auto"/>
            <w:right w:val="none" w:sz="0" w:space="0" w:color="auto"/>
          </w:divBdr>
          <w:divsChild>
            <w:div w:id="1759322572">
              <w:marLeft w:val="0"/>
              <w:marRight w:val="0"/>
              <w:marTop w:val="0"/>
              <w:marBottom w:val="0"/>
              <w:divBdr>
                <w:top w:val="none" w:sz="0" w:space="0" w:color="auto"/>
                <w:left w:val="none" w:sz="0" w:space="0" w:color="auto"/>
                <w:bottom w:val="none" w:sz="0" w:space="0" w:color="auto"/>
                <w:right w:val="none" w:sz="0" w:space="0" w:color="auto"/>
              </w:divBdr>
              <w:divsChild>
                <w:div w:id="1545560617">
                  <w:marLeft w:val="0"/>
                  <w:marRight w:val="0"/>
                  <w:marTop w:val="0"/>
                  <w:marBottom w:val="0"/>
                  <w:divBdr>
                    <w:top w:val="none" w:sz="0" w:space="0" w:color="auto"/>
                    <w:left w:val="none" w:sz="0" w:space="0" w:color="auto"/>
                    <w:bottom w:val="none" w:sz="0" w:space="0" w:color="auto"/>
                    <w:right w:val="none" w:sz="0" w:space="0" w:color="auto"/>
                  </w:divBdr>
                  <w:divsChild>
                    <w:div w:id="9776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2943">
          <w:marLeft w:val="0"/>
          <w:marRight w:val="0"/>
          <w:marTop w:val="0"/>
          <w:marBottom w:val="0"/>
          <w:divBdr>
            <w:top w:val="none" w:sz="0" w:space="0" w:color="auto"/>
            <w:left w:val="none" w:sz="0" w:space="0" w:color="auto"/>
            <w:bottom w:val="none" w:sz="0" w:space="0" w:color="auto"/>
            <w:right w:val="none" w:sz="0" w:space="0" w:color="auto"/>
          </w:divBdr>
          <w:divsChild>
            <w:div w:id="510875861">
              <w:marLeft w:val="0"/>
              <w:marRight w:val="0"/>
              <w:marTop w:val="0"/>
              <w:marBottom w:val="0"/>
              <w:divBdr>
                <w:top w:val="none" w:sz="0" w:space="0" w:color="auto"/>
                <w:left w:val="none" w:sz="0" w:space="0" w:color="auto"/>
                <w:bottom w:val="none" w:sz="0" w:space="0" w:color="auto"/>
                <w:right w:val="none" w:sz="0" w:space="0" w:color="auto"/>
              </w:divBdr>
              <w:divsChild>
                <w:div w:id="1781605656">
                  <w:marLeft w:val="0"/>
                  <w:marRight w:val="0"/>
                  <w:marTop w:val="0"/>
                  <w:marBottom w:val="0"/>
                  <w:divBdr>
                    <w:top w:val="none" w:sz="0" w:space="0" w:color="auto"/>
                    <w:left w:val="none" w:sz="0" w:space="0" w:color="auto"/>
                    <w:bottom w:val="none" w:sz="0" w:space="0" w:color="auto"/>
                    <w:right w:val="none" w:sz="0" w:space="0" w:color="auto"/>
                  </w:divBdr>
                  <w:divsChild>
                    <w:div w:id="2048991681">
                      <w:marLeft w:val="0"/>
                      <w:marRight w:val="0"/>
                      <w:marTop w:val="0"/>
                      <w:marBottom w:val="0"/>
                      <w:divBdr>
                        <w:top w:val="none" w:sz="0" w:space="0" w:color="auto"/>
                        <w:left w:val="none" w:sz="0" w:space="0" w:color="auto"/>
                        <w:bottom w:val="none" w:sz="0" w:space="0" w:color="auto"/>
                        <w:right w:val="none" w:sz="0" w:space="0" w:color="auto"/>
                      </w:divBdr>
                      <w:divsChild>
                        <w:div w:id="261305084">
                          <w:marLeft w:val="0"/>
                          <w:marRight w:val="0"/>
                          <w:marTop w:val="0"/>
                          <w:marBottom w:val="0"/>
                          <w:divBdr>
                            <w:top w:val="none" w:sz="0" w:space="0" w:color="auto"/>
                            <w:left w:val="none" w:sz="0" w:space="0" w:color="auto"/>
                            <w:bottom w:val="none" w:sz="0" w:space="0" w:color="auto"/>
                            <w:right w:val="none" w:sz="0" w:space="0" w:color="auto"/>
                          </w:divBdr>
                          <w:divsChild>
                            <w:div w:id="391544749">
                              <w:marLeft w:val="0"/>
                              <w:marRight w:val="0"/>
                              <w:marTop w:val="0"/>
                              <w:marBottom w:val="0"/>
                              <w:divBdr>
                                <w:top w:val="none" w:sz="0" w:space="0" w:color="auto"/>
                                <w:left w:val="none" w:sz="0" w:space="0" w:color="auto"/>
                                <w:bottom w:val="none" w:sz="0" w:space="0" w:color="auto"/>
                                <w:right w:val="none" w:sz="0" w:space="0" w:color="auto"/>
                              </w:divBdr>
                            </w:div>
                            <w:div w:id="1154838656">
                              <w:marLeft w:val="0"/>
                              <w:marRight w:val="-450"/>
                              <w:marTop w:val="0"/>
                              <w:marBottom w:val="0"/>
                              <w:divBdr>
                                <w:top w:val="none" w:sz="0" w:space="0" w:color="auto"/>
                                <w:left w:val="none" w:sz="0" w:space="0" w:color="auto"/>
                                <w:bottom w:val="none" w:sz="0" w:space="0" w:color="auto"/>
                                <w:right w:val="none" w:sz="0" w:space="0" w:color="auto"/>
                              </w:divBdr>
                              <w:divsChild>
                                <w:div w:id="1872105999">
                                  <w:marLeft w:val="0"/>
                                  <w:marRight w:val="0"/>
                                  <w:marTop w:val="0"/>
                                  <w:marBottom w:val="0"/>
                                  <w:divBdr>
                                    <w:top w:val="none" w:sz="0" w:space="0" w:color="auto"/>
                                    <w:left w:val="none" w:sz="0" w:space="0" w:color="auto"/>
                                    <w:bottom w:val="none" w:sz="0" w:space="0" w:color="auto"/>
                                    <w:right w:val="none" w:sz="0" w:space="0" w:color="auto"/>
                                  </w:divBdr>
                                  <w:divsChild>
                                    <w:div w:id="214201352">
                                      <w:marLeft w:val="0"/>
                                      <w:marRight w:val="0"/>
                                      <w:marTop w:val="0"/>
                                      <w:marBottom w:val="0"/>
                                      <w:divBdr>
                                        <w:top w:val="none" w:sz="0" w:space="0" w:color="auto"/>
                                        <w:left w:val="none" w:sz="0" w:space="0" w:color="auto"/>
                                        <w:bottom w:val="none" w:sz="0" w:space="0" w:color="auto"/>
                                        <w:right w:val="none" w:sz="0" w:space="0" w:color="auto"/>
                                      </w:divBdr>
                                      <w:divsChild>
                                        <w:div w:id="1968310867">
                                          <w:marLeft w:val="0"/>
                                          <w:marRight w:val="0"/>
                                          <w:marTop w:val="0"/>
                                          <w:marBottom w:val="0"/>
                                          <w:divBdr>
                                            <w:top w:val="none" w:sz="0" w:space="0" w:color="auto"/>
                                            <w:left w:val="none" w:sz="0" w:space="0" w:color="auto"/>
                                            <w:bottom w:val="none" w:sz="0" w:space="0" w:color="auto"/>
                                            <w:right w:val="none" w:sz="0" w:space="0" w:color="auto"/>
                                          </w:divBdr>
                                          <w:divsChild>
                                            <w:div w:id="963080663">
                                              <w:marLeft w:val="0"/>
                                              <w:marRight w:val="0"/>
                                              <w:marTop w:val="0"/>
                                              <w:marBottom w:val="0"/>
                                              <w:divBdr>
                                                <w:top w:val="none" w:sz="0" w:space="0" w:color="auto"/>
                                                <w:left w:val="none" w:sz="0" w:space="0" w:color="auto"/>
                                                <w:bottom w:val="none" w:sz="0" w:space="0" w:color="auto"/>
                                                <w:right w:val="none" w:sz="0" w:space="0" w:color="auto"/>
                                              </w:divBdr>
                                              <w:divsChild>
                                                <w:div w:id="1355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410472">
          <w:marLeft w:val="0"/>
          <w:marRight w:val="0"/>
          <w:marTop w:val="0"/>
          <w:marBottom w:val="0"/>
          <w:divBdr>
            <w:top w:val="none" w:sz="0" w:space="0" w:color="auto"/>
            <w:left w:val="none" w:sz="0" w:space="0" w:color="auto"/>
            <w:bottom w:val="none" w:sz="0" w:space="0" w:color="auto"/>
            <w:right w:val="none" w:sz="0" w:space="0" w:color="auto"/>
          </w:divBdr>
          <w:divsChild>
            <w:div w:id="505485538">
              <w:marLeft w:val="0"/>
              <w:marRight w:val="0"/>
              <w:marTop w:val="0"/>
              <w:marBottom w:val="0"/>
              <w:divBdr>
                <w:top w:val="none" w:sz="0" w:space="0" w:color="auto"/>
                <w:left w:val="none" w:sz="0" w:space="0" w:color="auto"/>
                <w:bottom w:val="none" w:sz="0" w:space="0" w:color="auto"/>
                <w:right w:val="none" w:sz="0" w:space="0" w:color="auto"/>
              </w:divBdr>
              <w:divsChild>
                <w:div w:id="268971946">
                  <w:marLeft w:val="0"/>
                  <w:marRight w:val="0"/>
                  <w:marTop w:val="0"/>
                  <w:marBottom w:val="0"/>
                  <w:divBdr>
                    <w:top w:val="none" w:sz="0" w:space="0" w:color="auto"/>
                    <w:left w:val="none" w:sz="0" w:space="0" w:color="auto"/>
                    <w:bottom w:val="none" w:sz="0" w:space="0" w:color="auto"/>
                    <w:right w:val="none" w:sz="0" w:space="0" w:color="auto"/>
                  </w:divBdr>
                  <w:divsChild>
                    <w:div w:id="13796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9372">
          <w:marLeft w:val="0"/>
          <w:marRight w:val="0"/>
          <w:marTop w:val="0"/>
          <w:marBottom w:val="0"/>
          <w:divBdr>
            <w:top w:val="none" w:sz="0" w:space="0" w:color="auto"/>
            <w:left w:val="none" w:sz="0" w:space="0" w:color="auto"/>
            <w:bottom w:val="none" w:sz="0" w:space="0" w:color="auto"/>
            <w:right w:val="none" w:sz="0" w:space="0" w:color="auto"/>
          </w:divBdr>
          <w:divsChild>
            <w:div w:id="1275674785">
              <w:marLeft w:val="0"/>
              <w:marRight w:val="0"/>
              <w:marTop w:val="0"/>
              <w:marBottom w:val="0"/>
              <w:divBdr>
                <w:top w:val="none" w:sz="0" w:space="0" w:color="auto"/>
                <w:left w:val="none" w:sz="0" w:space="0" w:color="auto"/>
                <w:bottom w:val="none" w:sz="0" w:space="0" w:color="auto"/>
                <w:right w:val="none" w:sz="0" w:space="0" w:color="auto"/>
              </w:divBdr>
              <w:divsChild>
                <w:div w:id="51119516">
                  <w:marLeft w:val="0"/>
                  <w:marRight w:val="0"/>
                  <w:marTop w:val="0"/>
                  <w:marBottom w:val="0"/>
                  <w:divBdr>
                    <w:top w:val="none" w:sz="0" w:space="0" w:color="auto"/>
                    <w:left w:val="none" w:sz="0" w:space="0" w:color="auto"/>
                    <w:bottom w:val="none" w:sz="0" w:space="0" w:color="auto"/>
                    <w:right w:val="none" w:sz="0" w:space="0" w:color="auto"/>
                  </w:divBdr>
                  <w:divsChild>
                    <w:div w:id="18002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5273">
          <w:marLeft w:val="0"/>
          <w:marRight w:val="0"/>
          <w:marTop w:val="0"/>
          <w:marBottom w:val="0"/>
          <w:divBdr>
            <w:top w:val="none" w:sz="0" w:space="0" w:color="auto"/>
            <w:left w:val="none" w:sz="0" w:space="0" w:color="auto"/>
            <w:bottom w:val="none" w:sz="0" w:space="0" w:color="auto"/>
            <w:right w:val="none" w:sz="0" w:space="0" w:color="auto"/>
          </w:divBdr>
          <w:divsChild>
            <w:div w:id="979765520">
              <w:marLeft w:val="0"/>
              <w:marRight w:val="0"/>
              <w:marTop w:val="0"/>
              <w:marBottom w:val="0"/>
              <w:divBdr>
                <w:top w:val="none" w:sz="0" w:space="0" w:color="auto"/>
                <w:left w:val="none" w:sz="0" w:space="0" w:color="auto"/>
                <w:bottom w:val="none" w:sz="0" w:space="0" w:color="auto"/>
                <w:right w:val="none" w:sz="0" w:space="0" w:color="auto"/>
              </w:divBdr>
              <w:divsChild>
                <w:div w:id="1219784119">
                  <w:marLeft w:val="0"/>
                  <w:marRight w:val="0"/>
                  <w:marTop w:val="0"/>
                  <w:marBottom w:val="0"/>
                  <w:divBdr>
                    <w:top w:val="none" w:sz="0" w:space="0" w:color="auto"/>
                    <w:left w:val="none" w:sz="0" w:space="0" w:color="auto"/>
                    <w:bottom w:val="none" w:sz="0" w:space="0" w:color="auto"/>
                    <w:right w:val="none" w:sz="0" w:space="0" w:color="auto"/>
                  </w:divBdr>
                  <w:divsChild>
                    <w:div w:id="678433508">
                      <w:marLeft w:val="0"/>
                      <w:marRight w:val="0"/>
                      <w:marTop w:val="0"/>
                      <w:marBottom w:val="0"/>
                      <w:divBdr>
                        <w:top w:val="none" w:sz="0" w:space="0" w:color="auto"/>
                        <w:left w:val="none" w:sz="0" w:space="0" w:color="auto"/>
                        <w:bottom w:val="none" w:sz="0" w:space="0" w:color="auto"/>
                        <w:right w:val="none" w:sz="0" w:space="0" w:color="auto"/>
                      </w:divBdr>
                      <w:divsChild>
                        <w:div w:id="172188700">
                          <w:marLeft w:val="0"/>
                          <w:marRight w:val="0"/>
                          <w:marTop w:val="0"/>
                          <w:marBottom w:val="0"/>
                          <w:divBdr>
                            <w:top w:val="none" w:sz="0" w:space="0" w:color="auto"/>
                            <w:left w:val="none" w:sz="0" w:space="0" w:color="auto"/>
                            <w:bottom w:val="none" w:sz="0" w:space="0" w:color="auto"/>
                            <w:right w:val="none" w:sz="0" w:space="0" w:color="auto"/>
                          </w:divBdr>
                          <w:divsChild>
                            <w:div w:id="1022899070">
                              <w:marLeft w:val="0"/>
                              <w:marRight w:val="0"/>
                              <w:marTop w:val="0"/>
                              <w:marBottom w:val="0"/>
                              <w:divBdr>
                                <w:top w:val="none" w:sz="0" w:space="0" w:color="auto"/>
                                <w:left w:val="none" w:sz="0" w:space="0" w:color="auto"/>
                                <w:bottom w:val="none" w:sz="0" w:space="0" w:color="auto"/>
                                <w:right w:val="none" w:sz="0" w:space="0" w:color="auto"/>
                              </w:divBdr>
                            </w:div>
                            <w:div w:id="1418020949">
                              <w:marLeft w:val="0"/>
                              <w:marRight w:val="-450"/>
                              <w:marTop w:val="0"/>
                              <w:marBottom w:val="0"/>
                              <w:divBdr>
                                <w:top w:val="none" w:sz="0" w:space="0" w:color="auto"/>
                                <w:left w:val="none" w:sz="0" w:space="0" w:color="auto"/>
                                <w:bottom w:val="none" w:sz="0" w:space="0" w:color="auto"/>
                                <w:right w:val="none" w:sz="0" w:space="0" w:color="auto"/>
                              </w:divBdr>
                              <w:divsChild>
                                <w:div w:id="1606956882">
                                  <w:marLeft w:val="0"/>
                                  <w:marRight w:val="0"/>
                                  <w:marTop w:val="0"/>
                                  <w:marBottom w:val="0"/>
                                  <w:divBdr>
                                    <w:top w:val="none" w:sz="0" w:space="0" w:color="auto"/>
                                    <w:left w:val="none" w:sz="0" w:space="0" w:color="auto"/>
                                    <w:bottom w:val="none" w:sz="0" w:space="0" w:color="auto"/>
                                    <w:right w:val="none" w:sz="0" w:space="0" w:color="auto"/>
                                  </w:divBdr>
                                  <w:divsChild>
                                    <w:div w:id="1726099068">
                                      <w:marLeft w:val="0"/>
                                      <w:marRight w:val="0"/>
                                      <w:marTop w:val="0"/>
                                      <w:marBottom w:val="0"/>
                                      <w:divBdr>
                                        <w:top w:val="none" w:sz="0" w:space="0" w:color="auto"/>
                                        <w:left w:val="none" w:sz="0" w:space="0" w:color="auto"/>
                                        <w:bottom w:val="none" w:sz="0" w:space="0" w:color="auto"/>
                                        <w:right w:val="none" w:sz="0" w:space="0" w:color="auto"/>
                                      </w:divBdr>
                                      <w:divsChild>
                                        <w:div w:id="30617332">
                                          <w:marLeft w:val="0"/>
                                          <w:marRight w:val="0"/>
                                          <w:marTop w:val="0"/>
                                          <w:marBottom w:val="0"/>
                                          <w:divBdr>
                                            <w:top w:val="none" w:sz="0" w:space="0" w:color="auto"/>
                                            <w:left w:val="none" w:sz="0" w:space="0" w:color="auto"/>
                                            <w:bottom w:val="none" w:sz="0" w:space="0" w:color="auto"/>
                                            <w:right w:val="none" w:sz="0" w:space="0" w:color="auto"/>
                                          </w:divBdr>
                                          <w:divsChild>
                                            <w:div w:id="793984004">
                                              <w:marLeft w:val="0"/>
                                              <w:marRight w:val="0"/>
                                              <w:marTop w:val="0"/>
                                              <w:marBottom w:val="0"/>
                                              <w:divBdr>
                                                <w:top w:val="none" w:sz="0" w:space="0" w:color="auto"/>
                                                <w:left w:val="none" w:sz="0" w:space="0" w:color="auto"/>
                                                <w:bottom w:val="none" w:sz="0" w:space="0" w:color="auto"/>
                                                <w:right w:val="none" w:sz="0" w:space="0" w:color="auto"/>
                                              </w:divBdr>
                                              <w:divsChild>
                                                <w:div w:id="127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315640">
          <w:marLeft w:val="0"/>
          <w:marRight w:val="0"/>
          <w:marTop w:val="0"/>
          <w:marBottom w:val="0"/>
          <w:divBdr>
            <w:top w:val="none" w:sz="0" w:space="0" w:color="auto"/>
            <w:left w:val="none" w:sz="0" w:space="0" w:color="auto"/>
            <w:bottom w:val="none" w:sz="0" w:space="0" w:color="auto"/>
            <w:right w:val="none" w:sz="0" w:space="0" w:color="auto"/>
          </w:divBdr>
          <w:divsChild>
            <w:div w:id="1259558301">
              <w:marLeft w:val="0"/>
              <w:marRight w:val="0"/>
              <w:marTop w:val="0"/>
              <w:marBottom w:val="0"/>
              <w:divBdr>
                <w:top w:val="none" w:sz="0" w:space="0" w:color="auto"/>
                <w:left w:val="none" w:sz="0" w:space="0" w:color="auto"/>
                <w:bottom w:val="none" w:sz="0" w:space="0" w:color="auto"/>
                <w:right w:val="none" w:sz="0" w:space="0" w:color="auto"/>
              </w:divBdr>
              <w:divsChild>
                <w:div w:id="1903253128">
                  <w:marLeft w:val="0"/>
                  <w:marRight w:val="0"/>
                  <w:marTop w:val="0"/>
                  <w:marBottom w:val="0"/>
                  <w:divBdr>
                    <w:top w:val="none" w:sz="0" w:space="0" w:color="auto"/>
                    <w:left w:val="none" w:sz="0" w:space="0" w:color="auto"/>
                    <w:bottom w:val="none" w:sz="0" w:space="0" w:color="auto"/>
                    <w:right w:val="none" w:sz="0" w:space="0" w:color="auto"/>
                  </w:divBdr>
                  <w:divsChild>
                    <w:div w:id="7813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71278">
          <w:marLeft w:val="0"/>
          <w:marRight w:val="0"/>
          <w:marTop w:val="0"/>
          <w:marBottom w:val="0"/>
          <w:divBdr>
            <w:top w:val="none" w:sz="0" w:space="0" w:color="auto"/>
            <w:left w:val="none" w:sz="0" w:space="0" w:color="auto"/>
            <w:bottom w:val="none" w:sz="0" w:space="0" w:color="auto"/>
            <w:right w:val="none" w:sz="0" w:space="0" w:color="auto"/>
          </w:divBdr>
          <w:divsChild>
            <w:div w:id="190843531">
              <w:marLeft w:val="0"/>
              <w:marRight w:val="0"/>
              <w:marTop w:val="0"/>
              <w:marBottom w:val="0"/>
              <w:divBdr>
                <w:top w:val="none" w:sz="0" w:space="0" w:color="auto"/>
                <w:left w:val="none" w:sz="0" w:space="0" w:color="auto"/>
                <w:bottom w:val="none" w:sz="0" w:space="0" w:color="auto"/>
                <w:right w:val="none" w:sz="0" w:space="0" w:color="auto"/>
              </w:divBdr>
              <w:divsChild>
                <w:div w:id="1264847629">
                  <w:marLeft w:val="0"/>
                  <w:marRight w:val="0"/>
                  <w:marTop w:val="0"/>
                  <w:marBottom w:val="0"/>
                  <w:divBdr>
                    <w:top w:val="none" w:sz="0" w:space="0" w:color="auto"/>
                    <w:left w:val="none" w:sz="0" w:space="0" w:color="auto"/>
                    <w:bottom w:val="none" w:sz="0" w:space="0" w:color="auto"/>
                    <w:right w:val="none" w:sz="0" w:space="0" w:color="auto"/>
                  </w:divBdr>
                  <w:divsChild>
                    <w:div w:id="412969076">
                      <w:marLeft w:val="0"/>
                      <w:marRight w:val="0"/>
                      <w:marTop w:val="0"/>
                      <w:marBottom w:val="0"/>
                      <w:divBdr>
                        <w:top w:val="none" w:sz="0" w:space="0" w:color="auto"/>
                        <w:left w:val="none" w:sz="0" w:space="0" w:color="auto"/>
                        <w:bottom w:val="none" w:sz="0" w:space="0" w:color="auto"/>
                        <w:right w:val="none" w:sz="0" w:space="0" w:color="auto"/>
                      </w:divBdr>
                      <w:divsChild>
                        <w:div w:id="686564408">
                          <w:marLeft w:val="0"/>
                          <w:marRight w:val="0"/>
                          <w:marTop w:val="0"/>
                          <w:marBottom w:val="0"/>
                          <w:divBdr>
                            <w:top w:val="none" w:sz="0" w:space="0" w:color="auto"/>
                            <w:left w:val="none" w:sz="0" w:space="0" w:color="auto"/>
                            <w:bottom w:val="none" w:sz="0" w:space="0" w:color="auto"/>
                            <w:right w:val="none" w:sz="0" w:space="0" w:color="auto"/>
                          </w:divBdr>
                          <w:divsChild>
                            <w:div w:id="78526145">
                              <w:marLeft w:val="0"/>
                              <w:marRight w:val="0"/>
                              <w:marTop w:val="0"/>
                              <w:marBottom w:val="0"/>
                              <w:divBdr>
                                <w:top w:val="none" w:sz="0" w:space="0" w:color="auto"/>
                                <w:left w:val="none" w:sz="0" w:space="0" w:color="auto"/>
                                <w:bottom w:val="none" w:sz="0" w:space="0" w:color="auto"/>
                                <w:right w:val="none" w:sz="0" w:space="0" w:color="auto"/>
                              </w:divBdr>
                            </w:div>
                            <w:div w:id="1113523475">
                              <w:marLeft w:val="0"/>
                              <w:marRight w:val="-450"/>
                              <w:marTop w:val="0"/>
                              <w:marBottom w:val="0"/>
                              <w:divBdr>
                                <w:top w:val="none" w:sz="0" w:space="0" w:color="auto"/>
                                <w:left w:val="none" w:sz="0" w:space="0" w:color="auto"/>
                                <w:bottom w:val="none" w:sz="0" w:space="0" w:color="auto"/>
                                <w:right w:val="none" w:sz="0" w:space="0" w:color="auto"/>
                              </w:divBdr>
                              <w:divsChild>
                                <w:div w:id="1224637961">
                                  <w:marLeft w:val="0"/>
                                  <w:marRight w:val="0"/>
                                  <w:marTop w:val="0"/>
                                  <w:marBottom w:val="0"/>
                                  <w:divBdr>
                                    <w:top w:val="none" w:sz="0" w:space="0" w:color="auto"/>
                                    <w:left w:val="none" w:sz="0" w:space="0" w:color="auto"/>
                                    <w:bottom w:val="none" w:sz="0" w:space="0" w:color="auto"/>
                                    <w:right w:val="none" w:sz="0" w:space="0" w:color="auto"/>
                                  </w:divBdr>
                                  <w:divsChild>
                                    <w:div w:id="2131169770">
                                      <w:marLeft w:val="0"/>
                                      <w:marRight w:val="0"/>
                                      <w:marTop w:val="0"/>
                                      <w:marBottom w:val="0"/>
                                      <w:divBdr>
                                        <w:top w:val="none" w:sz="0" w:space="0" w:color="auto"/>
                                        <w:left w:val="none" w:sz="0" w:space="0" w:color="auto"/>
                                        <w:bottom w:val="none" w:sz="0" w:space="0" w:color="auto"/>
                                        <w:right w:val="none" w:sz="0" w:space="0" w:color="auto"/>
                                      </w:divBdr>
                                      <w:divsChild>
                                        <w:div w:id="266347906">
                                          <w:marLeft w:val="0"/>
                                          <w:marRight w:val="0"/>
                                          <w:marTop w:val="0"/>
                                          <w:marBottom w:val="0"/>
                                          <w:divBdr>
                                            <w:top w:val="none" w:sz="0" w:space="0" w:color="auto"/>
                                            <w:left w:val="none" w:sz="0" w:space="0" w:color="auto"/>
                                            <w:bottom w:val="none" w:sz="0" w:space="0" w:color="auto"/>
                                            <w:right w:val="none" w:sz="0" w:space="0" w:color="auto"/>
                                          </w:divBdr>
                                          <w:divsChild>
                                            <w:div w:id="494298283">
                                              <w:marLeft w:val="0"/>
                                              <w:marRight w:val="0"/>
                                              <w:marTop w:val="0"/>
                                              <w:marBottom w:val="0"/>
                                              <w:divBdr>
                                                <w:top w:val="none" w:sz="0" w:space="0" w:color="auto"/>
                                                <w:left w:val="none" w:sz="0" w:space="0" w:color="auto"/>
                                                <w:bottom w:val="none" w:sz="0" w:space="0" w:color="auto"/>
                                                <w:right w:val="none" w:sz="0" w:space="0" w:color="auto"/>
                                              </w:divBdr>
                                              <w:divsChild>
                                                <w:div w:id="4315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698324">
          <w:marLeft w:val="0"/>
          <w:marRight w:val="0"/>
          <w:marTop w:val="0"/>
          <w:marBottom w:val="0"/>
          <w:divBdr>
            <w:top w:val="none" w:sz="0" w:space="0" w:color="auto"/>
            <w:left w:val="none" w:sz="0" w:space="0" w:color="auto"/>
            <w:bottom w:val="none" w:sz="0" w:space="0" w:color="auto"/>
            <w:right w:val="none" w:sz="0" w:space="0" w:color="auto"/>
          </w:divBdr>
          <w:divsChild>
            <w:div w:id="502279730">
              <w:marLeft w:val="0"/>
              <w:marRight w:val="0"/>
              <w:marTop w:val="0"/>
              <w:marBottom w:val="0"/>
              <w:divBdr>
                <w:top w:val="none" w:sz="0" w:space="0" w:color="auto"/>
                <w:left w:val="none" w:sz="0" w:space="0" w:color="auto"/>
                <w:bottom w:val="none" w:sz="0" w:space="0" w:color="auto"/>
                <w:right w:val="none" w:sz="0" w:space="0" w:color="auto"/>
              </w:divBdr>
              <w:divsChild>
                <w:div w:id="1062824701">
                  <w:marLeft w:val="0"/>
                  <w:marRight w:val="0"/>
                  <w:marTop w:val="0"/>
                  <w:marBottom w:val="0"/>
                  <w:divBdr>
                    <w:top w:val="none" w:sz="0" w:space="0" w:color="auto"/>
                    <w:left w:val="none" w:sz="0" w:space="0" w:color="auto"/>
                    <w:bottom w:val="none" w:sz="0" w:space="0" w:color="auto"/>
                    <w:right w:val="none" w:sz="0" w:space="0" w:color="auto"/>
                  </w:divBdr>
                  <w:divsChild>
                    <w:div w:id="1054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8971">
          <w:marLeft w:val="0"/>
          <w:marRight w:val="0"/>
          <w:marTop w:val="0"/>
          <w:marBottom w:val="0"/>
          <w:divBdr>
            <w:top w:val="none" w:sz="0" w:space="0" w:color="auto"/>
            <w:left w:val="none" w:sz="0" w:space="0" w:color="auto"/>
            <w:bottom w:val="none" w:sz="0" w:space="0" w:color="auto"/>
            <w:right w:val="none" w:sz="0" w:space="0" w:color="auto"/>
          </w:divBdr>
          <w:divsChild>
            <w:div w:id="1987783906">
              <w:marLeft w:val="0"/>
              <w:marRight w:val="0"/>
              <w:marTop w:val="0"/>
              <w:marBottom w:val="0"/>
              <w:divBdr>
                <w:top w:val="none" w:sz="0" w:space="0" w:color="auto"/>
                <w:left w:val="none" w:sz="0" w:space="0" w:color="auto"/>
                <w:bottom w:val="none" w:sz="0" w:space="0" w:color="auto"/>
                <w:right w:val="none" w:sz="0" w:space="0" w:color="auto"/>
              </w:divBdr>
              <w:divsChild>
                <w:div w:id="2096433299">
                  <w:marLeft w:val="0"/>
                  <w:marRight w:val="0"/>
                  <w:marTop w:val="0"/>
                  <w:marBottom w:val="0"/>
                  <w:divBdr>
                    <w:top w:val="none" w:sz="0" w:space="0" w:color="auto"/>
                    <w:left w:val="none" w:sz="0" w:space="0" w:color="auto"/>
                    <w:bottom w:val="none" w:sz="0" w:space="0" w:color="auto"/>
                    <w:right w:val="none" w:sz="0" w:space="0" w:color="auto"/>
                  </w:divBdr>
                  <w:divsChild>
                    <w:div w:id="1412435115">
                      <w:marLeft w:val="0"/>
                      <w:marRight w:val="0"/>
                      <w:marTop w:val="0"/>
                      <w:marBottom w:val="0"/>
                      <w:divBdr>
                        <w:top w:val="none" w:sz="0" w:space="0" w:color="auto"/>
                        <w:left w:val="none" w:sz="0" w:space="0" w:color="auto"/>
                        <w:bottom w:val="none" w:sz="0" w:space="0" w:color="auto"/>
                        <w:right w:val="none" w:sz="0" w:space="0" w:color="auto"/>
                      </w:divBdr>
                      <w:divsChild>
                        <w:div w:id="544028201">
                          <w:marLeft w:val="0"/>
                          <w:marRight w:val="0"/>
                          <w:marTop w:val="0"/>
                          <w:marBottom w:val="0"/>
                          <w:divBdr>
                            <w:top w:val="none" w:sz="0" w:space="0" w:color="auto"/>
                            <w:left w:val="none" w:sz="0" w:space="0" w:color="auto"/>
                            <w:bottom w:val="none" w:sz="0" w:space="0" w:color="auto"/>
                            <w:right w:val="none" w:sz="0" w:space="0" w:color="auto"/>
                          </w:divBdr>
                          <w:divsChild>
                            <w:div w:id="1648321862">
                              <w:marLeft w:val="0"/>
                              <w:marRight w:val="0"/>
                              <w:marTop w:val="0"/>
                              <w:marBottom w:val="0"/>
                              <w:divBdr>
                                <w:top w:val="none" w:sz="0" w:space="0" w:color="auto"/>
                                <w:left w:val="none" w:sz="0" w:space="0" w:color="auto"/>
                                <w:bottom w:val="none" w:sz="0" w:space="0" w:color="auto"/>
                                <w:right w:val="none" w:sz="0" w:space="0" w:color="auto"/>
                              </w:divBdr>
                            </w:div>
                            <w:div w:id="1809087537">
                              <w:marLeft w:val="0"/>
                              <w:marRight w:val="-450"/>
                              <w:marTop w:val="0"/>
                              <w:marBottom w:val="0"/>
                              <w:divBdr>
                                <w:top w:val="none" w:sz="0" w:space="0" w:color="auto"/>
                                <w:left w:val="none" w:sz="0" w:space="0" w:color="auto"/>
                                <w:bottom w:val="none" w:sz="0" w:space="0" w:color="auto"/>
                                <w:right w:val="none" w:sz="0" w:space="0" w:color="auto"/>
                              </w:divBdr>
                              <w:divsChild>
                                <w:div w:id="1578131482">
                                  <w:marLeft w:val="0"/>
                                  <w:marRight w:val="0"/>
                                  <w:marTop w:val="0"/>
                                  <w:marBottom w:val="0"/>
                                  <w:divBdr>
                                    <w:top w:val="none" w:sz="0" w:space="0" w:color="auto"/>
                                    <w:left w:val="none" w:sz="0" w:space="0" w:color="auto"/>
                                    <w:bottom w:val="none" w:sz="0" w:space="0" w:color="auto"/>
                                    <w:right w:val="none" w:sz="0" w:space="0" w:color="auto"/>
                                  </w:divBdr>
                                  <w:divsChild>
                                    <w:div w:id="1938715158">
                                      <w:marLeft w:val="0"/>
                                      <w:marRight w:val="0"/>
                                      <w:marTop w:val="0"/>
                                      <w:marBottom w:val="0"/>
                                      <w:divBdr>
                                        <w:top w:val="none" w:sz="0" w:space="0" w:color="auto"/>
                                        <w:left w:val="none" w:sz="0" w:space="0" w:color="auto"/>
                                        <w:bottom w:val="none" w:sz="0" w:space="0" w:color="auto"/>
                                        <w:right w:val="none" w:sz="0" w:space="0" w:color="auto"/>
                                      </w:divBdr>
                                      <w:divsChild>
                                        <w:div w:id="1334260229">
                                          <w:marLeft w:val="0"/>
                                          <w:marRight w:val="0"/>
                                          <w:marTop w:val="0"/>
                                          <w:marBottom w:val="0"/>
                                          <w:divBdr>
                                            <w:top w:val="none" w:sz="0" w:space="0" w:color="auto"/>
                                            <w:left w:val="none" w:sz="0" w:space="0" w:color="auto"/>
                                            <w:bottom w:val="none" w:sz="0" w:space="0" w:color="auto"/>
                                            <w:right w:val="none" w:sz="0" w:space="0" w:color="auto"/>
                                          </w:divBdr>
                                          <w:divsChild>
                                            <w:div w:id="183324926">
                                              <w:marLeft w:val="0"/>
                                              <w:marRight w:val="0"/>
                                              <w:marTop w:val="0"/>
                                              <w:marBottom w:val="0"/>
                                              <w:divBdr>
                                                <w:top w:val="none" w:sz="0" w:space="0" w:color="auto"/>
                                                <w:left w:val="none" w:sz="0" w:space="0" w:color="auto"/>
                                                <w:bottom w:val="none" w:sz="0" w:space="0" w:color="auto"/>
                                                <w:right w:val="none" w:sz="0" w:space="0" w:color="auto"/>
                                              </w:divBdr>
                                              <w:divsChild>
                                                <w:div w:id="1458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93163">
          <w:marLeft w:val="0"/>
          <w:marRight w:val="0"/>
          <w:marTop w:val="0"/>
          <w:marBottom w:val="0"/>
          <w:divBdr>
            <w:top w:val="none" w:sz="0" w:space="0" w:color="auto"/>
            <w:left w:val="none" w:sz="0" w:space="0" w:color="auto"/>
            <w:bottom w:val="none" w:sz="0" w:space="0" w:color="auto"/>
            <w:right w:val="none" w:sz="0" w:space="0" w:color="auto"/>
          </w:divBdr>
          <w:divsChild>
            <w:div w:id="361980505">
              <w:marLeft w:val="0"/>
              <w:marRight w:val="0"/>
              <w:marTop w:val="0"/>
              <w:marBottom w:val="0"/>
              <w:divBdr>
                <w:top w:val="none" w:sz="0" w:space="0" w:color="auto"/>
                <w:left w:val="none" w:sz="0" w:space="0" w:color="auto"/>
                <w:bottom w:val="none" w:sz="0" w:space="0" w:color="auto"/>
                <w:right w:val="none" w:sz="0" w:space="0" w:color="auto"/>
              </w:divBdr>
              <w:divsChild>
                <w:div w:id="1175193264">
                  <w:marLeft w:val="0"/>
                  <w:marRight w:val="0"/>
                  <w:marTop w:val="0"/>
                  <w:marBottom w:val="0"/>
                  <w:divBdr>
                    <w:top w:val="none" w:sz="0" w:space="0" w:color="auto"/>
                    <w:left w:val="none" w:sz="0" w:space="0" w:color="auto"/>
                    <w:bottom w:val="none" w:sz="0" w:space="0" w:color="auto"/>
                    <w:right w:val="none" w:sz="0" w:space="0" w:color="auto"/>
                  </w:divBdr>
                  <w:divsChild>
                    <w:div w:id="1467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9851">
          <w:marLeft w:val="0"/>
          <w:marRight w:val="0"/>
          <w:marTop w:val="0"/>
          <w:marBottom w:val="0"/>
          <w:divBdr>
            <w:top w:val="none" w:sz="0" w:space="0" w:color="auto"/>
            <w:left w:val="none" w:sz="0" w:space="0" w:color="auto"/>
            <w:bottom w:val="none" w:sz="0" w:space="0" w:color="auto"/>
            <w:right w:val="none" w:sz="0" w:space="0" w:color="auto"/>
          </w:divBdr>
          <w:divsChild>
            <w:div w:id="193618189">
              <w:marLeft w:val="0"/>
              <w:marRight w:val="0"/>
              <w:marTop w:val="0"/>
              <w:marBottom w:val="0"/>
              <w:divBdr>
                <w:top w:val="none" w:sz="0" w:space="0" w:color="auto"/>
                <w:left w:val="none" w:sz="0" w:space="0" w:color="auto"/>
                <w:bottom w:val="none" w:sz="0" w:space="0" w:color="auto"/>
                <w:right w:val="none" w:sz="0" w:space="0" w:color="auto"/>
              </w:divBdr>
              <w:divsChild>
                <w:div w:id="1144615904">
                  <w:marLeft w:val="0"/>
                  <w:marRight w:val="0"/>
                  <w:marTop w:val="0"/>
                  <w:marBottom w:val="0"/>
                  <w:divBdr>
                    <w:top w:val="none" w:sz="0" w:space="0" w:color="auto"/>
                    <w:left w:val="none" w:sz="0" w:space="0" w:color="auto"/>
                    <w:bottom w:val="none" w:sz="0" w:space="0" w:color="auto"/>
                    <w:right w:val="none" w:sz="0" w:space="0" w:color="auto"/>
                  </w:divBdr>
                  <w:divsChild>
                    <w:div w:id="1508253299">
                      <w:marLeft w:val="0"/>
                      <w:marRight w:val="0"/>
                      <w:marTop w:val="0"/>
                      <w:marBottom w:val="0"/>
                      <w:divBdr>
                        <w:top w:val="none" w:sz="0" w:space="0" w:color="auto"/>
                        <w:left w:val="none" w:sz="0" w:space="0" w:color="auto"/>
                        <w:bottom w:val="none" w:sz="0" w:space="0" w:color="auto"/>
                        <w:right w:val="none" w:sz="0" w:space="0" w:color="auto"/>
                      </w:divBdr>
                      <w:divsChild>
                        <w:div w:id="1468158330">
                          <w:marLeft w:val="0"/>
                          <w:marRight w:val="0"/>
                          <w:marTop w:val="0"/>
                          <w:marBottom w:val="0"/>
                          <w:divBdr>
                            <w:top w:val="none" w:sz="0" w:space="0" w:color="auto"/>
                            <w:left w:val="none" w:sz="0" w:space="0" w:color="auto"/>
                            <w:bottom w:val="none" w:sz="0" w:space="0" w:color="auto"/>
                            <w:right w:val="none" w:sz="0" w:space="0" w:color="auto"/>
                          </w:divBdr>
                          <w:divsChild>
                            <w:div w:id="907544586">
                              <w:marLeft w:val="0"/>
                              <w:marRight w:val="0"/>
                              <w:marTop w:val="0"/>
                              <w:marBottom w:val="0"/>
                              <w:divBdr>
                                <w:top w:val="none" w:sz="0" w:space="0" w:color="auto"/>
                                <w:left w:val="none" w:sz="0" w:space="0" w:color="auto"/>
                                <w:bottom w:val="none" w:sz="0" w:space="0" w:color="auto"/>
                                <w:right w:val="none" w:sz="0" w:space="0" w:color="auto"/>
                              </w:divBdr>
                            </w:div>
                            <w:div w:id="1009062685">
                              <w:marLeft w:val="0"/>
                              <w:marRight w:val="-450"/>
                              <w:marTop w:val="0"/>
                              <w:marBottom w:val="0"/>
                              <w:divBdr>
                                <w:top w:val="none" w:sz="0" w:space="0" w:color="auto"/>
                                <w:left w:val="none" w:sz="0" w:space="0" w:color="auto"/>
                                <w:bottom w:val="none" w:sz="0" w:space="0" w:color="auto"/>
                                <w:right w:val="none" w:sz="0" w:space="0" w:color="auto"/>
                              </w:divBdr>
                              <w:divsChild>
                                <w:div w:id="830095669">
                                  <w:marLeft w:val="0"/>
                                  <w:marRight w:val="0"/>
                                  <w:marTop w:val="0"/>
                                  <w:marBottom w:val="0"/>
                                  <w:divBdr>
                                    <w:top w:val="none" w:sz="0" w:space="0" w:color="auto"/>
                                    <w:left w:val="none" w:sz="0" w:space="0" w:color="auto"/>
                                    <w:bottom w:val="none" w:sz="0" w:space="0" w:color="auto"/>
                                    <w:right w:val="none" w:sz="0" w:space="0" w:color="auto"/>
                                  </w:divBdr>
                                  <w:divsChild>
                                    <w:div w:id="108746359">
                                      <w:marLeft w:val="0"/>
                                      <w:marRight w:val="0"/>
                                      <w:marTop w:val="0"/>
                                      <w:marBottom w:val="0"/>
                                      <w:divBdr>
                                        <w:top w:val="none" w:sz="0" w:space="0" w:color="auto"/>
                                        <w:left w:val="none" w:sz="0" w:space="0" w:color="auto"/>
                                        <w:bottom w:val="none" w:sz="0" w:space="0" w:color="auto"/>
                                        <w:right w:val="none" w:sz="0" w:space="0" w:color="auto"/>
                                      </w:divBdr>
                                      <w:divsChild>
                                        <w:div w:id="543833029">
                                          <w:marLeft w:val="0"/>
                                          <w:marRight w:val="0"/>
                                          <w:marTop w:val="0"/>
                                          <w:marBottom w:val="0"/>
                                          <w:divBdr>
                                            <w:top w:val="none" w:sz="0" w:space="0" w:color="auto"/>
                                            <w:left w:val="none" w:sz="0" w:space="0" w:color="auto"/>
                                            <w:bottom w:val="none" w:sz="0" w:space="0" w:color="auto"/>
                                            <w:right w:val="none" w:sz="0" w:space="0" w:color="auto"/>
                                          </w:divBdr>
                                          <w:divsChild>
                                            <w:div w:id="1933977540">
                                              <w:marLeft w:val="0"/>
                                              <w:marRight w:val="0"/>
                                              <w:marTop w:val="0"/>
                                              <w:marBottom w:val="0"/>
                                              <w:divBdr>
                                                <w:top w:val="none" w:sz="0" w:space="0" w:color="auto"/>
                                                <w:left w:val="none" w:sz="0" w:space="0" w:color="auto"/>
                                                <w:bottom w:val="none" w:sz="0" w:space="0" w:color="auto"/>
                                                <w:right w:val="none" w:sz="0" w:space="0" w:color="auto"/>
                                              </w:divBdr>
                                              <w:divsChild>
                                                <w:div w:id="17459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723465">
          <w:marLeft w:val="0"/>
          <w:marRight w:val="0"/>
          <w:marTop w:val="0"/>
          <w:marBottom w:val="0"/>
          <w:divBdr>
            <w:top w:val="none" w:sz="0" w:space="0" w:color="auto"/>
            <w:left w:val="none" w:sz="0" w:space="0" w:color="auto"/>
            <w:bottom w:val="none" w:sz="0" w:space="0" w:color="auto"/>
            <w:right w:val="none" w:sz="0" w:space="0" w:color="auto"/>
          </w:divBdr>
          <w:divsChild>
            <w:div w:id="2141994414">
              <w:marLeft w:val="0"/>
              <w:marRight w:val="0"/>
              <w:marTop w:val="0"/>
              <w:marBottom w:val="0"/>
              <w:divBdr>
                <w:top w:val="none" w:sz="0" w:space="0" w:color="auto"/>
                <w:left w:val="none" w:sz="0" w:space="0" w:color="auto"/>
                <w:bottom w:val="none" w:sz="0" w:space="0" w:color="auto"/>
                <w:right w:val="none" w:sz="0" w:space="0" w:color="auto"/>
              </w:divBdr>
              <w:divsChild>
                <w:div w:id="101416689">
                  <w:marLeft w:val="0"/>
                  <w:marRight w:val="0"/>
                  <w:marTop w:val="0"/>
                  <w:marBottom w:val="0"/>
                  <w:divBdr>
                    <w:top w:val="none" w:sz="0" w:space="0" w:color="auto"/>
                    <w:left w:val="none" w:sz="0" w:space="0" w:color="auto"/>
                    <w:bottom w:val="none" w:sz="0" w:space="0" w:color="auto"/>
                    <w:right w:val="none" w:sz="0" w:space="0" w:color="auto"/>
                  </w:divBdr>
                  <w:divsChild>
                    <w:div w:id="13734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2781">
          <w:marLeft w:val="0"/>
          <w:marRight w:val="0"/>
          <w:marTop w:val="0"/>
          <w:marBottom w:val="0"/>
          <w:divBdr>
            <w:top w:val="none" w:sz="0" w:space="0" w:color="auto"/>
            <w:left w:val="none" w:sz="0" w:space="0" w:color="auto"/>
            <w:bottom w:val="none" w:sz="0" w:space="0" w:color="auto"/>
            <w:right w:val="none" w:sz="0" w:space="0" w:color="auto"/>
          </w:divBdr>
          <w:divsChild>
            <w:div w:id="2037344684">
              <w:marLeft w:val="0"/>
              <w:marRight w:val="0"/>
              <w:marTop w:val="0"/>
              <w:marBottom w:val="0"/>
              <w:divBdr>
                <w:top w:val="none" w:sz="0" w:space="0" w:color="auto"/>
                <w:left w:val="none" w:sz="0" w:space="0" w:color="auto"/>
                <w:bottom w:val="none" w:sz="0" w:space="0" w:color="auto"/>
                <w:right w:val="none" w:sz="0" w:space="0" w:color="auto"/>
              </w:divBdr>
              <w:divsChild>
                <w:div w:id="437287791">
                  <w:marLeft w:val="0"/>
                  <w:marRight w:val="0"/>
                  <w:marTop w:val="0"/>
                  <w:marBottom w:val="0"/>
                  <w:divBdr>
                    <w:top w:val="none" w:sz="0" w:space="0" w:color="auto"/>
                    <w:left w:val="none" w:sz="0" w:space="0" w:color="auto"/>
                    <w:bottom w:val="none" w:sz="0" w:space="0" w:color="auto"/>
                    <w:right w:val="none" w:sz="0" w:space="0" w:color="auto"/>
                  </w:divBdr>
                  <w:divsChild>
                    <w:div w:id="434402249">
                      <w:marLeft w:val="0"/>
                      <w:marRight w:val="0"/>
                      <w:marTop w:val="0"/>
                      <w:marBottom w:val="0"/>
                      <w:divBdr>
                        <w:top w:val="none" w:sz="0" w:space="0" w:color="auto"/>
                        <w:left w:val="none" w:sz="0" w:space="0" w:color="auto"/>
                        <w:bottom w:val="none" w:sz="0" w:space="0" w:color="auto"/>
                        <w:right w:val="none" w:sz="0" w:space="0" w:color="auto"/>
                      </w:divBdr>
                      <w:divsChild>
                        <w:div w:id="1897005117">
                          <w:marLeft w:val="0"/>
                          <w:marRight w:val="0"/>
                          <w:marTop w:val="0"/>
                          <w:marBottom w:val="0"/>
                          <w:divBdr>
                            <w:top w:val="none" w:sz="0" w:space="0" w:color="auto"/>
                            <w:left w:val="none" w:sz="0" w:space="0" w:color="auto"/>
                            <w:bottom w:val="none" w:sz="0" w:space="0" w:color="auto"/>
                            <w:right w:val="none" w:sz="0" w:space="0" w:color="auto"/>
                          </w:divBdr>
                          <w:divsChild>
                            <w:div w:id="512301623">
                              <w:marLeft w:val="0"/>
                              <w:marRight w:val="0"/>
                              <w:marTop w:val="0"/>
                              <w:marBottom w:val="0"/>
                              <w:divBdr>
                                <w:top w:val="none" w:sz="0" w:space="0" w:color="auto"/>
                                <w:left w:val="none" w:sz="0" w:space="0" w:color="auto"/>
                                <w:bottom w:val="none" w:sz="0" w:space="0" w:color="auto"/>
                                <w:right w:val="none" w:sz="0" w:space="0" w:color="auto"/>
                              </w:divBdr>
                            </w:div>
                            <w:div w:id="1560479060">
                              <w:marLeft w:val="0"/>
                              <w:marRight w:val="-450"/>
                              <w:marTop w:val="0"/>
                              <w:marBottom w:val="0"/>
                              <w:divBdr>
                                <w:top w:val="none" w:sz="0" w:space="0" w:color="auto"/>
                                <w:left w:val="none" w:sz="0" w:space="0" w:color="auto"/>
                                <w:bottom w:val="none" w:sz="0" w:space="0" w:color="auto"/>
                                <w:right w:val="none" w:sz="0" w:space="0" w:color="auto"/>
                              </w:divBdr>
                              <w:divsChild>
                                <w:div w:id="533619174">
                                  <w:marLeft w:val="0"/>
                                  <w:marRight w:val="0"/>
                                  <w:marTop w:val="0"/>
                                  <w:marBottom w:val="0"/>
                                  <w:divBdr>
                                    <w:top w:val="none" w:sz="0" w:space="0" w:color="auto"/>
                                    <w:left w:val="none" w:sz="0" w:space="0" w:color="auto"/>
                                    <w:bottom w:val="none" w:sz="0" w:space="0" w:color="auto"/>
                                    <w:right w:val="none" w:sz="0" w:space="0" w:color="auto"/>
                                  </w:divBdr>
                                  <w:divsChild>
                                    <w:div w:id="401831361">
                                      <w:marLeft w:val="0"/>
                                      <w:marRight w:val="0"/>
                                      <w:marTop w:val="0"/>
                                      <w:marBottom w:val="0"/>
                                      <w:divBdr>
                                        <w:top w:val="none" w:sz="0" w:space="0" w:color="auto"/>
                                        <w:left w:val="none" w:sz="0" w:space="0" w:color="auto"/>
                                        <w:bottom w:val="none" w:sz="0" w:space="0" w:color="auto"/>
                                        <w:right w:val="none" w:sz="0" w:space="0" w:color="auto"/>
                                      </w:divBdr>
                                      <w:divsChild>
                                        <w:div w:id="1575775537">
                                          <w:marLeft w:val="0"/>
                                          <w:marRight w:val="0"/>
                                          <w:marTop w:val="0"/>
                                          <w:marBottom w:val="0"/>
                                          <w:divBdr>
                                            <w:top w:val="none" w:sz="0" w:space="0" w:color="auto"/>
                                            <w:left w:val="none" w:sz="0" w:space="0" w:color="auto"/>
                                            <w:bottom w:val="none" w:sz="0" w:space="0" w:color="auto"/>
                                            <w:right w:val="none" w:sz="0" w:space="0" w:color="auto"/>
                                          </w:divBdr>
                                          <w:divsChild>
                                            <w:div w:id="1762486088">
                                              <w:marLeft w:val="0"/>
                                              <w:marRight w:val="0"/>
                                              <w:marTop w:val="0"/>
                                              <w:marBottom w:val="0"/>
                                              <w:divBdr>
                                                <w:top w:val="none" w:sz="0" w:space="0" w:color="auto"/>
                                                <w:left w:val="none" w:sz="0" w:space="0" w:color="auto"/>
                                                <w:bottom w:val="none" w:sz="0" w:space="0" w:color="auto"/>
                                                <w:right w:val="none" w:sz="0" w:space="0" w:color="auto"/>
                                              </w:divBdr>
                                              <w:divsChild>
                                                <w:div w:id="13790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802213">
          <w:marLeft w:val="0"/>
          <w:marRight w:val="0"/>
          <w:marTop w:val="0"/>
          <w:marBottom w:val="0"/>
          <w:divBdr>
            <w:top w:val="none" w:sz="0" w:space="0" w:color="auto"/>
            <w:left w:val="none" w:sz="0" w:space="0" w:color="auto"/>
            <w:bottom w:val="none" w:sz="0" w:space="0" w:color="auto"/>
            <w:right w:val="none" w:sz="0" w:space="0" w:color="auto"/>
          </w:divBdr>
          <w:divsChild>
            <w:div w:id="373047394">
              <w:marLeft w:val="0"/>
              <w:marRight w:val="0"/>
              <w:marTop w:val="0"/>
              <w:marBottom w:val="0"/>
              <w:divBdr>
                <w:top w:val="none" w:sz="0" w:space="0" w:color="auto"/>
                <w:left w:val="none" w:sz="0" w:space="0" w:color="auto"/>
                <w:bottom w:val="none" w:sz="0" w:space="0" w:color="auto"/>
                <w:right w:val="none" w:sz="0" w:space="0" w:color="auto"/>
              </w:divBdr>
              <w:divsChild>
                <w:div w:id="902911009">
                  <w:marLeft w:val="0"/>
                  <w:marRight w:val="0"/>
                  <w:marTop w:val="0"/>
                  <w:marBottom w:val="0"/>
                  <w:divBdr>
                    <w:top w:val="none" w:sz="0" w:space="0" w:color="auto"/>
                    <w:left w:val="none" w:sz="0" w:space="0" w:color="auto"/>
                    <w:bottom w:val="none" w:sz="0" w:space="0" w:color="auto"/>
                    <w:right w:val="none" w:sz="0" w:space="0" w:color="auto"/>
                  </w:divBdr>
                  <w:divsChild>
                    <w:div w:id="8411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6790">
          <w:marLeft w:val="0"/>
          <w:marRight w:val="0"/>
          <w:marTop w:val="0"/>
          <w:marBottom w:val="0"/>
          <w:divBdr>
            <w:top w:val="none" w:sz="0" w:space="0" w:color="auto"/>
            <w:left w:val="none" w:sz="0" w:space="0" w:color="auto"/>
            <w:bottom w:val="none" w:sz="0" w:space="0" w:color="auto"/>
            <w:right w:val="none" w:sz="0" w:space="0" w:color="auto"/>
          </w:divBdr>
          <w:divsChild>
            <w:div w:id="1632400455">
              <w:marLeft w:val="0"/>
              <w:marRight w:val="0"/>
              <w:marTop w:val="0"/>
              <w:marBottom w:val="0"/>
              <w:divBdr>
                <w:top w:val="none" w:sz="0" w:space="0" w:color="auto"/>
                <w:left w:val="none" w:sz="0" w:space="0" w:color="auto"/>
                <w:bottom w:val="none" w:sz="0" w:space="0" w:color="auto"/>
                <w:right w:val="none" w:sz="0" w:space="0" w:color="auto"/>
              </w:divBdr>
              <w:divsChild>
                <w:div w:id="993221711">
                  <w:marLeft w:val="0"/>
                  <w:marRight w:val="0"/>
                  <w:marTop w:val="0"/>
                  <w:marBottom w:val="0"/>
                  <w:divBdr>
                    <w:top w:val="none" w:sz="0" w:space="0" w:color="auto"/>
                    <w:left w:val="none" w:sz="0" w:space="0" w:color="auto"/>
                    <w:bottom w:val="none" w:sz="0" w:space="0" w:color="auto"/>
                    <w:right w:val="none" w:sz="0" w:space="0" w:color="auto"/>
                  </w:divBdr>
                  <w:divsChild>
                    <w:div w:id="16553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4807">
          <w:marLeft w:val="0"/>
          <w:marRight w:val="0"/>
          <w:marTop w:val="0"/>
          <w:marBottom w:val="0"/>
          <w:divBdr>
            <w:top w:val="none" w:sz="0" w:space="0" w:color="auto"/>
            <w:left w:val="none" w:sz="0" w:space="0" w:color="auto"/>
            <w:bottom w:val="none" w:sz="0" w:space="0" w:color="auto"/>
            <w:right w:val="none" w:sz="0" w:space="0" w:color="auto"/>
          </w:divBdr>
          <w:divsChild>
            <w:div w:id="330064874">
              <w:marLeft w:val="0"/>
              <w:marRight w:val="0"/>
              <w:marTop w:val="0"/>
              <w:marBottom w:val="0"/>
              <w:divBdr>
                <w:top w:val="none" w:sz="0" w:space="0" w:color="auto"/>
                <w:left w:val="none" w:sz="0" w:space="0" w:color="auto"/>
                <w:bottom w:val="none" w:sz="0" w:space="0" w:color="auto"/>
                <w:right w:val="none" w:sz="0" w:space="0" w:color="auto"/>
              </w:divBdr>
              <w:divsChild>
                <w:div w:id="2084184160">
                  <w:marLeft w:val="0"/>
                  <w:marRight w:val="0"/>
                  <w:marTop w:val="0"/>
                  <w:marBottom w:val="0"/>
                  <w:divBdr>
                    <w:top w:val="none" w:sz="0" w:space="0" w:color="auto"/>
                    <w:left w:val="none" w:sz="0" w:space="0" w:color="auto"/>
                    <w:bottom w:val="none" w:sz="0" w:space="0" w:color="auto"/>
                    <w:right w:val="none" w:sz="0" w:space="0" w:color="auto"/>
                  </w:divBdr>
                  <w:divsChild>
                    <w:div w:id="7177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0143">
          <w:marLeft w:val="0"/>
          <w:marRight w:val="0"/>
          <w:marTop w:val="0"/>
          <w:marBottom w:val="0"/>
          <w:divBdr>
            <w:top w:val="none" w:sz="0" w:space="0" w:color="auto"/>
            <w:left w:val="none" w:sz="0" w:space="0" w:color="auto"/>
            <w:bottom w:val="none" w:sz="0" w:space="0" w:color="auto"/>
            <w:right w:val="none" w:sz="0" w:space="0" w:color="auto"/>
          </w:divBdr>
          <w:divsChild>
            <w:div w:id="961957375">
              <w:marLeft w:val="0"/>
              <w:marRight w:val="0"/>
              <w:marTop w:val="0"/>
              <w:marBottom w:val="0"/>
              <w:divBdr>
                <w:top w:val="none" w:sz="0" w:space="0" w:color="auto"/>
                <w:left w:val="none" w:sz="0" w:space="0" w:color="auto"/>
                <w:bottom w:val="none" w:sz="0" w:space="0" w:color="auto"/>
                <w:right w:val="none" w:sz="0" w:space="0" w:color="auto"/>
              </w:divBdr>
              <w:divsChild>
                <w:div w:id="1790708465">
                  <w:marLeft w:val="0"/>
                  <w:marRight w:val="0"/>
                  <w:marTop w:val="0"/>
                  <w:marBottom w:val="0"/>
                  <w:divBdr>
                    <w:top w:val="none" w:sz="0" w:space="0" w:color="auto"/>
                    <w:left w:val="none" w:sz="0" w:space="0" w:color="auto"/>
                    <w:bottom w:val="none" w:sz="0" w:space="0" w:color="auto"/>
                    <w:right w:val="none" w:sz="0" w:space="0" w:color="auto"/>
                  </w:divBdr>
                  <w:divsChild>
                    <w:div w:id="1493137786">
                      <w:marLeft w:val="0"/>
                      <w:marRight w:val="0"/>
                      <w:marTop w:val="0"/>
                      <w:marBottom w:val="0"/>
                      <w:divBdr>
                        <w:top w:val="none" w:sz="0" w:space="0" w:color="auto"/>
                        <w:left w:val="none" w:sz="0" w:space="0" w:color="auto"/>
                        <w:bottom w:val="none" w:sz="0" w:space="0" w:color="auto"/>
                        <w:right w:val="none" w:sz="0" w:space="0" w:color="auto"/>
                      </w:divBdr>
                      <w:divsChild>
                        <w:div w:id="1235237644">
                          <w:marLeft w:val="0"/>
                          <w:marRight w:val="0"/>
                          <w:marTop w:val="0"/>
                          <w:marBottom w:val="0"/>
                          <w:divBdr>
                            <w:top w:val="none" w:sz="0" w:space="0" w:color="auto"/>
                            <w:left w:val="none" w:sz="0" w:space="0" w:color="auto"/>
                            <w:bottom w:val="none" w:sz="0" w:space="0" w:color="auto"/>
                            <w:right w:val="none" w:sz="0" w:space="0" w:color="auto"/>
                          </w:divBdr>
                          <w:divsChild>
                            <w:div w:id="1807578425">
                              <w:marLeft w:val="0"/>
                              <w:marRight w:val="0"/>
                              <w:marTop w:val="0"/>
                              <w:marBottom w:val="0"/>
                              <w:divBdr>
                                <w:top w:val="none" w:sz="0" w:space="0" w:color="auto"/>
                                <w:left w:val="none" w:sz="0" w:space="0" w:color="auto"/>
                                <w:bottom w:val="none" w:sz="0" w:space="0" w:color="auto"/>
                                <w:right w:val="none" w:sz="0" w:space="0" w:color="auto"/>
                              </w:divBdr>
                            </w:div>
                            <w:div w:id="1236162208">
                              <w:marLeft w:val="0"/>
                              <w:marRight w:val="-450"/>
                              <w:marTop w:val="0"/>
                              <w:marBottom w:val="0"/>
                              <w:divBdr>
                                <w:top w:val="none" w:sz="0" w:space="0" w:color="auto"/>
                                <w:left w:val="none" w:sz="0" w:space="0" w:color="auto"/>
                                <w:bottom w:val="none" w:sz="0" w:space="0" w:color="auto"/>
                                <w:right w:val="none" w:sz="0" w:space="0" w:color="auto"/>
                              </w:divBdr>
                              <w:divsChild>
                                <w:div w:id="1528908737">
                                  <w:marLeft w:val="0"/>
                                  <w:marRight w:val="0"/>
                                  <w:marTop w:val="0"/>
                                  <w:marBottom w:val="0"/>
                                  <w:divBdr>
                                    <w:top w:val="none" w:sz="0" w:space="0" w:color="auto"/>
                                    <w:left w:val="none" w:sz="0" w:space="0" w:color="auto"/>
                                    <w:bottom w:val="none" w:sz="0" w:space="0" w:color="auto"/>
                                    <w:right w:val="none" w:sz="0" w:space="0" w:color="auto"/>
                                  </w:divBdr>
                                  <w:divsChild>
                                    <w:div w:id="74939216">
                                      <w:marLeft w:val="0"/>
                                      <w:marRight w:val="0"/>
                                      <w:marTop w:val="0"/>
                                      <w:marBottom w:val="0"/>
                                      <w:divBdr>
                                        <w:top w:val="none" w:sz="0" w:space="0" w:color="auto"/>
                                        <w:left w:val="none" w:sz="0" w:space="0" w:color="auto"/>
                                        <w:bottom w:val="none" w:sz="0" w:space="0" w:color="auto"/>
                                        <w:right w:val="none" w:sz="0" w:space="0" w:color="auto"/>
                                      </w:divBdr>
                                      <w:divsChild>
                                        <w:div w:id="287515677">
                                          <w:marLeft w:val="0"/>
                                          <w:marRight w:val="0"/>
                                          <w:marTop w:val="0"/>
                                          <w:marBottom w:val="0"/>
                                          <w:divBdr>
                                            <w:top w:val="none" w:sz="0" w:space="0" w:color="auto"/>
                                            <w:left w:val="none" w:sz="0" w:space="0" w:color="auto"/>
                                            <w:bottom w:val="none" w:sz="0" w:space="0" w:color="auto"/>
                                            <w:right w:val="none" w:sz="0" w:space="0" w:color="auto"/>
                                          </w:divBdr>
                                          <w:divsChild>
                                            <w:div w:id="1159925174">
                                              <w:marLeft w:val="0"/>
                                              <w:marRight w:val="0"/>
                                              <w:marTop w:val="0"/>
                                              <w:marBottom w:val="0"/>
                                              <w:divBdr>
                                                <w:top w:val="none" w:sz="0" w:space="0" w:color="auto"/>
                                                <w:left w:val="none" w:sz="0" w:space="0" w:color="auto"/>
                                                <w:bottom w:val="none" w:sz="0" w:space="0" w:color="auto"/>
                                                <w:right w:val="none" w:sz="0" w:space="0" w:color="auto"/>
                                              </w:divBdr>
                                              <w:divsChild>
                                                <w:div w:id="7774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654485">
          <w:marLeft w:val="0"/>
          <w:marRight w:val="0"/>
          <w:marTop w:val="0"/>
          <w:marBottom w:val="0"/>
          <w:divBdr>
            <w:top w:val="none" w:sz="0" w:space="0" w:color="auto"/>
            <w:left w:val="none" w:sz="0" w:space="0" w:color="auto"/>
            <w:bottom w:val="none" w:sz="0" w:space="0" w:color="auto"/>
            <w:right w:val="none" w:sz="0" w:space="0" w:color="auto"/>
          </w:divBdr>
          <w:divsChild>
            <w:div w:id="316999775">
              <w:marLeft w:val="0"/>
              <w:marRight w:val="0"/>
              <w:marTop w:val="0"/>
              <w:marBottom w:val="0"/>
              <w:divBdr>
                <w:top w:val="none" w:sz="0" w:space="0" w:color="auto"/>
                <w:left w:val="none" w:sz="0" w:space="0" w:color="auto"/>
                <w:bottom w:val="none" w:sz="0" w:space="0" w:color="auto"/>
                <w:right w:val="none" w:sz="0" w:space="0" w:color="auto"/>
              </w:divBdr>
              <w:divsChild>
                <w:div w:id="882405604">
                  <w:marLeft w:val="0"/>
                  <w:marRight w:val="0"/>
                  <w:marTop w:val="0"/>
                  <w:marBottom w:val="0"/>
                  <w:divBdr>
                    <w:top w:val="none" w:sz="0" w:space="0" w:color="auto"/>
                    <w:left w:val="none" w:sz="0" w:space="0" w:color="auto"/>
                    <w:bottom w:val="none" w:sz="0" w:space="0" w:color="auto"/>
                    <w:right w:val="none" w:sz="0" w:space="0" w:color="auto"/>
                  </w:divBdr>
                  <w:divsChild>
                    <w:div w:id="16988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6404">
          <w:marLeft w:val="0"/>
          <w:marRight w:val="0"/>
          <w:marTop w:val="0"/>
          <w:marBottom w:val="0"/>
          <w:divBdr>
            <w:top w:val="none" w:sz="0" w:space="0" w:color="auto"/>
            <w:left w:val="none" w:sz="0" w:space="0" w:color="auto"/>
            <w:bottom w:val="none" w:sz="0" w:space="0" w:color="auto"/>
            <w:right w:val="none" w:sz="0" w:space="0" w:color="auto"/>
          </w:divBdr>
          <w:divsChild>
            <w:div w:id="1460108872">
              <w:marLeft w:val="0"/>
              <w:marRight w:val="0"/>
              <w:marTop w:val="0"/>
              <w:marBottom w:val="0"/>
              <w:divBdr>
                <w:top w:val="none" w:sz="0" w:space="0" w:color="auto"/>
                <w:left w:val="none" w:sz="0" w:space="0" w:color="auto"/>
                <w:bottom w:val="none" w:sz="0" w:space="0" w:color="auto"/>
                <w:right w:val="none" w:sz="0" w:space="0" w:color="auto"/>
              </w:divBdr>
              <w:divsChild>
                <w:div w:id="1237786952">
                  <w:marLeft w:val="0"/>
                  <w:marRight w:val="0"/>
                  <w:marTop w:val="0"/>
                  <w:marBottom w:val="0"/>
                  <w:divBdr>
                    <w:top w:val="none" w:sz="0" w:space="0" w:color="auto"/>
                    <w:left w:val="none" w:sz="0" w:space="0" w:color="auto"/>
                    <w:bottom w:val="none" w:sz="0" w:space="0" w:color="auto"/>
                    <w:right w:val="none" w:sz="0" w:space="0" w:color="auto"/>
                  </w:divBdr>
                  <w:divsChild>
                    <w:div w:id="500435911">
                      <w:marLeft w:val="0"/>
                      <w:marRight w:val="0"/>
                      <w:marTop w:val="0"/>
                      <w:marBottom w:val="0"/>
                      <w:divBdr>
                        <w:top w:val="none" w:sz="0" w:space="0" w:color="auto"/>
                        <w:left w:val="none" w:sz="0" w:space="0" w:color="auto"/>
                        <w:bottom w:val="none" w:sz="0" w:space="0" w:color="auto"/>
                        <w:right w:val="none" w:sz="0" w:space="0" w:color="auto"/>
                      </w:divBdr>
                      <w:divsChild>
                        <w:div w:id="115637561">
                          <w:marLeft w:val="0"/>
                          <w:marRight w:val="0"/>
                          <w:marTop w:val="0"/>
                          <w:marBottom w:val="0"/>
                          <w:divBdr>
                            <w:top w:val="none" w:sz="0" w:space="0" w:color="auto"/>
                            <w:left w:val="none" w:sz="0" w:space="0" w:color="auto"/>
                            <w:bottom w:val="none" w:sz="0" w:space="0" w:color="auto"/>
                            <w:right w:val="none" w:sz="0" w:space="0" w:color="auto"/>
                          </w:divBdr>
                          <w:divsChild>
                            <w:div w:id="1904170348">
                              <w:marLeft w:val="0"/>
                              <w:marRight w:val="0"/>
                              <w:marTop w:val="0"/>
                              <w:marBottom w:val="0"/>
                              <w:divBdr>
                                <w:top w:val="none" w:sz="0" w:space="0" w:color="auto"/>
                                <w:left w:val="none" w:sz="0" w:space="0" w:color="auto"/>
                                <w:bottom w:val="none" w:sz="0" w:space="0" w:color="auto"/>
                                <w:right w:val="none" w:sz="0" w:space="0" w:color="auto"/>
                              </w:divBdr>
                            </w:div>
                            <w:div w:id="3867128">
                              <w:marLeft w:val="0"/>
                              <w:marRight w:val="-450"/>
                              <w:marTop w:val="0"/>
                              <w:marBottom w:val="0"/>
                              <w:divBdr>
                                <w:top w:val="none" w:sz="0" w:space="0" w:color="auto"/>
                                <w:left w:val="none" w:sz="0" w:space="0" w:color="auto"/>
                                <w:bottom w:val="none" w:sz="0" w:space="0" w:color="auto"/>
                                <w:right w:val="none" w:sz="0" w:space="0" w:color="auto"/>
                              </w:divBdr>
                              <w:divsChild>
                                <w:div w:id="1516842217">
                                  <w:marLeft w:val="0"/>
                                  <w:marRight w:val="0"/>
                                  <w:marTop w:val="0"/>
                                  <w:marBottom w:val="0"/>
                                  <w:divBdr>
                                    <w:top w:val="none" w:sz="0" w:space="0" w:color="auto"/>
                                    <w:left w:val="none" w:sz="0" w:space="0" w:color="auto"/>
                                    <w:bottom w:val="none" w:sz="0" w:space="0" w:color="auto"/>
                                    <w:right w:val="none" w:sz="0" w:space="0" w:color="auto"/>
                                  </w:divBdr>
                                  <w:divsChild>
                                    <w:div w:id="1351449614">
                                      <w:marLeft w:val="0"/>
                                      <w:marRight w:val="0"/>
                                      <w:marTop w:val="0"/>
                                      <w:marBottom w:val="0"/>
                                      <w:divBdr>
                                        <w:top w:val="none" w:sz="0" w:space="0" w:color="auto"/>
                                        <w:left w:val="none" w:sz="0" w:space="0" w:color="auto"/>
                                        <w:bottom w:val="none" w:sz="0" w:space="0" w:color="auto"/>
                                        <w:right w:val="none" w:sz="0" w:space="0" w:color="auto"/>
                                      </w:divBdr>
                                      <w:divsChild>
                                        <w:div w:id="1280335057">
                                          <w:marLeft w:val="0"/>
                                          <w:marRight w:val="0"/>
                                          <w:marTop w:val="0"/>
                                          <w:marBottom w:val="0"/>
                                          <w:divBdr>
                                            <w:top w:val="none" w:sz="0" w:space="0" w:color="auto"/>
                                            <w:left w:val="none" w:sz="0" w:space="0" w:color="auto"/>
                                            <w:bottom w:val="none" w:sz="0" w:space="0" w:color="auto"/>
                                            <w:right w:val="none" w:sz="0" w:space="0" w:color="auto"/>
                                          </w:divBdr>
                                          <w:divsChild>
                                            <w:div w:id="1765497140">
                                              <w:marLeft w:val="0"/>
                                              <w:marRight w:val="0"/>
                                              <w:marTop w:val="0"/>
                                              <w:marBottom w:val="0"/>
                                              <w:divBdr>
                                                <w:top w:val="none" w:sz="0" w:space="0" w:color="auto"/>
                                                <w:left w:val="none" w:sz="0" w:space="0" w:color="auto"/>
                                                <w:bottom w:val="none" w:sz="0" w:space="0" w:color="auto"/>
                                                <w:right w:val="none" w:sz="0" w:space="0" w:color="auto"/>
                                              </w:divBdr>
                                              <w:divsChild>
                                                <w:div w:id="1026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422897">
          <w:marLeft w:val="0"/>
          <w:marRight w:val="0"/>
          <w:marTop w:val="0"/>
          <w:marBottom w:val="0"/>
          <w:divBdr>
            <w:top w:val="none" w:sz="0" w:space="0" w:color="auto"/>
            <w:left w:val="none" w:sz="0" w:space="0" w:color="auto"/>
            <w:bottom w:val="none" w:sz="0" w:space="0" w:color="auto"/>
            <w:right w:val="none" w:sz="0" w:space="0" w:color="auto"/>
          </w:divBdr>
          <w:divsChild>
            <w:div w:id="141435408">
              <w:marLeft w:val="0"/>
              <w:marRight w:val="0"/>
              <w:marTop w:val="0"/>
              <w:marBottom w:val="0"/>
              <w:divBdr>
                <w:top w:val="none" w:sz="0" w:space="0" w:color="auto"/>
                <w:left w:val="none" w:sz="0" w:space="0" w:color="auto"/>
                <w:bottom w:val="none" w:sz="0" w:space="0" w:color="auto"/>
                <w:right w:val="none" w:sz="0" w:space="0" w:color="auto"/>
              </w:divBdr>
              <w:divsChild>
                <w:div w:id="1290625741">
                  <w:marLeft w:val="0"/>
                  <w:marRight w:val="0"/>
                  <w:marTop w:val="0"/>
                  <w:marBottom w:val="0"/>
                  <w:divBdr>
                    <w:top w:val="none" w:sz="0" w:space="0" w:color="auto"/>
                    <w:left w:val="none" w:sz="0" w:space="0" w:color="auto"/>
                    <w:bottom w:val="none" w:sz="0" w:space="0" w:color="auto"/>
                    <w:right w:val="none" w:sz="0" w:space="0" w:color="auto"/>
                  </w:divBdr>
                  <w:divsChild>
                    <w:div w:id="8614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70019">
          <w:marLeft w:val="0"/>
          <w:marRight w:val="0"/>
          <w:marTop w:val="0"/>
          <w:marBottom w:val="0"/>
          <w:divBdr>
            <w:top w:val="none" w:sz="0" w:space="0" w:color="auto"/>
            <w:left w:val="none" w:sz="0" w:space="0" w:color="auto"/>
            <w:bottom w:val="none" w:sz="0" w:space="0" w:color="auto"/>
            <w:right w:val="none" w:sz="0" w:space="0" w:color="auto"/>
          </w:divBdr>
          <w:divsChild>
            <w:div w:id="659234943">
              <w:marLeft w:val="0"/>
              <w:marRight w:val="0"/>
              <w:marTop w:val="0"/>
              <w:marBottom w:val="0"/>
              <w:divBdr>
                <w:top w:val="none" w:sz="0" w:space="0" w:color="auto"/>
                <w:left w:val="none" w:sz="0" w:space="0" w:color="auto"/>
                <w:bottom w:val="none" w:sz="0" w:space="0" w:color="auto"/>
                <w:right w:val="none" w:sz="0" w:space="0" w:color="auto"/>
              </w:divBdr>
              <w:divsChild>
                <w:div w:id="1062749453">
                  <w:marLeft w:val="0"/>
                  <w:marRight w:val="0"/>
                  <w:marTop w:val="0"/>
                  <w:marBottom w:val="0"/>
                  <w:divBdr>
                    <w:top w:val="none" w:sz="0" w:space="0" w:color="auto"/>
                    <w:left w:val="none" w:sz="0" w:space="0" w:color="auto"/>
                    <w:bottom w:val="none" w:sz="0" w:space="0" w:color="auto"/>
                    <w:right w:val="none" w:sz="0" w:space="0" w:color="auto"/>
                  </w:divBdr>
                  <w:divsChild>
                    <w:div w:id="719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5629">
          <w:marLeft w:val="0"/>
          <w:marRight w:val="0"/>
          <w:marTop w:val="0"/>
          <w:marBottom w:val="0"/>
          <w:divBdr>
            <w:top w:val="none" w:sz="0" w:space="0" w:color="auto"/>
            <w:left w:val="none" w:sz="0" w:space="0" w:color="auto"/>
            <w:bottom w:val="none" w:sz="0" w:space="0" w:color="auto"/>
            <w:right w:val="none" w:sz="0" w:space="0" w:color="auto"/>
          </w:divBdr>
          <w:divsChild>
            <w:div w:id="1357921918">
              <w:marLeft w:val="0"/>
              <w:marRight w:val="0"/>
              <w:marTop w:val="0"/>
              <w:marBottom w:val="0"/>
              <w:divBdr>
                <w:top w:val="none" w:sz="0" w:space="0" w:color="auto"/>
                <w:left w:val="none" w:sz="0" w:space="0" w:color="auto"/>
                <w:bottom w:val="none" w:sz="0" w:space="0" w:color="auto"/>
                <w:right w:val="none" w:sz="0" w:space="0" w:color="auto"/>
              </w:divBdr>
              <w:divsChild>
                <w:div w:id="708921004">
                  <w:marLeft w:val="0"/>
                  <w:marRight w:val="0"/>
                  <w:marTop w:val="0"/>
                  <w:marBottom w:val="0"/>
                  <w:divBdr>
                    <w:top w:val="none" w:sz="0" w:space="0" w:color="auto"/>
                    <w:left w:val="none" w:sz="0" w:space="0" w:color="auto"/>
                    <w:bottom w:val="none" w:sz="0" w:space="0" w:color="auto"/>
                    <w:right w:val="none" w:sz="0" w:space="0" w:color="auto"/>
                  </w:divBdr>
                  <w:divsChild>
                    <w:div w:id="879636267">
                      <w:marLeft w:val="0"/>
                      <w:marRight w:val="0"/>
                      <w:marTop w:val="0"/>
                      <w:marBottom w:val="0"/>
                      <w:divBdr>
                        <w:top w:val="none" w:sz="0" w:space="0" w:color="auto"/>
                        <w:left w:val="none" w:sz="0" w:space="0" w:color="auto"/>
                        <w:bottom w:val="none" w:sz="0" w:space="0" w:color="auto"/>
                        <w:right w:val="none" w:sz="0" w:space="0" w:color="auto"/>
                      </w:divBdr>
                      <w:divsChild>
                        <w:div w:id="146436515">
                          <w:marLeft w:val="0"/>
                          <w:marRight w:val="0"/>
                          <w:marTop w:val="0"/>
                          <w:marBottom w:val="0"/>
                          <w:divBdr>
                            <w:top w:val="none" w:sz="0" w:space="0" w:color="auto"/>
                            <w:left w:val="none" w:sz="0" w:space="0" w:color="auto"/>
                            <w:bottom w:val="none" w:sz="0" w:space="0" w:color="auto"/>
                            <w:right w:val="none" w:sz="0" w:space="0" w:color="auto"/>
                          </w:divBdr>
                          <w:divsChild>
                            <w:div w:id="972365375">
                              <w:marLeft w:val="0"/>
                              <w:marRight w:val="0"/>
                              <w:marTop w:val="0"/>
                              <w:marBottom w:val="0"/>
                              <w:divBdr>
                                <w:top w:val="none" w:sz="0" w:space="0" w:color="auto"/>
                                <w:left w:val="none" w:sz="0" w:space="0" w:color="auto"/>
                                <w:bottom w:val="none" w:sz="0" w:space="0" w:color="auto"/>
                                <w:right w:val="none" w:sz="0" w:space="0" w:color="auto"/>
                              </w:divBdr>
                            </w:div>
                            <w:div w:id="1913005265">
                              <w:marLeft w:val="0"/>
                              <w:marRight w:val="-450"/>
                              <w:marTop w:val="0"/>
                              <w:marBottom w:val="0"/>
                              <w:divBdr>
                                <w:top w:val="none" w:sz="0" w:space="0" w:color="auto"/>
                                <w:left w:val="none" w:sz="0" w:space="0" w:color="auto"/>
                                <w:bottom w:val="none" w:sz="0" w:space="0" w:color="auto"/>
                                <w:right w:val="none" w:sz="0" w:space="0" w:color="auto"/>
                              </w:divBdr>
                              <w:divsChild>
                                <w:div w:id="586767653">
                                  <w:marLeft w:val="0"/>
                                  <w:marRight w:val="0"/>
                                  <w:marTop w:val="0"/>
                                  <w:marBottom w:val="0"/>
                                  <w:divBdr>
                                    <w:top w:val="none" w:sz="0" w:space="0" w:color="auto"/>
                                    <w:left w:val="none" w:sz="0" w:space="0" w:color="auto"/>
                                    <w:bottom w:val="none" w:sz="0" w:space="0" w:color="auto"/>
                                    <w:right w:val="none" w:sz="0" w:space="0" w:color="auto"/>
                                  </w:divBdr>
                                  <w:divsChild>
                                    <w:div w:id="1778526916">
                                      <w:marLeft w:val="0"/>
                                      <w:marRight w:val="0"/>
                                      <w:marTop w:val="0"/>
                                      <w:marBottom w:val="0"/>
                                      <w:divBdr>
                                        <w:top w:val="none" w:sz="0" w:space="0" w:color="auto"/>
                                        <w:left w:val="none" w:sz="0" w:space="0" w:color="auto"/>
                                        <w:bottom w:val="none" w:sz="0" w:space="0" w:color="auto"/>
                                        <w:right w:val="none" w:sz="0" w:space="0" w:color="auto"/>
                                      </w:divBdr>
                                      <w:divsChild>
                                        <w:div w:id="1521116834">
                                          <w:marLeft w:val="0"/>
                                          <w:marRight w:val="0"/>
                                          <w:marTop w:val="0"/>
                                          <w:marBottom w:val="0"/>
                                          <w:divBdr>
                                            <w:top w:val="none" w:sz="0" w:space="0" w:color="auto"/>
                                            <w:left w:val="none" w:sz="0" w:space="0" w:color="auto"/>
                                            <w:bottom w:val="none" w:sz="0" w:space="0" w:color="auto"/>
                                            <w:right w:val="none" w:sz="0" w:space="0" w:color="auto"/>
                                          </w:divBdr>
                                          <w:divsChild>
                                            <w:div w:id="515191383">
                                              <w:marLeft w:val="0"/>
                                              <w:marRight w:val="0"/>
                                              <w:marTop w:val="0"/>
                                              <w:marBottom w:val="0"/>
                                              <w:divBdr>
                                                <w:top w:val="none" w:sz="0" w:space="0" w:color="auto"/>
                                                <w:left w:val="none" w:sz="0" w:space="0" w:color="auto"/>
                                                <w:bottom w:val="none" w:sz="0" w:space="0" w:color="auto"/>
                                                <w:right w:val="none" w:sz="0" w:space="0" w:color="auto"/>
                                              </w:divBdr>
                                              <w:divsChild>
                                                <w:div w:id="17616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800964">
          <w:marLeft w:val="0"/>
          <w:marRight w:val="0"/>
          <w:marTop w:val="0"/>
          <w:marBottom w:val="0"/>
          <w:divBdr>
            <w:top w:val="none" w:sz="0" w:space="0" w:color="auto"/>
            <w:left w:val="none" w:sz="0" w:space="0" w:color="auto"/>
            <w:bottom w:val="none" w:sz="0" w:space="0" w:color="auto"/>
            <w:right w:val="none" w:sz="0" w:space="0" w:color="auto"/>
          </w:divBdr>
          <w:divsChild>
            <w:div w:id="1785881845">
              <w:marLeft w:val="0"/>
              <w:marRight w:val="0"/>
              <w:marTop w:val="0"/>
              <w:marBottom w:val="0"/>
              <w:divBdr>
                <w:top w:val="none" w:sz="0" w:space="0" w:color="auto"/>
                <w:left w:val="none" w:sz="0" w:space="0" w:color="auto"/>
                <w:bottom w:val="none" w:sz="0" w:space="0" w:color="auto"/>
                <w:right w:val="none" w:sz="0" w:space="0" w:color="auto"/>
              </w:divBdr>
              <w:divsChild>
                <w:div w:id="2002271559">
                  <w:marLeft w:val="0"/>
                  <w:marRight w:val="0"/>
                  <w:marTop w:val="0"/>
                  <w:marBottom w:val="0"/>
                  <w:divBdr>
                    <w:top w:val="none" w:sz="0" w:space="0" w:color="auto"/>
                    <w:left w:val="none" w:sz="0" w:space="0" w:color="auto"/>
                    <w:bottom w:val="none" w:sz="0" w:space="0" w:color="auto"/>
                    <w:right w:val="none" w:sz="0" w:space="0" w:color="auto"/>
                  </w:divBdr>
                  <w:divsChild>
                    <w:div w:id="1344477245">
                      <w:marLeft w:val="0"/>
                      <w:marRight w:val="0"/>
                      <w:marTop w:val="0"/>
                      <w:marBottom w:val="0"/>
                      <w:divBdr>
                        <w:top w:val="none" w:sz="0" w:space="0" w:color="auto"/>
                        <w:left w:val="none" w:sz="0" w:space="0" w:color="auto"/>
                        <w:bottom w:val="none" w:sz="0" w:space="0" w:color="auto"/>
                        <w:right w:val="none" w:sz="0" w:space="0" w:color="auto"/>
                      </w:divBdr>
                      <w:divsChild>
                        <w:div w:id="710572603">
                          <w:marLeft w:val="0"/>
                          <w:marRight w:val="0"/>
                          <w:marTop w:val="0"/>
                          <w:marBottom w:val="0"/>
                          <w:divBdr>
                            <w:top w:val="none" w:sz="0" w:space="0" w:color="auto"/>
                            <w:left w:val="none" w:sz="0" w:space="0" w:color="auto"/>
                            <w:bottom w:val="none" w:sz="0" w:space="0" w:color="auto"/>
                            <w:right w:val="none" w:sz="0" w:space="0" w:color="auto"/>
                          </w:divBdr>
                          <w:divsChild>
                            <w:div w:id="108203583">
                              <w:marLeft w:val="0"/>
                              <w:marRight w:val="0"/>
                              <w:marTop w:val="0"/>
                              <w:marBottom w:val="0"/>
                              <w:divBdr>
                                <w:top w:val="none" w:sz="0" w:space="0" w:color="auto"/>
                                <w:left w:val="none" w:sz="0" w:space="0" w:color="auto"/>
                                <w:bottom w:val="none" w:sz="0" w:space="0" w:color="auto"/>
                                <w:right w:val="none" w:sz="0" w:space="0" w:color="auto"/>
                              </w:divBdr>
                            </w:div>
                            <w:div w:id="1147548573">
                              <w:marLeft w:val="0"/>
                              <w:marRight w:val="-450"/>
                              <w:marTop w:val="0"/>
                              <w:marBottom w:val="0"/>
                              <w:divBdr>
                                <w:top w:val="none" w:sz="0" w:space="0" w:color="auto"/>
                                <w:left w:val="none" w:sz="0" w:space="0" w:color="auto"/>
                                <w:bottom w:val="none" w:sz="0" w:space="0" w:color="auto"/>
                                <w:right w:val="none" w:sz="0" w:space="0" w:color="auto"/>
                              </w:divBdr>
                              <w:divsChild>
                                <w:div w:id="1059284314">
                                  <w:marLeft w:val="0"/>
                                  <w:marRight w:val="0"/>
                                  <w:marTop w:val="0"/>
                                  <w:marBottom w:val="0"/>
                                  <w:divBdr>
                                    <w:top w:val="none" w:sz="0" w:space="0" w:color="auto"/>
                                    <w:left w:val="none" w:sz="0" w:space="0" w:color="auto"/>
                                    <w:bottom w:val="none" w:sz="0" w:space="0" w:color="auto"/>
                                    <w:right w:val="none" w:sz="0" w:space="0" w:color="auto"/>
                                  </w:divBdr>
                                  <w:divsChild>
                                    <w:div w:id="875854788">
                                      <w:marLeft w:val="0"/>
                                      <w:marRight w:val="0"/>
                                      <w:marTop w:val="0"/>
                                      <w:marBottom w:val="0"/>
                                      <w:divBdr>
                                        <w:top w:val="none" w:sz="0" w:space="0" w:color="auto"/>
                                        <w:left w:val="none" w:sz="0" w:space="0" w:color="auto"/>
                                        <w:bottom w:val="none" w:sz="0" w:space="0" w:color="auto"/>
                                        <w:right w:val="none" w:sz="0" w:space="0" w:color="auto"/>
                                      </w:divBdr>
                                      <w:divsChild>
                                        <w:div w:id="671417629">
                                          <w:marLeft w:val="0"/>
                                          <w:marRight w:val="0"/>
                                          <w:marTop w:val="0"/>
                                          <w:marBottom w:val="0"/>
                                          <w:divBdr>
                                            <w:top w:val="none" w:sz="0" w:space="0" w:color="auto"/>
                                            <w:left w:val="none" w:sz="0" w:space="0" w:color="auto"/>
                                            <w:bottom w:val="none" w:sz="0" w:space="0" w:color="auto"/>
                                            <w:right w:val="none" w:sz="0" w:space="0" w:color="auto"/>
                                          </w:divBdr>
                                          <w:divsChild>
                                            <w:div w:id="1126653876">
                                              <w:marLeft w:val="0"/>
                                              <w:marRight w:val="0"/>
                                              <w:marTop w:val="0"/>
                                              <w:marBottom w:val="0"/>
                                              <w:divBdr>
                                                <w:top w:val="none" w:sz="0" w:space="0" w:color="auto"/>
                                                <w:left w:val="none" w:sz="0" w:space="0" w:color="auto"/>
                                                <w:bottom w:val="none" w:sz="0" w:space="0" w:color="auto"/>
                                                <w:right w:val="none" w:sz="0" w:space="0" w:color="auto"/>
                                              </w:divBdr>
                                              <w:divsChild>
                                                <w:div w:id="229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437837">
          <w:marLeft w:val="0"/>
          <w:marRight w:val="0"/>
          <w:marTop w:val="0"/>
          <w:marBottom w:val="0"/>
          <w:divBdr>
            <w:top w:val="none" w:sz="0" w:space="0" w:color="auto"/>
            <w:left w:val="none" w:sz="0" w:space="0" w:color="auto"/>
            <w:bottom w:val="none" w:sz="0" w:space="0" w:color="auto"/>
            <w:right w:val="none" w:sz="0" w:space="0" w:color="auto"/>
          </w:divBdr>
          <w:divsChild>
            <w:div w:id="841120812">
              <w:marLeft w:val="0"/>
              <w:marRight w:val="0"/>
              <w:marTop w:val="0"/>
              <w:marBottom w:val="0"/>
              <w:divBdr>
                <w:top w:val="none" w:sz="0" w:space="0" w:color="auto"/>
                <w:left w:val="none" w:sz="0" w:space="0" w:color="auto"/>
                <w:bottom w:val="none" w:sz="0" w:space="0" w:color="auto"/>
                <w:right w:val="none" w:sz="0" w:space="0" w:color="auto"/>
              </w:divBdr>
              <w:divsChild>
                <w:div w:id="98961256">
                  <w:marLeft w:val="0"/>
                  <w:marRight w:val="0"/>
                  <w:marTop w:val="0"/>
                  <w:marBottom w:val="0"/>
                  <w:divBdr>
                    <w:top w:val="none" w:sz="0" w:space="0" w:color="auto"/>
                    <w:left w:val="none" w:sz="0" w:space="0" w:color="auto"/>
                    <w:bottom w:val="none" w:sz="0" w:space="0" w:color="auto"/>
                    <w:right w:val="none" w:sz="0" w:space="0" w:color="auto"/>
                  </w:divBdr>
                  <w:divsChild>
                    <w:div w:id="1139804477">
                      <w:marLeft w:val="0"/>
                      <w:marRight w:val="0"/>
                      <w:marTop w:val="0"/>
                      <w:marBottom w:val="0"/>
                      <w:divBdr>
                        <w:top w:val="none" w:sz="0" w:space="0" w:color="auto"/>
                        <w:left w:val="none" w:sz="0" w:space="0" w:color="auto"/>
                        <w:bottom w:val="none" w:sz="0" w:space="0" w:color="auto"/>
                        <w:right w:val="none" w:sz="0" w:space="0" w:color="auto"/>
                      </w:divBdr>
                      <w:divsChild>
                        <w:div w:id="201332145">
                          <w:marLeft w:val="0"/>
                          <w:marRight w:val="0"/>
                          <w:marTop w:val="0"/>
                          <w:marBottom w:val="0"/>
                          <w:divBdr>
                            <w:top w:val="none" w:sz="0" w:space="0" w:color="auto"/>
                            <w:left w:val="none" w:sz="0" w:space="0" w:color="auto"/>
                            <w:bottom w:val="none" w:sz="0" w:space="0" w:color="auto"/>
                            <w:right w:val="none" w:sz="0" w:space="0" w:color="auto"/>
                          </w:divBdr>
                          <w:divsChild>
                            <w:div w:id="831062279">
                              <w:marLeft w:val="0"/>
                              <w:marRight w:val="0"/>
                              <w:marTop w:val="0"/>
                              <w:marBottom w:val="0"/>
                              <w:divBdr>
                                <w:top w:val="none" w:sz="0" w:space="0" w:color="auto"/>
                                <w:left w:val="none" w:sz="0" w:space="0" w:color="auto"/>
                                <w:bottom w:val="none" w:sz="0" w:space="0" w:color="auto"/>
                                <w:right w:val="none" w:sz="0" w:space="0" w:color="auto"/>
                              </w:divBdr>
                            </w:div>
                            <w:div w:id="1240024149">
                              <w:marLeft w:val="0"/>
                              <w:marRight w:val="-450"/>
                              <w:marTop w:val="0"/>
                              <w:marBottom w:val="0"/>
                              <w:divBdr>
                                <w:top w:val="none" w:sz="0" w:space="0" w:color="auto"/>
                                <w:left w:val="none" w:sz="0" w:space="0" w:color="auto"/>
                                <w:bottom w:val="none" w:sz="0" w:space="0" w:color="auto"/>
                                <w:right w:val="none" w:sz="0" w:space="0" w:color="auto"/>
                              </w:divBdr>
                              <w:divsChild>
                                <w:div w:id="1067804958">
                                  <w:marLeft w:val="0"/>
                                  <w:marRight w:val="0"/>
                                  <w:marTop w:val="0"/>
                                  <w:marBottom w:val="0"/>
                                  <w:divBdr>
                                    <w:top w:val="none" w:sz="0" w:space="0" w:color="auto"/>
                                    <w:left w:val="none" w:sz="0" w:space="0" w:color="auto"/>
                                    <w:bottom w:val="none" w:sz="0" w:space="0" w:color="auto"/>
                                    <w:right w:val="none" w:sz="0" w:space="0" w:color="auto"/>
                                  </w:divBdr>
                                  <w:divsChild>
                                    <w:div w:id="1073431188">
                                      <w:marLeft w:val="0"/>
                                      <w:marRight w:val="0"/>
                                      <w:marTop w:val="0"/>
                                      <w:marBottom w:val="0"/>
                                      <w:divBdr>
                                        <w:top w:val="none" w:sz="0" w:space="0" w:color="auto"/>
                                        <w:left w:val="none" w:sz="0" w:space="0" w:color="auto"/>
                                        <w:bottom w:val="none" w:sz="0" w:space="0" w:color="auto"/>
                                        <w:right w:val="none" w:sz="0" w:space="0" w:color="auto"/>
                                      </w:divBdr>
                                      <w:divsChild>
                                        <w:div w:id="417797974">
                                          <w:marLeft w:val="0"/>
                                          <w:marRight w:val="0"/>
                                          <w:marTop w:val="0"/>
                                          <w:marBottom w:val="0"/>
                                          <w:divBdr>
                                            <w:top w:val="none" w:sz="0" w:space="0" w:color="auto"/>
                                            <w:left w:val="none" w:sz="0" w:space="0" w:color="auto"/>
                                            <w:bottom w:val="none" w:sz="0" w:space="0" w:color="auto"/>
                                            <w:right w:val="none" w:sz="0" w:space="0" w:color="auto"/>
                                          </w:divBdr>
                                          <w:divsChild>
                                            <w:div w:id="44724019">
                                              <w:marLeft w:val="0"/>
                                              <w:marRight w:val="0"/>
                                              <w:marTop w:val="0"/>
                                              <w:marBottom w:val="0"/>
                                              <w:divBdr>
                                                <w:top w:val="none" w:sz="0" w:space="0" w:color="auto"/>
                                                <w:left w:val="none" w:sz="0" w:space="0" w:color="auto"/>
                                                <w:bottom w:val="none" w:sz="0" w:space="0" w:color="auto"/>
                                                <w:right w:val="none" w:sz="0" w:space="0" w:color="auto"/>
                                              </w:divBdr>
                                              <w:divsChild>
                                                <w:div w:id="20653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994511">
          <w:marLeft w:val="0"/>
          <w:marRight w:val="0"/>
          <w:marTop w:val="0"/>
          <w:marBottom w:val="0"/>
          <w:divBdr>
            <w:top w:val="none" w:sz="0" w:space="0" w:color="auto"/>
            <w:left w:val="none" w:sz="0" w:space="0" w:color="auto"/>
            <w:bottom w:val="none" w:sz="0" w:space="0" w:color="auto"/>
            <w:right w:val="none" w:sz="0" w:space="0" w:color="auto"/>
          </w:divBdr>
          <w:divsChild>
            <w:div w:id="1670018503">
              <w:marLeft w:val="0"/>
              <w:marRight w:val="0"/>
              <w:marTop w:val="0"/>
              <w:marBottom w:val="0"/>
              <w:divBdr>
                <w:top w:val="none" w:sz="0" w:space="0" w:color="auto"/>
                <w:left w:val="none" w:sz="0" w:space="0" w:color="auto"/>
                <w:bottom w:val="none" w:sz="0" w:space="0" w:color="auto"/>
                <w:right w:val="none" w:sz="0" w:space="0" w:color="auto"/>
              </w:divBdr>
              <w:divsChild>
                <w:div w:id="819883128">
                  <w:marLeft w:val="0"/>
                  <w:marRight w:val="0"/>
                  <w:marTop w:val="0"/>
                  <w:marBottom w:val="0"/>
                  <w:divBdr>
                    <w:top w:val="none" w:sz="0" w:space="0" w:color="auto"/>
                    <w:left w:val="none" w:sz="0" w:space="0" w:color="auto"/>
                    <w:bottom w:val="none" w:sz="0" w:space="0" w:color="auto"/>
                    <w:right w:val="none" w:sz="0" w:space="0" w:color="auto"/>
                  </w:divBdr>
                  <w:divsChild>
                    <w:div w:id="257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56800">
          <w:marLeft w:val="0"/>
          <w:marRight w:val="0"/>
          <w:marTop w:val="0"/>
          <w:marBottom w:val="0"/>
          <w:divBdr>
            <w:top w:val="none" w:sz="0" w:space="0" w:color="auto"/>
            <w:left w:val="none" w:sz="0" w:space="0" w:color="auto"/>
            <w:bottom w:val="none" w:sz="0" w:space="0" w:color="auto"/>
            <w:right w:val="none" w:sz="0" w:space="0" w:color="auto"/>
          </w:divBdr>
          <w:divsChild>
            <w:div w:id="1133403818">
              <w:marLeft w:val="0"/>
              <w:marRight w:val="0"/>
              <w:marTop w:val="0"/>
              <w:marBottom w:val="0"/>
              <w:divBdr>
                <w:top w:val="none" w:sz="0" w:space="0" w:color="auto"/>
                <w:left w:val="none" w:sz="0" w:space="0" w:color="auto"/>
                <w:bottom w:val="none" w:sz="0" w:space="0" w:color="auto"/>
                <w:right w:val="none" w:sz="0" w:space="0" w:color="auto"/>
              </w:divBdr>
              <w:divsChild>
                <w:div w:id="1439058257">
                  <w:marLeft w:val="0"/>
                  <w:marRight w:val="0"/>
                  <w:marTop w:val="0"/>
                  <w:marBottom w:val="0"/>
                  <w:divBdr>
                    <w:top w:val="none" w:sz="0" w:space="0" w:color="auto"/>
                    <w:left w:val="none" w:sz="0" w:space="0" w:color="auto"/>
                    <w:bottom w:val="none" w:sz="0" w:space="0" w:color="auto"/>
                    <w:right w:val="none" w:sz="0" w:space="0" w:color="auto"/>
                  </w:divBdr>
                  <w:divsChild>
                    <w:div w:id="602766430">
                      <w:marLeft w:val="0"/>
                      <w:marRight w:val="0"/>
                      <w:marTop w:val="0"/>
                      <w:marBottom w:val="0"/>
                      <w:divBdr>
                        <w:top w:val="none" w:sz="0" w:space="0" w:color="auto"/>
                        <w:left w:val="none" w:sz="0" w:space="0" w:color="auto"/>
                        <w:bottom w:val="none" w:sz="0" w:space="0" w:color="auto"/>
                        <w:right w:val="none" w:sz="0" w:space="0" w:color="auto"/>
                      </w:divBdr>
                      <w:divsChild>
                        <w:div w:id="1733767833">
                          <w:marLeft w:val="0"/>
                          <w:marRight w:val="0"/>
                          <w:marTop w:val="0"/>
                          <w:marBottom w:val="0"/>
                          <w:divBdr>
                            <w:top w:val="none" w:sz="0" w:space="0" w:color="auto"/>
                            <w:left w:val="none" w:sz="0" w:space="0" w:color="auto"/>
                            <w:bottom w:val="none" w:sz="0" w:space="0" w:color="auto"/>
                            <w:right w:val="none" w:sz="0" w:space="0" w:color="auto"/>
                          </w:divBdr>
                          <w:divsChild>
                            <w:div w:id="215315121">
                              <w:marLeft w:val="0"/>
                              <w:marRight w:val="0"/>
                              <w:marTop w:val="0"/>
                              <w:marBottom w:val="0"/>
                              <w:divBdr>
                                <w:top w:val="none" w:sz="0" w:space="0" w:color="auto"/>
                                <w:left w:val="none" w:sz="0" w:space="0" w:color="auto"/>
                                <w:bottom w:val="none" w:sz="0" w:space="0" w:color="auto"/>
                                <w:right w:val="none" w:sz="0" w:space="0" w:color="auto"/>
                              </w:divBdr>
                            </w:div>
                            <w:div w:id="1417944886">
                              <w:marLeft w:val="0"/>
                              <w:marRight w:val="-450"/>
                              <w:marTop w:val="0"/>
                              <w:marBottom w:val="0"/>
                              <w:divBdr>
                                <w:top w:val="none" w:sz="0" w:space="0" w:color="auto"/>
                                <w:left w:val="none" w:sz="0" w:space="0" w:color="auto"/>
                                <w:bottom w:val="none" w:sz="0" w:space="0" w:color="auto"/>
                                <w:right w:val="none" w:sz="0" w:space="0" w:color="auto"/>
                              </w:divBdr>
                              <w:divsChild>
                                <w:div w:id="1520926127">
                                  <w:marLeft w:val="0"/>
                                  <w:marRight w:val="0"/>
                                  <w:marTop w:val="0"/>
                                  <w:marBottom w:val="0"/>
                                  <w:divBdr>
                                    <w:top w:val="none" w:sz="0" w:space="0" w:color="auto"/>
                                    <w:left w:val="none" w:sz="0" w:space="0" w:color="auto"/>
                                    <w:bottom w:val="none" w:sz="0" w:space="0" w:color="auto"/>
                                    <w:right w:val="none" w:sz="0" w:space="0" w:color="auto"/>
                                  </w:divBdr>
                                  <w:divsChild>
                                    <w:div w:id="594706346">
                                      <w:marLeft w:val="0"/>
                                      <w:marRight w:val="0"/>
                                      <w:marTop w:val="0"/>
                                      <w:marBottom w:val="0"/>
                                      <w:divBdr>
                                        <w:top w:val="none" w:sz="0" w:space="0" w:color="auto"/>
                                        <w:left w:val="none" w:sz="0" w:space="0" w:color="auto"/>
                                        <w:bottom w:val="none" w:sz="0" w:space="0" w:color="auto"/>
                                        <w:right w:val="none" w:sz="0" w:space="0" w:color="auto"/>
                                      </w:divBdr>
                                      <w:divsChild>
                                        <w:div w:id="1243611924">
                                          <w:marLeft w:val="0"/>
                                          <w:marRight w:val="0"/>
                                          <w:marTop w:val="0"/>
                                          <w:marBottom w:val="0"/>
                                          <w:divBdr>
                                            <w:top w:val="none" w:sz="0" w:space="0" w:color="auto"/>
                                            <w:left w:val="none" w:sz="0" w:space="0" w:color="auto"/>
                                            <w:bottom w:val="none" w:sz="0" w:space="0" w:color="auto"/>
                                            <w:right w:val="none" w:sz="0" w:space="0" w:color="auto"/>
                                          </w:divBdr>
                                          <w:divsChild>
                                            <w:div w:id="132337775">
                                              <w:marLeft w:val="0"/>
                                              <w:marRight w:val="0"/>
                                              <w:marTop w:val="0"/>
                                              <w:marBottom w:val="0"/>
                                              <w:divBdr>
                                                <w:top w:val="none" w:sz="0" w:space="0" w:color="auto"/>
                                                <w:left w:val="none" w:sz="0" w:space="0" w:color="auto"/>
                                                <w:bottom w:val="none" w:sz="0" w:space="0" w:color="auto"/>
                                                <w:right w:val="none" w:sz="0" w:space="0" w:color="auto"/>
                                              </w:divBdr>
                                              <w:divsChild>
                                                <w:div w:id="7032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374015">
          <w:marLeft w:val="0"/>
          <w:marRight w:val="0"/>
          <w:marTop w:val="0"/>
          <w:marBottom w:val="0"/>
          <w:divBdr>
            <w:top w:val="none" w:sz="0" w:space="0" w:color="auto"/>
            <w:left w:val="none" w:sz="0" w:space="0" w:color="auto"/>
            <w:bottom w:val="none" w:sz="0" w:space="0" w:color="auto"/>
            <w:right w:val="none" w:sz="0" w:space="0" w:color="auto"/>
          </w:divBdr>
          <w:divsChild>
            <w:div w:id="1235776372">
              <w:marLeft w:val="0"/>
              <w:marRight w:val="0"/>
              <w:marTop w:val="0"/>
              <w:marBottom w:val="0"/>
              <w:divBdr>
                <w:top w:val="none" w:sz="0" w:space="0" w:color="auto"/>
                <w:left w:val="none" w:sz="0" w:space="0" w:color="auto"/>
                <w:bottom w:val="none" w:sz="0" w:space="0" w:color="auto"/>
                <w:right w:val="none" w:sz="0" w:space="0" w:color="auto"/>
              </w:divBdr>
              <w:divsChild>
                <w:div w:id="2001734839">
                  <w:marLeft w:val="0"/>
                  <w:marRight w:val="0"/>
                  <w:marTop w:val="0"/>
                  <w:marBottom w:val="0"/>
                  <w:divBdr>
                    <w:top w:val="none" w:sz="0" w:space="0" w:color="auto"/>
                    <w:left w:val="none" w:sz="0" w:space="0" w:color="auto"/>
                    <w:bottom w:val="none" w:sz="0" w:space="0" w:color="auto"/>
                    <w:right w:val="none" w:sz="0" w:space="0" w:color="auto"/>
                  </w:divBdr>
                  <w:divsChild>
                    <w:div w:id="286012259">
                      <w:marLeft w:val="0"/>
                      <w:marRight w:val="0"/>
                      <w:marTop w:val="0"/>
                      <w:marBottom w:val="0"/>
                      <w:divBdr>
                        <w:top w:val="none" w:sz="0" w:space="0" w:color="auto"/>
                        <w:left w:val="none" w:sz="0" w:space="0" w:color="auto"/>
                        <w:bottom w:val="none" w:sz="0" w:space="0" w:color="auto"/>
                        <w:right w:val="none" w:sz="0" w:space="0" w:color="auto"/>
                      </w:divBdr>
                      <w:divsChild>
                        <w:div w:id="1401126828">
                          <w:marLeft w:val="0"/>
                          <w:marRight w:val="0"/>
                          <w:marTop w:val="0"/>
                          <w:marBottom w:val="0"/>
                          <w:divBdr>
                            <w:top w:val="none" w:sz="0" w:space="0" w:color="auto"/>
                            <w:left w:val="none" w:sz="0" w:space="0" w:color="auto"/>
                            <w:bottom w:val="none" w:sz="0" w:space="0" w:color="auto"/>
                            <w:right w:val="none" w:sz="0" w:space="0" w:color="auto"/>
                          </w:divBdr>
                          <w:divsChild>
                            <w:div w:id="1506091215">
                              <w:marLeft w:val="0"/>
                              <w:marRight w:val="0"/>
                              <w:marTop w:val="0"/>
                              <w:marBottom w:val="0"/>
                              <w:divBdr>
                                <w:top w:val="none" w:sz="0" w:space="0" w:color="auto"/>
                                <w:left w:val="none" w:sz="0" w:space="0" w:color="auto"/>
                                <w:bottom w:val="none" w:sz="0" w:space="0" w:color="auto"/>
                                <w:right w:val="none" w:sz="0" w:space="0" w:color="auto"/>
                              </w:divBdr>
                            </w:div>
                            <w:div w:id="182134212">
                              <w:marLeft w:val="0"/>
                              <w:marRight w:val="-450"/>
                              <w:marTop w:val="0"/>
                              <w:marBottom w:val="0"/>
                              <w:divBdr>
                                <w:top w:val="none" w:sz="0" w:space="0" w:color="auto"/>
                                <w:left w:val="none" w:sz="0" w:space="0" w:color="auto"/>
                                <w:bottom w:val="none" w:sz="0" w:space="0" w:color="auto"/>
                                <w:right w:val="none" w:sz="0" w:space="0" w:color="auto"/>
                              </w:divBdr>
                              <w:divsChild>
                                <w:div w:id="1598709080">
                                  <w:marLeft w:val="0"/>
                                  <w:marRight w:val="0"/>
                                  <w:marTop w:val="0"/>
                                  <w:marBottom w:val="0"/>
                                  <w:divBdr>
                                    <w:top w:val="none" w:sz="0" w:space="0" w:color="auto"/>
                                    <w:left w:val="none" w:sz="0" w:space="0" w:color="auto"/>
                                    <w:bottom w:val="none" w:sz="0" w:space="0" w:color="auto"/>
                                    <w:right w:val="none" w:sz="0" w:space="0" w:color="auto"/>
                                  </w:divBdr>
                                  <w:divsChild>
                                    <w:div w:id="1474250589">
                                      <w:marLeft w:val="0"/>
                                      <w:marRight w:val="0"/>
                                      <w:marTop w:val="0"/>
                                      <w:marBottom w:val="0"/>
                                      <w:divBdr>
                                        <w:top w:val="none" w:sz="0" w:space="0" w:color="auto"/>
                                        <w:left w:val="none" w:sz="0" w:space="0" w:color="auto"/>
                                        <w:bottom w:val="none" w:sz="0" w:space="0" w:color="auto"/>
                                        <w:right w:val="none" w:sz="0" w:space="0" w:color="auto"/>
                                      </w:divBdr>
                                      <w:divsChild>
                                        <w:div w:id="779495255">
                                          <w:marLeft w:val="0"/>
                                          <w:marRight w:val="0"/>
                                          <w:marTop w:val="0"/>
                                          <w:marBottom w:val="0"/>
                                          <w:divBdr>
                                            <w:top w:val="none" w:sz="0" w:space="0" w:color="auto"/>
                                            <w:left w:val="none" w:sz="0" w:space="0" w:color="auto"/>
                                            <w:bottom w:val="none" w:sz="0" w:space="0" w:color="auto"/>
                                            <w:right w:val="none" w:sz="0" w:space="0" w:color="auto"/>
                                          </w:divBdr>
                                          <w:divsChild>
                                            <w:div w:id="1008748847">
                                              <w:marLeft w:val="0"/>
                                              <w:marRight w:val="0"/>
                                              <w:marTop w:val="0"/>
                                              <w:marBottom w:val="0"/>
                                              <w:divBdr>
                                                <w:top w:val="none" w:sz="0" w:space="0" w:color="auto"/>
                                                <w:left w:val="none" w:sz="0" w:space="0" w:color="auto"/>
                                                <w:bottom w:val="none" w:sz="0" w:space="0" w:color="auto"/>
                                                <w:right w:val="none" w:sz="0" w:space="0" w:color="auto"/>
                                              </w:divBdr>
                                              <w:divsChild>
                                                <w:div w:id="6172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88343">
          <w:marLeft w:val="0"/>
          <w:marRight w:val="0"/>
          <w:marTop w:val="0"/>
          <w:marBottom w:val="0"/>
          <w:divBdr>
            <w:top w:val="none" w:sz="0" w:space="0" w:color="auto"/>
            <w:left w:val="none" w:sz="0" w:space="0" w:color="auto"/>
            <w:bottom w:val="none" w:sz="0" w:space="0" w:color="auto"/>
            <w:right w:val="none" w:sz="0" w:space="0" w:color="auto"/>
          </w:divBdr>
          <w:divsChild>
            <w:div w:id="1727483811">
              <w:marLeft w:val="0"/>
              <w:marRight w:val="0"/>
              <w:marTop w:val="0"/>
              <w:marBottom w:val="0"/>
              <w:divBdr>
                <w:top w:val="none" w:sz="0" w:space="0" w:color="auto"/>
                <w:left w:val="none" w:sz="0" w:space="0" w:color="auto"/>
                <w:bottom w:val="none" w:sz="0" w:space="0" w:color="auto"/>
                <w:right w:val="none" w:sz="0" w:space="0" w:color="auto"/>
              </w:divBdr>
              <w:divsChild>
                <w:div w:id="1767312147">
                  <w:marLeft w:val="0"/>
                  <w:marRight w:val="0"/>
                  <w:marTop w:val="0"/>
                  <w:marBottom w:val="0"/>
                  <w:divBdr>
                    <w:top w:val="none" w:sz="0" w:space="0" w:color="auto"/>
                    <w:left w:val="none" w:sz="0" w:space="0" w:color="auto"/>
                    <w:bottom w:val="none" w:sz="0" w:space="0" w:color="auto"/>
                    <w:right w:val="none" w:sz="0" w:space="0" w:color="auto"/>
                  </w:divBdr>
                  <w:divsChild>
                    <w:div w:id="397441582">
                      <w:marLeft w:val="0"/>
                      <w:marRight w:val="0"/>
                      <w:marTop w:val="0"/>
                      <w:marBottom w:val="0"/>
                      <w:divBdr>
                        <w:top w:val="none" w:sz="0" w:space="0" w:color="auto"/>
                        <w:left w:val="none" w:sz="0" w:space="0" w:color="auto"/>
                        <w:bottom w:val="none" w:sz="0" w:space="0" w:color="auto"/>
                        <w:right w:val="none" w:sz="0" w:space="0" w:color="auto"/>
                      </w:divBdr>
                      <w:divsChild>
                        <w:div w:id="1692143157">
                          <w:marLeft w:val="0"/>
                          <w:marRight w:val="0"/>
                          <w:marTop w:val="0"/>
                          <w:marBottom w:val="0"/>
                          <w:divBdr>
                            <w:top w:val="none" w:sz="0" w:space="0" w:color="auto"/>
                            <w:left w:val="none" w:sz="0" w:space="0" w:color="auto"/>
                            <w:bottom w:val="none" w:sz="0" w:space="0" w:color="auto"/>
                            <w:right w:val="none" w:sz="0" w:space="0" w:color="auto"/>
                          </w:divBdr>
                          <w:divsChild>
                            <w:div w:id="1971354824">
                              <w:marLeft w:val="0"/>
                              <w:marRight w:val="0"/>
                              <w:marTop w:val="0"/>
                              <w:marBottom w:val="0"/>
                              <w:divBdr>
                                <w:top w:val="none" w:sz="0" w:space="0" w:color="auto"/>
                                <w:left w:val="none" w:sz="0" w:space="0" w:color="auto"/>
                                <w:bottom w:val="none" w:sz="0" w:space="0" w:color="auto"/>
                                <w:right w:val="none" w:sz="0" w:space="0" w:color="auto"/>
                              </w:divBdr>
                            </w:div>
                            <w:div w:id="1601839616">
                              <w:marLeft w:val="0"/>
                              <w:marRight w:val="-450"/>
                              <w:marTop w:val="0"/>
                              <w:marBottom w:val="0"/>
                              <w:divBdr>
                                <w:top w:val="none" w:sz="0" w:space="0" w:color="auto"/>
                                <w:left w:val="none" w:sz="0" w:space="0" w:color="auto"/>
                                <w:bottom w:val="none" w:sz="0" w:space="0" w:color="auto"/>
                                <w:right w:val="none" w:sz="0" w:space="0" w:color="auto"/>
                              </w:divBdr>
                              <w:divsChild>
                                <w:div w:id="1065958246">
                                  <w:marLeft w:val="0"/>
                                  <w:marRight w:val="0"/>
                                  <w:marTop w:val="0"/>
                                  <w:marBottom w:val="0"/>
                                  <w:divBdr>
                                    <w:top w:val="none" w:sz="0" w:space="0" w:color="auto"/>
                                    <w:left w:val="none" w:sz="0" w:space="0" w:color="auto"/>
                                    <w:bottom w:val="none" w:sz="0" w:space="0" w:color="auto"/>
                                    <w:right w:val="none" w:sz="0" w:space="0" w:color="auto"/>
                                  </w:divBdr>
                                  <w:divsChild>
                                    <w:div w:id="456724983">
                                      <w:marLeft w:val="0"/>
                                      <w:marRight w:val="0"/>
                                      <w:marTop w:val="0"/>
                                      <w:marBottom w:val="0"/>
                                      <w:divBdr>
                                        <w:top w:val="none" w:sz="0" w:space="0" w:color="auto"/>
                                        <w:left w:val="none" w:sz="0" w:space="0" w:color="auto"/>
                                        <w:bottom w:val="none" w:sz="0" w:space="0" w:color="auto"/>
                                        <w:right w:val="none" w:sz="0" w:space="0" w:color="auto"/>
                                      </w:divBdr>
                                      <w:divsChild>
                                        <w:div w:id="245649574">
                                          <w:marLeft w:val="0"/>
                                          <w:marRight w:val="0"/>
                                          <w:marTop w:val="0"/>
                                          <w:marBottom w:val="0"/>
                                          <w:divBdr>
                                            <w:top w:val="none" w:sz="0" w:space="0" w:color="auto"/>
                                            <w:left w:val="none" w:sz="0" w:space="0" w:color="auto"/>
                                            <w:bottom w:val="none" w:sz="0" w:space="0" w:color="auto"/>
                                            <w:right w:val="none" w:sz="0" w:space="0" w:color="auto"/>
                                          </w:divBdr>
                                          <w:divsChild>
                                            <w:div w:id="627124961">
                                              <w:marLeft w:val="0"/>
                                              <w:marRight w:val="0"/>
                                              <w:marTop w:val="0"/>
                                              <w:marBottom w:val="0"/>
                                              <w:divBdr>
                                                <w:top w:val="none" w:sz="0" w:space="0" w:color="auto"/>
                                                <w:left w:val="none" w:sz="0" w:space="0" w:color="auto"/>
                                                <w:bottom w:val="none" w:sz="0" w:space="0" w:color="auto"/>
                                                <w:right w:val="none" w:sz="0" w:space="0" w:color="auto"/>
                                              </w:divBdr>
                                              <w:divsChild>
                                                <w:div w:id="8380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140933">
          <w:marLeft w:val="0"/>
          <w:marRight w:val="0"/>
          <w:marTop w:val="0"/>
          <w:marBottom w:val="0"/>
          <w:divBdr>
            <w:top w:val="none" w:sz="0" w:space="0" w:color="auto"/>
            <w:left w:val="none" w:sz="0" w:space="0" w:color="auto"/>
            <w:bottom w:val="none" w:sz="0" w:space="0" w:color="auto"/>
            <w:right w:val="none" w:sz="0" w:space="0" w:color="auto"/>
          </w:divBdr>
          <w:divsChild>
            <w:div w:id="1393194949">
              <w:marLeft w:val="0"/>
              <w:marRight w:val="0"/>
              <w:marTop w:val="0"/>
              <w:marBottom w:val="0"/>
              <w:divBdr>
                <w:top w:val="none" w:sz="0" w:space="0" w:color="auto"/>
                <w:left w:val="none" w:sz="0" w:space="0" w:color="auto"/>
                <w:bottom w:val="none" w:sz="0" w:space="0" w:color="auto"/>
                <w:right w:val="none" w:sz="0" w:space="0" w:color="auto"/>
              </w:divBdr>
              <w:divsChild>
                <w:div w:id="1708288590">
                  <w:marLeft w:val="0"/>
                  <w:marRight w:val="0"/>
                  <w:marTop w:val="0"/>
                  <w:marBottom w:val="0"/>
                  <w:divBdr>
                    <w:top w:val="none" w:sz="0" w:space="0" w:color="auto"/>
                    <w:left w:val="none" w:sz="0" w:space="0" w:color="auto"/>
                    <w:bottom w:val="none" w:sz="0" w:space="0" w:color="auto"/>
                    <w:right w:val="none" w:sz="0" w:space="0" w:color="auto"/>
                  </w:divBdr>
                  <w:divsChild>
                    <w:div w:id="16079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09422">
          <w:marLeft w:val="0"/>
          <w:marRight w:val="0"/>
          <w:marTop w:val="0"/>
          <w:marBottom w:val="0"/>
          <w:divBdr>
            <w:top w:val="none" w:sz="0" w:space="0" w:color="auto"/>
            <w:left w:val="none" w:sz="0" w:space="0" w:color="auto"/>
            <w:bottom w:val="none" w:sz="0" w:space="0" w:color="auto"/>
            <w:right w:val="none" w:sz="0" w:space="0" w:color="auto"/>
          </w:divBdr>
          <w:divsChild>
            <w:div w:id="1088501808">
              <w:marLeft w:val="0"/>
              <w:marRight w:val="0"/>
              <w:marTop w:val="0"/>
              <w:marBottom w:val="0"/>
              <w:divBdr>
                <w:top w:val="none" w:sz="0" w:space="0" w:color="auto"/>
                <w:left w:val="none" w:sz="0" w:space="0" w:color="auto"/>
                <w:bottom w:val="none" w:sz="0" w:space="0" w:color="auto"/>
                <w:right w:val="none" w:sz="0" w:space="0" w:color="auto"/>
              </w:divBdr>
              <w:divsChild>
                <w:div w:id="609046141">
                  <w:marLeft w:val="0"/>
                  <w:marRight w:val="0"/>
                  <w:marTop w:val="0"/>
                  <w:marBottom w:val="0"/>
                  <w:divBdr>
                    <w:top w:val="none" w:sz="0" w:space="0" w:color="auto"/>
                    <w:left w:val="none" w:sz="0" w:space="0" w:color="auto"/>
                    <w:bottom w:val="none" w:sz="0" w:space="0" w:color="auto"/>
                    <w:right w:val="none" w:sz="0" w:space="0" w:color="auto"/>
                  </w:divBdr>
                  <w:divsChild>
                    <w:div w:id="1262224592">
                      <w:marLeft w:val="0"/>
                      <w:marRight w:val="0"/>
                      <w:marTop w:val="0"/>
                      <w:marBottom w:val="0"/>
                      <w:divBdr>
                        <w:top w:val="none" w:sz="0" w:space="0" w:color="auto"/>
                        <w:left w:val="none" w:sz="0" w:space="0" w:color="auto"/>
                        <w:bottom w:val="none" w:sz="0" w:space="0" w:color="auto"/>
                        <w:right w:val="none" w:sz="0" w:space="0" w:color="auto"/>
                      </w:divBdr>
                      <w:divsChild>
                        <w:div w:id="1794132028">
                          <w:marLeft w:val="0"/>
                          <w:marRight w:val="0"/>
                          <w:marTop w:val="0"/>
                          <w:marBottom w:val="0"/>
                          <w:divBdr>
                            <w:top w:val="none" w:sz="0" w:space="0" w:color="auto"/>
                            <w:left w:val="none" w:sz="0" w:space="0" w:color="auto"/>
                            <w:bottom w:val="none" w:sz="0" w:space="0" w:color="auto"/>
                            <w:right w:val="none" w:sz="0" w:space="0" w:color="auto"/>
                          </w:divBdr>
                          <w:divsChild>
                            <w:div w:id="1831365473">
                              <w:marLeft w:val="0"/>
                              <w:marRight w:val="0"/>
                              <w:marTop w:val="0"/>
                              <w:marBottom w:val="0"/>
                              <w:divBdr>
                                <w:top w:val="none" w:sz="0" w:space="0" w:color="auto"/>
                                <w:left w:val="none" w:sz="0" w:space="0" w:color="auto"/>
                                <w:bottom w:val="none" w:sz="0" w:space="0" w:color="auto"/>
                                <w:right w:val="none" w:sz="0" w:space="0" w:color="auto"/>
                              </w:divBdr>
                            </w:div>
                            <w:div w:id="1000426137">
                              <w:marLeft w:val="0"/>
                              <w:marRight w:val="-450"/>
                              <w:marTop w:val="0"/>
                              <w:marBottom w:val="0"/>
                              <w:divBdr>
                                <w:top w:val="none" w:sz="0" w:space="0" w:color="auto"/>
                                <w:left w:val="none" w:sz="0" w:space="0" w:color="auto"/>
                                <w:bottom w:val="none" w:sz="0" w:space="0" w:color="auto"/>
                                <w:right w:val="none" w:sz="0" w:space="0" w:color="auto"/>
                              </w:divBdr>
                              <w:divsChild>
                                <w:div w:id="73861426">
                                  <w:marLeft w:val="0"/>
                                  <w:marRight w:val="0"/>
                                  <w:marTop w:val="0"/>
                                  <w:marBottom w:val="0"/>
                                  <w:divBdr>
                                    <w:top w:val="none" w:sz="0" w:space="0" w:color="auto"/>
                                    <w:left w:val="none" w:sz="0" w:space="0" w:color="auto"/>
                                    <w:bottom w:val="none" w:sz="0" w:space="0" w:color="auto"/>
                                    <w:right w:val="none" w:sz="0" w:space="0" w:color="auto"/>
                                  </w:divBdr>
                                  <w:divsChild>
                                    <w:div w:id="1005667309">
                                      <w:marLeft w:val="0"/>
                                      <w:marRight w:val="0"/>
                                      <w:marTop w:val="0"/>
                                      <w:marBottom w:val="0"/>
                                      <w:divBdr>
                                        <w:top w:val="none" w:sz="0" w:space="0" w:color="auto"/>
                                        <w:left w:val="none" w:sz="0" w:space="0" w:color="auto"/>
                                        <w:bottom w:val="none" w:sz="0" w:space="0" w:color="auto"/>
                                        <w:right w:val="none" w:sz="0" w:space="0" w:color="auto"/>
                                      </w:divBdr>
                                      <w:divsChild>
                                        <w:div w:id="1257984951">
                                          <w:marLeft w:val="0"/>
                                          <w:marRight w:val="0"/>
                                          <w:marTop w:val="0"/>
                                          <w:marBottom w:val="0"/>
                                          <w:divBdr>
                                            <w:top w:val="none" w:sz="0" w:space="0" w:color="auto"/>
                                            <w:left w:val="none" w:sz="0" w:space="0" w:color="auto"/>
                                            <w:bottom w:val="none" w:sz="0" w:space="0" w:color="auto"/>
                                            <w:right w:val="none" w:sz="0" w:space="0" w:color="auto"/>
                                          </w:divBdr>
                                          <w:divsChild>
                                            <w:div w:id="765274614">
                                              <w:marLeft w:val="0"/>
                                              <w:marRight w:val="0"/>
                                              <w:marTop w:val="0"/>
                                              <w:marBottom w:val="0"/>
                                              <w:divBdr>
                                                <w:top w:val="none" w:sz="0" w:space="0" w:color="auto"/>
                                                <w:left w:val="none" w:sz="0" w:space="0" w:color="auto"/>
                                                <w:bottom w:val="none" w:sz="0" w:space="0" w:color="auto"/>
                                                <w:right w:val="none" w:sz="0" w:space="0" w:color="auto"/>
                                              </w:divBdr>
                                              <w:divsChild>
                                                <w:div w:id="275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632239">
          <w:marLeft w:val="0"/>
          <w:marRight w:val="0"/>
          <w:marTop w:val="0"/>
          <w:marBottom w:val="0"/>
          <w:divBdr>
            <w:top w:val="none" w:sz="0" w:space="0" w:color="auto"/>
            <w:left w:val="none" w:sz="0" w:space="0" w:color="auto"/>
            <w:bottom w:val="none" w:sz="0" w:space="0" w:color="auto"/>
            <w:right w:val="none" w:sz="0" w:space="0" w:color="auto"/>
          </w:divBdr>
          <w:divsChild>
            <w:div w:id="431319196">
              <w:marLeft w:val="0"/>
              <w:marRight w:val="0"/>
              <w:marTop w:val="0"/>
              <w:marBottom w:val="0"/>
              <w:divBdr>
                <w:top w:val="none" w:sz="0" w:space="0" w:color="auto"/>
                <w:left w:val="none" w:sz="0" w:space="0" w:color="auto"/>
                <w:bottom w:val="none" w:sz="0" w:space="0" w:color="auto"/>
                <w:right w:val="none" w:sz="0" w:space="0" w:color="auto"/>
              </w:divBdr>
              <w:divsChild>
                <w:div w:id="1429152671">
                  <w:marLeft w:val="0"/>
                  <w:marRight w:val="0"/>
                  <w:marTop w:val="0"/>
                  <w:marBottom w:val="0"/>
                  <w:divBdr>
                    <w:top w:val="none" w:sz="0" w:space="0" w:color="auto"/>
                    <w:left w:val="none" w:sz="0" w:space="0" w:color="auto"/>
                    <w:bottom w:val="none" w:sz="0" w:space="0" w:color="auto"/>
                    <w:right w:val="none" w:sz="0" w:space="0" w:color="auto"/>
                  </w:divBdr>
                  <w:divsChild>
                    <w:div w:id="3442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1934">
          <w:marLeft w:val="0"/>
          <w:marRight w:val="0"/>
          <w:marTop w:val="0"/>
          <w:marBottom w:val="0"/>
          <w:divBdr>
            <w:top w:val="none" w:sz="0" w:space="0" w:color="auto"/>
            <w:left w:val="none" w:sz="0" w:space="0" w:color="auto"/>
            <w:bottom w:val="none" w:sz="0" w:space="0" w:color="auto"/>
            <w:right w:val="none" w:sz="0" w:space="0" w:color="auto"/>
          </w:divBdr>
          <w:divsChild>
            <w:div w:id="1021862669">
              <w:marLeft w:val="0"/>
              <w:marRight w:val="0"/>
              <w:marTop w:val="0"/>
              <w:marBottom w:val="0"/>
              <w:divBdr>
                <w:top w:val="none" w:sz="0" w:space="0" w:color="auto"/>
                <w:left w:val="none" w:sz="0" w:space="0" w:color="auto"/>
                <w:bottom w:val="none" w:sz="0" w:space="0" w:color="auto"/>
                <w:right w:val="none" w:sz="0" w:space="0" w:color="auto"/>
              </w:divBdr>
              <w:divsChild>
                <w:div w:id="2124491924">
                  <w:marLeft w:val="0"/>
                  <w:marRight w:val="0"/>
                  <w:marTop w:val="0"/>
                  <w:marBottom w:val="0"/>
                  <w:divBdr>
                    <w:top w:val="none" w:sz="0" w:space="0" w:color="auto"/>
                    <w:left w:val="none" w:sz="0" w:space="0" w:color="auto"/>
                    <w:bottom w:val="none" w:sz="0" w:space="0" w:color="auto"/>
                    <w:right w:val="none" w:sz="0" w:space="0" w:color="auto"/>
                  </w:divBdr>
                  <w:divsChild>
                    <w:div w:id="1823697897">
                      <w:marLeft w:val="0"/>
                      <w:marRight w:val="0"/>
                      <w:marTop w:val="0"/>
                      <w:marBottom w:val="0"/>
                      <w:divBdr>
                        <w:top w:val="none" w:sz="0" w:space="0" w:color="auto"/>
                        <w:left w:val="none" w:sz="0" w:space="0" w:color="auto"/>
                        <w:bottom w:val="none" w:sz="0" w:space="0" w:color="auto"/>
                        <w:right w:val="none" w:sz="0" w:space="0" w:color="auto"/>
                      </w:divBdr>
                      <w:divsChild>
                        <w:div w:id="201135472">
                          <w:marLeft w:val="0"/>
                          <w:marRight w:val="0"/>
                          <w:marTop w:val="0"/>
                          <w:marBottom w:val="0"/>
                          <w:divBdr>
                            <w:top w:val="none" w:sz="0" w:space="0" w:color="auto"/>
                            <w:left w:val="none" w:sz="0" w:space="0" w:color="auto"/>
                            <w:bottom w:val="none" w:sz="0" w:space="0" w:color="auto"/>
                            <w:right w:val="none" w:sz="0" w:space="0" w:color="auto"/>
                          </w:divBdr>
                          <w:divsChild>
                            <w:div w:id="1661733987">
                              <w:marLeft w:val="0"/>
                              <w:marRight w:val="0"/>
                              <w:marTop w:val="0"/>
                              <w:marBottom w:val="0"/>
                              <w:divBdr>
                                <w:top w:val="none" w:sz="0" w:space="0" w:color="auto"/>
                                <w:left w:val="none" w:sz="0" w:space="0" w:color="auto"/>
                                <w:bottom w:val="none" w:sz="0" w:space="0" w:color="auto"/>
                                <w:right w:val="none" w:sz="0" w:space="0" w:color="auto"/>
                              </w:divBdr>
                            </w:div>
                            <w:div w:id="774519382">
                              <w:marLeft w:val="0"/>
                              <w:marRight w:val="-450"/>
                              <w:marTop w:val="0"/>
                              <w:marBottom w:val="0"/>
                              <w:divBdr>
                                <w:top w:val="none" w:sz="0" w:space="0" w:color="auto"/>
                                <w:left w:val="none" w:sz="0" w:space="0" w:color="auto"/>
                                <w:bottom w:val="none" w:sz="0" w:space="0" w:color="auto"/>
                                <w:right w:val="none" w:sz="0" w:space="0" w:color="auto"/>
                              </w:divBdr>
                              <w:divsChild>
                                <w:div w:id="1065226426">
                                  <w:marLeft w:val="0"/>
                                  <w:marRight w:val="0"/>
                                  <w:marTop w:val="0"/>
                                  <w:marBottom w:val="0"/>
                                  <w:divBdr>
                                    <w:top w:val="none" w:sz="0" w:space="0" w:color="auto"/>
                                    <w:left w:val="none" w:sz="0" w:space="0" w:color="auto"/>
                                    <w:bottom w:val="none" w:sz="0" w:space="0" w:color="auto"/>
                                    <w:right w:val="none" w:sz="0" w:space="0" w:color="auto"/>
                                  </w:divBdr>
                                  <w:divsChild>
                                    <w:div w:id="2011635275">
                                      <w:marLeft w:val="0"/>
                                      <w:marRight w:val="0"/>
                                      <w:marTop w:val="0"/>
                                      <w:marBottom w:val="0"/>
                                      <w:divBdr>
                                        <w:top w:val="none" w:sz="0" w:space="0" w:color="auto"/>
                                        <w:left w:val="none" w:sz="0" w:space="0" w:color="auto"/>
                                        <w:bottom w:val="none" w:sz="0" w:space="0" w:color="auto"/>
                                        <w:right w:val="none" w:sz="0" w:space="0" w:color="auto"/>
                                      </w:divBdr>
                                      <w:divsChild>
                                        <w:div w:id="1303580306">
                                          <w:marLeft w:val="0"/>
                                          <w:marRight w:val="0"/>
                                          <w:marTop w:val="0"/>
                                          <w:marBottom w:val="0"/>
                                          <w:divBdr>
                                            <w:top w:val="none" w:sz="0" w:space="0" w:color="auto"/>
                                            <w:left w:val="none" w:sz="0" w:space="0" w:color="auto"/>
                                            <w:bottom w:val="none" w:sz="0" w:space="0" w:color="auto"/>
                                            <w:right w:val="none" w:sz="0" w:space="0" w:color="auto"/>
                                          </w:divBdr>
                                          <w:divsChild>
                                            <w:div w:id="1207985695">
                                              <w:marLeft w:val="0"/>
                                              <w:marRight w:val="0"/>
                                              <w:marTop w:val="0"/>
                                              <w:marBottom w:val="0"/>
                                              <w:divBdr>
                                                <w:top w:val="none" w:sz="0" w:space="0" w:color="auto"/>
                                                <w:left w:val="none" w:sz="0" w:space="0" w:color="auto"/>
                                                <w:bottom w:val="none" w:sz="0" w:space="0" w:color="auto"/>
                                                <w:right w:val="none" w:sz="0" w:space="0" w:color="auto"/>
                                              </w:divBdr>
                                              <w:divsChild>
                                                <w:div w:id="11672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96095">
          <w:marLeft w:val="0"/>
          <w:marRight w:val="0"/>
          <w:marTop w:val="0"/>
          <w:marBottom w:val="0"/>
          <w:divBdr>
            <w:top w:val="none" w:sz="0" w:space="0" w:color="auto"/>
            <w:left w:val="none" w:sz="0" w:space="0" w:color="auto"/>
            <w:bottom w:val="none" w:sz="0" w:space="0" w:color="auto"/>
            <w:right w:val="none" w:sz="0" w:space="0" w:color="auto"/>
          </w:divBdr>
          <w:divsChild>
            <w:div w:id="105857520">
              <w:marLeft w:val="0"/>
              <w:marRight w:val="0"/>
              <w:marTop w:val="0"/>
              <w:marBottom w:val="0"/>
              <w:divBdr>
                <w:top w:val="none" w:sz="0" w:space="0" w:color="auto"/>
                <w:left w:val="none" w:sz="0" w:space="0" w:color="auto"/>
                <w:bottom w:val="none" w:sz="0" w:space="0" w:color="auto"/>
                <w:right w:val="none" w:sz="0" w:space="0" w:color="auto"/>
              </w:divBdr>
              <w:divsChild>
                <w:div w:id="115611843">
                  <w:marLeft w:val="0"/>
                  <w:marRight w:val="0"/>
                  <w:marTop w:val="0"/>
                  <w:marBottom w:val="0"/>
                  <w:divBdr>
                    <w:top w:val="none" w:sz="0" w:space="0" w:color="auto"/>
                    <w:left w:val="none" w:sz="0" w:space="0" w:color="auto"/>
                    <w:bottom w:val="none" w:sz="0" w:space="0" w:color="auto"/>
                    <w:right w:val="none" w:sz="0" w:space="0" w:color="auto"/>
                  </w:divBdr>
                  <w:divsChild>
                    <w:div w:id="12649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5255">
              <w:marLeft w:val="1080"/>
              <w:marRight w:val="0"/>
              <w:marTop w:val="150"/>
              <w:marBottom w:val="150"/>
              <w:divBdr>
                <w:top w:val="single" w:sz="12" w:space="0" w:color="0062FF"/>
                <w:left w:val="single" w:sz="12" w:space="0" w:color="0062FF"/>
                <w:bottom w:val="single" w:sz="12" w:space="0" w:color="0062FF"/>
                <w:right w:val="single" w:sz="12" w:space="15" w:color="0062FF"/>
              </w:divBdr>
            </w:div>
          </w:divsChild>
        </w:div>
        <w:div w:id="1582989249">
          <w:marLeft w:val="0"/>
          <w:marRight w:val="0"/>
          <w:marTop w:val="0"/>
          <w:marBottom w:val="0"/>
          <w:divBdr>
            <w:top w:val="none" w:sz="0" w:space="0" w:color="auto"/>
            <w:left w:val="none" w:sz="0" w:space="0" w:color="auto"/>
            <w:bottom w:val="none" w:sz="0" w:space="0" w:color="auto"/>
            <w:right w:val="none" w:sz="0" w:space="0" w:color="auto"/>
          </w:divBdr>
          <w:divsChild>
            <w:div w:id="124395278">
              <w:marLeft w:val="0"/>
              <w:marRight w:val="0"/>
              <w:marTop w:val="0"/>
              <w:marBottom w:val="0"/>
              <w:divBdr>
                <w:top w:val="none" w:sz="0" w:space="0" w:color="auto"/>
                <w:left w:val="none" w:sz="0" w:space="0" w:color="auto"/>
                <w:bottom w:val="none" w:sz="0" w:space="0" w:color="auto"/>
                <w:right w:val="none" w:sz="0" w:space="0" w:color="auto"/>
              </w:divBdr>
              <w:divsChild>
                <w:div w:id="1252163336">
                  <w:marLeft w:val="0"/>
                  <w:marRight w:val="0"/>
                  <w:marTop w:val="0"/>
                  <w:marBottom w:val="0"/>
                  <w:divBdr>
                    <w:top w:val="none" w:sz="0" w:space="0" w:color="auto"/>
                    <w:left w:val="none" w:sz="0" w:space="0" w:color="auto"/>
                    <w:bottom w:val="none" w:sz="0" w:space="0" w:color="auto"/>
                    <w:right w:val="none" w:sz="0" w:space="0" w:color="auto"/>
                  </w:divBdr>
                  <w:divsChild>
                    <w:div w:id="640889728">
                      <w:marLeft w:val="0"/>
                      <w:marRight w:val="0"/>
                      <w:marTop w:val="0"/>
                      <w:marBottom w:val="0"/>
                      <w:divBdr>
                        <w:top w:val="none" w:sz="0" w:space="0" w:color="auto"/>
                        <w:left w:val="none" w:sz="0" w:space="0" w:color="auto"/>
                        <w:bottom w:val="none" w:sz="0" w:space="0" w:color="auto"/>
                        <w:right w:val="none" w:sz="0" w:space="0" w:color="auto"/>
                      </w:divBdr>
                      <w:divsChild>
                        <w:div w:id="1993214127">
                          <w:marLeft w:val="0"/>
                          <w:marRight w:val="0"/>
                          <w:marTop w:val="0"/>
                          <w:marBottom w:val="0"/>
                          <w:divBdr>
                            <w:top w:val="none" w:sz="0" w:space="0" w:color="auto"/>
                            <w:left w:val="none" w:sz="0" w:space="0" w:color="auto"/>
                            <w:bottom w:val="none" w:sz="0" w:space="0" w:color="auto"/>
                            <w:right w:val="none" w:sz="0" w:space="0" w:color="auto"/>
                          </w:divBdr>
                          <w:divsChild>
                            <w:div w:id="608271344">
                              <w:marLeft w:val="0"/>
                              <w:marRight w:val="0"/>
                              <w:marTop w:val="0"/>
                              <w:marBottom w:val="0"/>
                              <w:divBdr>
                                <w:top w:val="none" w:sz="0" w:space="0" w:color="auto"/>
                                <w:left w:val="none" w:sz="0" w:space="0" w:color="auto"/>
                                <w:bottom w:val="none" w:sz="0" w:space="0" w:color="auto"/>
                                <w:right w:val="none" w:sz="0" w:space="0" w:color="auto"/>
                              </w:divBdr>
                            </w:div>
                            <w:div w:id="610553754">
                              <w:marLeft w:val="0"/>
                              <w:marRight w:val="-450"/>
                              <w:marTop w:val="0"/>
                              <w:marBottom w:val="0"/>
                              <w:divBdr>
                                <w:top w:val="none" w:sz="0" w:space="0" w:color="auto"/>
                                <w:left w:val="none" w:sz="0" w:space="0" w:color="auto"/>
                                <w:bottom w:val="none" w:sz="0" w:space="0" w:color="auto"/>
                                <w:right w:val="none" w:sz="0" w:space="0" w:color="auto"/>
                              </w:divBdr>
                              <w:divsChild>
                                <w:div w:id="6830742">
                                  <w:marLeft w:val="0"/>
                                  <w:marRight w:val="0"/>
                                  <w:marTop w:val="0"/>
                                  <w:marBottom w:val="0"/>
                                  <w:divBdr>
                                    <w:top w:val="none" w:sz="0" w:space="0" w:color="auto"/>
                                    <w:left w:val="none" w:sz="0" w:space="0" w:color="auto"/>
                                    <w:bottom w:val="none" w:sz="0" w:space="0" w:color="auto"/>
                                    <w:right w:val="none" w:sz="0" w:space="0" w:color="auto"/>
                                  </w:divBdr>
                                  <w:divsChild>
                                    <w:div w:id="1713581222">
                                      <w:marLeft w:val="0"/>
                                      <w:marRight w:val="0"/>
                                      <w:marTop w:val="0"/>
                                      <w:marBottom w:val="0"/>
                                      <w:divBdr>
                                        <w:top w:val="none" w:sz="0" w:space="0" w:color="auto"/>
                                        <w:left w:val="none" w:sz="0" w:space="0" w:color="auto"/>
                                        <w:bottom w:val="none" w:sz="0" w:space="0" w:color="auto"/>
                                        <w:right w:val="none" w:sz="0" w:space="0" w:color="auto"/>
                                      </w:divBdr>
                                      <w:divsChild>
                                        <w:div w:id="60300136">
                                          <w:marLeft w:val="0"/>
                                          <w:marRight w:val="0"/>
                                          <w:marTop w:val="0"/>
                                          <w:marBottom w:val="0"/>
                                          <w:divBdr>
                                            <w:top w:val="none" w:sz="0" w:space="0" w:color="auto"/>
                                            <w:left w:val="none" w:sz="0" w:space="0" w:color="auto"/>
                                            <w:bottom w:val="none" w:sz="0" w:space="0" w:color="auto"/>
                                            <w:right w:val="none" w:sz="0" w:space="0" w:color="auto"/>
                                          </w:divBdr>
                                          <w:divsChild>
                                            <w:div w:id="1874951260">
                                              <w:marLeft w:val="0"/>
                                              <w:marRight w:val="0"/>
                                              <w:marTop w:val="0"/>
                                              <w:marBottom w:val="0"/>
                                              <w:divBdr>
                                                <w:top w:val="none" w:sz="0" w:space="0" w:color="auto"/>
                                                <w:left w:val="none" w:sz="0" w:space="0" w:color="auto"/>
                                                <w:bottom w:val="none" w:sz="0" w:space="0" w:color="auto"/>
                                                <w:right w:val="none" w:sz="0" w:space="0" w:color="auto"/>
                                              </w:divBdr>
                                              <w:divsChild>
                                                <w:div w:id="10782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464387">
          <w:marLeft w:val="0"/>
          <w:marRight w:val="0"/>
          <w:marTop w:val="0"/>
          <w:marBottom w:val="0"/>
          <w:divBdr>
            <w:top w:val="none" w:sz="0" w:space="0" w:color="auto"/>
            <w:left w:val="none" w:sz="0" w:space="0" w:color="auto"/>
            <w:bottom w:val="none" w:sz="0" w:space="0" w:color="auto"/>
            <w:right w:val="none" w:sz="0" w:space="0" w:color="auto"/>
          </w:divBdr>
          <w:divsChild>
            <w:div w:id="974524936">
              <w:marLeft w:val="0"/>
              <w:marRight w:val="0"/>
              <w:marTop w:val="0"/>
              <w:marBottom w:val="0"/>
              <w:divBdr>
                <w:top w:val="none" w:sz="0" w:space="0" w:color="auto"/>
                <w:left w:val="none" w:sz="0" w:space="0" w:color="auto"/>
                <w:bottom w:val="none" w:sz="0" w:space="0" w:color="auto"/>
                <w:right w:val="none" w:sz="0" w:space="0" w:color="auto"/>
              </w:divBdr>
              <w:divsChild>
                <w:div w:id="624166757">
                  <w:marLeft w:val="0"/>
                  <w:marRight w:val="0"/>
                  <w:marTop w:val="0"/>
                  <w:marBottom w:val="0"/>
                  <w:divBdr>
                    <w:top w:val="none" w:sz="0" w:space="0" w:color="auto"/>
                    <w:left w:val="none" w:sz="0" w:space="0" w:color="auto"/>
                    <w:bottom w:val="none" w:sz="0" w:space="0" w:color="auto"/>
                    <w:right w:val="none" w:sz="0" w:space="0" w:color="auto"/>
                  </w:divBdr>
                  <w:divsChild>
                    <w:div w:id="1467509124">
                      <w:marLeft w:val="0"/>
                      <w:marRight w:val="0"/>
                      <w:marTop w:val="0"/>
                      <w:marBottom w:val="0"/>
                      <w:divBdr>
                        <w:top w:val="none" w:sz="0" w:space="0" w:color="auto"/>
                        <w:left w:val="none" w:sz="0" w:space="0" w:color="auto"/>
                        <w:bottom w:val="none" w:sz="0" w:space="0" w:color="auto"/>
                        <w:right w:val="none" w:sz="0" w:space="0" w:color="auto"/>
                      </w:divBdr>
                      <w:divsChild>
                        <w:div w:id="1419716806">
                          <w:marLeft w:val="0"/>
                          <w:marRight w:val="0"/>
                          <w:marTop w:val="0"/>
                          <w:marBottom w:val="0"/>
                          <w:divBdr>
                            <w:top w:val="none" w:sz="0" w:space="0" w:color="auto"/>
                            <w:left w:val="none" w:sz="0" w:space="0" w:color="auto"/>
                            <w:bottom w:val="none" w:sz="0" w:space="0" w:color="auto"/>
                            <w:right w:val="none" w:sz="0" w:space="0" w:color="auto"/>
                          </w:divBdr>
                          <w:divsChild>
                            <w:div w:id="1163205046">
                              <w:marLeft w:val="0"/>
                              <w:marRight w:val="0"/>
                              <w:marTop w:val="0"/>
                              <w:marBottom w:val="0"/>
                              <w:divBdr>
                                <w:top w:val="none" w:sz="0" w:space="0" w:color="auto"/>
                                <w:left w:val="none" w:sz="0" w:space="0" w:color="auto"/>
                                <w:bottom w:val="none" w:sz="0" w:space="0" w:color="auto"/>
                                <w:right w:val="none" w:sz="0" w:space="0" w:color="auto"/>
                              </w:divBdr>
                            </w:div>
                            <w:div w:id="179249130">
                              <w:marLeft w:val="0"/>
                              <w:marRight w:val="-450"/>
                              <w:marTop w:val="0"/>
                              <w:marBottom w:val="0"/>
                              <w:divBdr>
                                <w:top w:val="none" w:sz="0" w:space="0" w:color="auto"/>
                                <w:left w:val="none" w:sz="0" w:space="0" w:color="auto"/>
                                <w:bottom w:val="none" w:sz="0" w:space="0" w:color="auto"/>
                                <w:right w:val="none" w:sz="0" w:space="0" w:color="auto"/>
                              </w:divBdr>
                              <w:divsChild>
                                <w:div w:id="404304616">
                                  <w:marLeft w:val="0"/>
                                  <w:marRight w:val="0"/>
                                  <w:marTop w:val="0"/>
                                  <w:marBottom w:val="0"/>
                                  <w:divBdr>
                                    <w:top w:val="none" w:sz="0" w:space="0" w:color="auto"/>
                                    <w:left w:val="none" w:sz="0" w:space="0" w:color="auto"/>
                                    <w:bottom w:val="none" w:sz="0" w:space="0" w:color="auto"/>
                                    <w:right w:val="none" w:sz="0" w:space="0" w:color="auto"/>
                                  </w:divBdr>
                                  <w:divsChild>
                                    <w:div w:id="170150564">
                                      <w:marLeft w:val="0"/>
                                      <w:marRight w:val="0"/>
                                      <w:marTop w:val="0"/>
                                      <w:marBottom w:val="0"/>
                                      <w:divBdr>
                                        <w:top w:val="none" w:sz="0" w:space="0" w:color="auto"/>
                                        <w:left w:val="none" w:sz="0" w:space="0" w:color="auto"/>
                                        <w:bottom w:val="none" w:sz="0" w:space="0" w:color="auto"/>
                                        <w:right w:val="none" w:sz="0" w:space="0" w:color="auto"/>
                                      </w:divBdr>
                                      <w:divsChild>
                                        <w:div w:id="1986741046">
                                          <w:marLeft w:val="0"/>
                                          <w:marRight w:val="0"/>
                                          <w:marTop w:val="0"/>
                                          <w:marBottom w:val="0"/>
                                          <w:divBdr>
                                            <w:top w:val="none" w:sz="0" w:space="0" w:color="auto"/>
                                            <w:left w:val="none" w:sz="0" w:space="0" w:color="auto"/>
                                            <w:bottom w:val="none" w:sz="0" w:space="0" w:color="auto"/>
                                            <w:right w:val="none" w:sz="0" w:space="0" w:color="auto"/>
                                          </w:divBdr>
                                          <w:divsChild>
                                            <w:div w:id="1097864373">
                                              <w:marLeft w:val="0"/>
                                              <w:marRight w:val="0"/>
                                              <w:marTop w:val="0"/>
                                              <w:marBottom w:val="0"/>
                                              <w:divBdr>
                                                <w:top w:val="none" w:sz="0" w:space="0" w:color="auto"/>
                                                <w:left w:val="none" w:sz="0" w:space="0" w:color="auto"/>
                                                <w:bottom w:val="none" w:sz="0" w:space="0" w:color="auto"/>
                                                <w:right w:val="none" w:sz="0" w:space="0" w:color="auto"/>
                                              </w:divBdr>
                                              <w:divsChild>
                                                <w:div w:id="16579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67646">
          <w:marLeft w:val="0"/>
          <w:marRight w:val="0"/>
          <w:marTop w:val="0"/>
          <w:marBottom w:val="0"/>
          <w:divBdr>
            <w:top w:val="none" w:sz="0" w:space="0" w:color="auto"/>
            <w:left w:val="none" w:sz="0" w:space="0" w:color="auto"/>
            <w:bottom w:val="none" w:sz="0" w:space="0" w:color="auto"/>
            <w:right w:val="none" w:sz="0" w:space="0" w:color="auto"/>
          </w:divBdr>
          <w:divsChild>
            <w:div w:id="898368276">
              <w:marLeft w:val="0"/>
              <w:marRight w:val="0"/>
              <w:marTop w:val="0"/>
              <w:marBottom w:val="0"/>
              <w:divBdr>
                <w:top w:val="none" w:sz="0" w:space="0" w:color="auto"/>
                <w:left w:val="none" w:sz="0" w:space="0" w:color="auto"/>
                <w:bottom w:val="none" w:sz="0" w:space="0" w:color="auto"/>
                <w:right w:val="none" w:sz="0" w:space="0" w:color="auto"/>
              </w:divBdr>
              <w:divsChild>
                <w:div w:id="783692495">
                  <w:marLeft w:val="0"/>
                  <w:marRight w:val="0"/>
                  <w:marTop w:val="0"/>
                  <w:marBottom w:val="0"/>
                  <w:divBdr>
                    <w:top w:val="none" w:sz="0" w:space="0" w:color="auto"/>
                    <w:left w:val="none" w:sz="0" w:space="0" w:color="auto"/>
                    <w:bottom w:val="none" w:sz="0" w:space="0" w:color="auto"/>
                    <w:right w:val="none" w:sz="0" w:space="0" w:color="auto"/>
                  </w:divBdr>
                  <w:divsChild>
                    <w:div w:id="1004088041">
                      <w:marLeft w:val="0"/>
                      <w:marRight w:val="0"/>
                      <w:marTop w:val="0"/>
                      <w:marBottom w:val="0"/>
                      <w:divBdr>
                        <w:top w:val="none" w:sz="0" w:space="0" w:color="auto"/>
                        <w:left w:val="none" w:sz="0" w:space="0" w:color="auto"/>
                        <w:bottom w:val="none" w:sz="0" w:space="0" w:color="auto"/>
                        <w:right w:val="none" w:sz="0" w:space="0" w:color="auto"/>
                      </w:divBdr>
                      <w:divsChild>
                        <w:div w:id="1333295331">
                          <w:marLeft w:val="0"/>
                          <w:marRight w:val="0"/>
                          <w:marTop w:val="0"/>
                          <w:marBottom w:val="0"/>
                          <w:divBdr>
                            <w:top w:val="none" w:sz="0" w:space="0" w:color="auto"/>
                            <w:left w:val="none" w:sz="0" w:space="0" w:color="auto"/>
                            <w:bottom w:val="none" w:sz="0" w:space="0" w:color="auto"/>
                            <w:right w:val="none" w:sz="0" w:space="0" w:color="auto"/>
                          </w:divBdr>
                          <w:divsChild>
                            <w:div w:id="261843307">
                              <w:marLeft w:val="0"/>
                              <w:marRight w:val="0"/>
                              <w:marTop w:val="0"/>
                              <w:marBottom w:val="0"/>
                              <w:divBdr>
                                <w:top w:val="none" w:sz="0" w:space="0" w:color="auto"/>
                                <w:left w:val="none" w:sz="0" w:space="0" w:color="auto"/>
                                <w:bottom w:val="none" w:sz="0" w:space="0" w:color="auto"/>
                                <w:right w:val="none" w:sz="0" w:space="0" w:color="auto"/>
                              </w:divBdr>
                            </w:div>
                            <w:div w:id="1164011005">
                              <w:marLeft w:val="0"/>
                              <w:marRight w:val="-450"/>
                              <w:marTop w:val="0"/>
                              <w:marBottom w:val="0"/>
                              <w:divBdr>
                                <w:top w:val="none" w:sz="0" w:space="0" w:color="auto"/>
                                <w:left w:val="none" w:sz="0" w:space="0" w:color="auto"/>
                                <w:bottom w:val="none" w:sz="0" w:space="0" w:color="auto"/>
                                <w:right w:val="none" w:sz="0" w:space="0" w:color="auto"/>
                              </w:divBdr>
                              <w:divsChild>
                                <w:div w:id="403262701">
                                  <w:marLeft w:val="0"/>
                                  <w:marRight w:val="0"/>
                                  <w:marTop w:val="0"/>
                                  <w:marBottom w:val="0"/>
                                  <w:divBdr>
                                    <w:top w:val="none" w:sz="0" w:space="0" w:color="auto"/>
                                    <w:left w:val="none" w:sz="0" w:space="0" w:color="auto"/>
                                    <w:bottom w:val="none" w:sz="0" w:space="0" w:color="auto"/>
                                    <w:right w:val="none" w:sz="0" w:space="0" w:color="auto"/>
                                  </w:divBdr>
                                  <w:divsChild>
                                    <w:div w:id="55016274">
                                      <w:marLeft w:val="0"/>
                                      <w:marRight w:val="0"/>
                                      <w:marTop w:val="0"/>
                                      <w:marBottom w:val="0"/>
                                      <w:divBdr>
                                        <w:top w:val="none" w:sz="0" w:space="0" w:color="auto"/>
                                        <w:left w:val="none" w:sz="0" w:space="0" w:color="auto"/>
                                        <w:bottom w:val="none" w:sz="0" w:space="0" w:color="auto"/>
                                        <w:right w:val="none" w:sz="0" w:space="0" w:color="auto"/>
                                      </w:divBdr>
                                      <w:divsChild>
                                        <w:div w:id="2004771016">
                                          <w:marLeft w:val="0"/>
                                          <w:marRight w:val="0"/>
                                          <w:marTop w:val="0"/>
                                          <w:marBottom w:val="0"/>
                                          <w:divBdr>
                                            <w:top w:val="none" w:sz="0" w:space="0" w:color="auto"/>
                                            <w:left w:val="none" w:sz="0" w:space="0" w:color="auto"/>
                                            <w:bottom w:val="none" w:sz="0" w:space="0" w:color="auto"/>
                                            <w:right w:val="none" w:sz="0" w:space="0" w:color="auto"/>
                                          </w:divBdr>
                                          <w:divsChild>
                                            <w:div w:id="310208542">
                                              <w:marLeft w:val="0"/>
                                              <w:marRight w:val="0"/>
                                              <w:marTop w:val="0"/>
                                              <w:marBottom w:val="0"/>
                                              <w:divBdr>
                                                <w:top w:val="none" w:sz="0" w:space="0" w:color="auto"/>
                                                <w:left w:val="none" w:sz="0" w:space="0" w:color="auto"/>
                                                <w:bottom w:val="none" w:sz="0" w:space="0" w:color="auto"/>
                                                <w:right w:val="none" w:sz="0" w:space="0" w:color="auto"/>
                                              </w:divBdr>
                                              <w:divsChild>
                                                <w:div w:id="14530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129692">
          <w:marLeft w:val="0"/>
          <w:marRight w:val="0"/>
          <w:marTop w:val="0"/>
          <w:marBottom w:val="0"/>
          <w:divBdr>
            <w:top w:val="none" w:sz="0" w:space="0" w:color="auto"/>
            <w:left w:val="none" w:sz="0" w:space="0" w:color="auto"/>
            <w:bottom w:val="none" w:sz="0" w:space="0" w:color="auto"/>
            <w:right w:val="none" w:sz="0" w:space="0" w:color="auto"/>
          </w:divBdr>
          <w:divsChild>
            <w:div w:id="291718908">
              <w:marLeft w:val="0"/>
              <w:marRight w:val="0"/>
              <w:marTop w:val="0"/>
              <w:marBottom w:val="0"/>
              <w:divBdr>
                <w:top w:val="none" w:sz="0" w:space="0" w:color="auto"/>
                <w:left w:val="none" w:sz="0" w:space="0" w:color="auto"/>
                <w:bottom w:val="none" w:sz="0" w:space="0" w:color="auto"/>
                <w:right w:val="none" w:sz="0" w:space="0" w:color="auto"/>
              </w:divBdr>
              <w:divsChild>
                <w:div w:id="802429244">
                  <w:marLeft w:val="0"/>
                  <w:marRight w:val="0"/>
                  <w:marTop w:val="0"/>
                  <w:marBottom w:val="0"/>
                  <w:divBdr>
                    <w:top w:val="none" w:sz="0" w:space="0" w:color="auto"/>
                    <w:left w:val="none" w:sz="0" w:space="0" w:color="auto"/>
                    <w:bottom w:val="none" w:sz="0" w:space="0" w:color="auto"/>
                    <w:right w:val="none" w:sz="0" w:space="0" w:color="auto"/>
                  </w:divBdr>
                  <w:divsChild>
                    <w:div w:id="2430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3005">
          <w:marLeft w:val="0"/>
          <w:marRight w:val="0"/>
          <w:marTop w:val="0"/>
          <w:marBottom w:val="0"/>
          <w:divBdr>
            <w:top w:val="none" w:sz="0" w:space="0" w:color="auto"/>
            <w:left w:val="none" w:sz="0" w:space="0" w:color="auto"/>
            <w:bottom w:val="none" w:sz="0" w:space="0" w:color="auto"/>
            <w:right w:val="none" w:sz="0" w:space="0" w:color="auto"/>
          </w:divBdr>
          <w:divsChild>
            <w:div w:id="525215430">
              <w:marLeft w:val="0"/>
              <w:marRight w:val="0"/>
              <w:marTop w:val="0"/>
              <w:marBottom w:val="0"/>
              <w:divBdr>
                <w:top w:val="none" w:sz="0" w:space="0" w:color="auto"/>
                <w:left w:val="none" w:sz="0" w:space="0" w:color="auto"/>
                <w:bottom w:val="none" w:sz="0" w:space="0" w:color="auto"/>
                <w:right w:val="none" w:sz="0" w:space="0" w:color="auto"/>
              </w:divBdr>
              <w:divsChild>
                <w:div w:id="1068960803">
                  <w:marLeft w:val="0"/>
                  <w:marRight w:val="0"/>
                  <w:marTop w:val="0"/>
                  <w:marBottom w:val="0"/>
                  <w:divBdr>
                    <w:top w:val="none" w:sz="0" w:space="0" w:color="auto"/>
                    <w:left w:val="none" w:sz="0" w:space="0" w:color="auto"/>
                    <w:bottom w:val="none" w:sz="0" w:space="0" w:color="auto"/>
                    <w:right w:val="none" w:sz="0" w:space="0" w:color="auto"/>
                  </w:divBdr>
                  <w:divsChild>
                    <w:div w:id="319039295">
                      <w:marLeft w:val="0"/>
                      <w:marRight w:val="0"/>
                      <w:marTop w:val="0"/>
                      <w:marBottom w:val="0"/>
                      <w:divBdr>
                        <w:top w:val="none" w:sz="0" w:space="0" w:color="auto"/>
                        <w:left w:val="none" w:sz="0" w:space="0" w:color="auto"/>
                        <w:bottom w:val="none" w:sz="0" w:space="0" w:color="auto"/>
                        <w:right w:val="none" w:sz="0" w:space="0" w:color="auto"/>
                      </w:divBdr>
                      <w:divsChild>
                        <w:div w:id="1407727367">
                          <w:marLeft w:val="0"/>
                          <w:marRight w:val="0"/>
                          <w:marTop w:val="0"/>
                          <w:marBottom w:val="0"/>
                          <w:divBdr>
                            <w:top w:val="none" w:sz="0" w:space="0" w:color="auto"/>
                            <w:left w:val="none" w:sz="0" w:space="0" w:color="auto"/>
                            <w:bottom w:val="none" w:sz="0" w:space="0" w:color="auto"/>
                            <w:right w:val="none" w:sz="0" w:space="0" w:color="auto"/>
                          </w:divBdr>
                          <w:divsChild>
                            <w:div w:id="180896033">
                              <w:marLeft w:val="0"/>
                              <w:marRight w:val="0"/>
                              <w:marTop w:val="0"/>
                              <w:marBottom w:val="0"/>
                              <w:divBdr>
                                <w:top w:val="none" w:sz="0" w:space="0" w:color="auto"/>
                                <w:left w:val="none" w:sz="0" w:space="0" w:color="auto"/>
                                <w:bottom w:val="none" w:sz="0" w:space="0" w:color="auto"/>
                                <w:right w:val="none" w:sz="0" w:space="0" w:color="auto"/>
                              </w:divBdr>
                            </w:div>
                            <w:div w:id="1244023769">
                              <w:marLeft w:val="0"/>
                              <w:marRight w:val="-450"/>
                              <w:marTop w:val="0"/>
                              <w:marBottom w:val="0"/>
                              <w:divBdr>
                                <w:top w:val="none" w:sz="0" w:space="0" w:color="auto"/>
                                <w:left w:val="none" w:sz="0" w:space="0" w:color="auto"/>
                                <w:bottom w:val="none" w:sz="0" w:space="0" w:color="auto"/>
                                <w:right w:val="none" w:sz="0" w:space="0" w:color="auto"/>
                              </w:divBdr>
                              <w:divsChild>
                                <w:div w:id="830560948">
                                  <w:marLeft w:val="0"/>
                                  <w:marRight w:val="0"/>
                                  <w:marTop w:val="0"/>
                                  <w:marBottom w:val="0"/>
                                  <w:divBdr>
                                    <w:top w:val="none" w:sz="0" w:space="0" w:color="auto"/>
                                    <w:left w:val="none" w:sz="0" w:space="0" w:color="auto"/>
                                    <w:bottom w:val="none" w:sz="0" w:space="0" w:color="auto"/>
                                    <w:right w:val="none" w:sz="0" w:space="0" w:color="auto"/>
                                  </w:divBdr>
                                  <w:divsChild>
                                    <w:div w:id="634222068">
                                      <w:marLeft w:val="0"/>
                                      <w:marRight w:val="0"/>
                                      <w:marTop w:val="0"/>
                                      <w:marBottom w:val="0"/>
                                      <w:divBdr>
                                        <w:top w:val="none" w:sz="0" w:space="0" w:color="auto"/>
                                        <w:left w:val="none" w:sz="0" w:space="0" w:color="auto"/>
                                        <w:bottom w:val="none" w:sz="0" w:space="0" w:color="auto"/>
                                        <w:right w:val="none" w:sz="0" w:space="0" w:color="auto"/>
                                      </w:divBdr>
                                      <w:divsChild>
                                        <w:div w:id="1839346342">
                                          <w:marLeft w:val="0"/>
                                          <w:marRight w:val="0"/>
                                          <w:marTop w:val="0"/>
                                          <w:marBottom w:val="0"/>
                                          <w:divBdr>
                                            <w:top w:val="none" w:sz="0" w:space="0" w:color="auto"/>
                                            <w:left w:val="none" w:sz="0" w:space="0" w:color="auto"/>
                                            <w:bottom w:val="none" w:sz="0" w:space="0" w:color="auto"/>
                                            <w:right w:val="none" w:sz="0" w:space="0" w:color="auto"/>
                                          </w:divBdr>
                                          <w:divsChild>
                                            <w:div w:id="775440745">
                                              <w:marLeft w:val="0"/>
                                              <w:marRight w:val="0"/>
                                              <w:marTop w:val="0"/>
                                              <w:marBottom w:val="0"/>
                                              <w:divBdr>
                                                <w:top w:val="none" w:sz="0" w:space="0" w:color="auto"/>
                                                <w:left w:val="none" w:sz="0" w:space="0" w:color="auto"/>
                                                <w:bottom w:val="none" w:sz="0" w:space="0" w:color="auto"/>
                                                <w:right w:val="none" w:sz="0" w:space="0" w:color="auto"/>
                                              </w:divBdr>
                                              <w:divsChild>
                                                <w:div w:id="995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Pandas.pydata.org/pandas-docs/stable/ap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esh.Patel\AppData\Local\Microsoft\Office\16.0\DTS\en-US%7b42A14388-F032-4DA7-9031-BB96FAEFAAEE%7d\%7b401B753A-8DFA-4184-8CAF-BFFE7AFC0A39%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57EB78D-6001-4405-A6A5-19BCE239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{401B753A-8DFA-4184-8CAF-BFFE7AFC0A39}tf02786999.dotx</Template>
  <TotalTime>366</TotalTime>
  <Pages>3</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Dharmesh.Patel</dc:creator>
  <cp:keywords/>
  <dc:description/>
  <cp:lastModifiedBy>Dharmesh.Patel</cp:lastModifiedBy>
  <cp:revision>14</cp:revision>
  <dcterms:created xsi:type="dcterms:W3CDTF">2020-04-15T11:55:00Z</dcterms:created>
  <dcterms:modified xsi:type="dcterms:W3CDTF">2020-04-16T10:27:00Z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